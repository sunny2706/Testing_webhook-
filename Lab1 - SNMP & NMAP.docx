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DDB72" w14:textId="2EC52488" w:rsidR="003C5F8A" w:rsidRDefault="003C5F8A" w:rsidP="003C5F8A">
      <w:pPr>
        <w:spacing w:line="660" w:lineRule="exact"/>
        <w:ind w:left="280" w:right="424"/>
        <w:jc w:val="center"/>
        <w:rPr>
          <w:rFonts w:ascii="Calibri" w:eastAsia="Calibri" w:hAnsi="Calibri" w:cs="Calibri"/>
          <w:sz w:val="56"/>
          <w:szCs w:val="56"/>
        </w:rPr>
      </w:pPr>
      <w:r>
        <w:rPr>
          <w:rFonts w:ascii="Calibri" w:eastAsia="Calibri" w:hAnsi="Calibri" w:cs="Calibri"/>
          <w:position w:val="2"/>
          <w:sz w:val="56"/>
          <w:szCs w:val="56"/>
        </w:rPr>
        <w:t>Network</w:t>
      </w:r>
      <w:r>
        <w:rPr>
          <w:rFonts w:ascii="Calibri" w:eastAsia="Calibri" w:hAnsi="Calibri" w:cs="Calibri"/>
          <w:spacing w:val="-18"/>
          <w:position w:val="2"/>
          <w:sz w:val="56"/>
          <w:szCs w:val="56"/>
        </w:rPr>
        <w:t xml:space="preserve"> </w:t>
      </w:r>
      <w:r>
        <w:rPr>
          <w:rFonts w:ascii="Calibri" w:eastAsia="Calibri" w:hAnsi="Calibri" w:cs="Calibri"/>
          <w:w w:val="99"/>
          <w:position w:val="2"/>
          <w:sz w:val="56"/>
          <w:szCs w:val="56"/>
        </w:rPr>
        <w:t>Management</w:t>
      </w:r>
    </w:p>
    <w:p w14:paraId="3847B382" w14:textId="38E857D1" w:rsidR="00974A5D" w:rsidRPr="001009E2" w:rsidRDefault="003C5F8A" w:rsidP="003C5F8A">
      <w:pPr>
        <w:jc w:val="center"/>
        <w:rPr>
          <w:rFonts w:asciiTheme="minorHAnsi" w:hAnsiTheme="minorHAnsi"/>
          <w:sz w:val="56"/>
          <w:szCs w:val="56"/>
        </w:rPr>
      </w:pPr>
      <w:r>
        <w:rPr>
          <w:rFonts w:ascii="Calibri" w:eastAsia="Calibri" w:hAnsi="Calibri" w:cs="Calibri"/>
          <w:sz w:val="56"/>
          <w:szCs w:val="56"/>
        </w:rPr>
        <w:t>and</w:t>
      </w:r>
      <w:r>
        <w:rPr>
          <w:rFonts w:ascii="Calibri" w:eastAsia="Calibri" w:hAnsi="Calibri" w:cs="Calibri"/>
          <w:spacing w:val="-9"/>
          <w:sz w:val="56"/>
          <w:szCs w:val="56"/>
        </w:rPr>
        <w:t xml:space="preserve"> </w:t>
      </w:r>
      <w:r>
        <w:rPr>
          <w:rFonts w:ascii="Calibri" w:eastAsia="Calibri" w:hAnsi="Calibri" w:cs="Calibri"/>
          <w:spacing w:val="2"/>
          <w:w w:val="99"/>
          <w:sz w:val="56"/>
          <w:szCs w:val="56"/>
        </w:rPr>
        <w:t>Automation</w:t>
      </w:r>
    </w:p>
    <w:p w14:paraId="31BE5A32" w14:textId="77777777" w:rsidR="00974A5D" w:rsidRPr="001009E2" w:rsidRDefault="00974A5D" w:rsidP="00974A5D">
      <w:pPr>
        <w:jc w:val="center"/>
        <w:rPr>
          <w:rFonts w:asciiTheme="minorHAnsi" w:hAnsiTheme="minorHAnsi"/>
          <w:sz w:val="40"/>
          <w:szCs w:val="40"/>
        </w:rPr>
      </w:pPr>
    </w:p>
    <w:p w14:paraId="6E96ED14" w14:textId="77777777" w:rsidR="00974A5D" w:rsidRDefault="00974A5D" w:rsidP="00974A5D">
      <w:pPr>
        <w:jc w:val="center"/>
        <w:rPr>
          <w:rFonts w:asciiTheme="minorHAnsi" w:hAnsiTheme="minorHAnsi"/>
          <w:sz w:val="40"/>
          <w:szCs w:val="40"/>
        </w:rPr>
      </w:pPr>
    </w:p>
    <w:p w14:paraId="04AA1743" w14:textId="77777777" w:rsidR="00E51F5A" w:rsidRDefault="00E51F5A" w:rsidP="00974A5D">
      <w:pPr>
        <w:jc w:val="center"/>
        <w:rPr>
          <w:rFonts w:asciiTheme="minorHAnsi" w:hAnsiTheme="minorHAnsi"/>
          <w:sz w:val="40"/>
          <w:szCs w:val="40"/>
        </w:rPr>
      </w:pPr>
    </w:p>
    <w:p w14:paraId="0C4B0CE8" w14:textId="77777777" w:rsidR="00E51F5A" w:rsidRDefault="00E51F5A" w:rsidP="00974A5D">
      <w:pPr>
        <w:jc w:val="center"/>
        <w:rPr>
          <w:rFonts w:asciiTheme="minorHAnsi" w:hAnsiTheme="minorHAnsi"/>
          <w:sz w:val="40"/>
          <w:szCs w:val="40"/>
        </w:rPr>
      </w:pPr>
    </w:p>
    <w:p w14:paraId="363AD029" w14:textId="77777777" w:rsidR="00E51F5A" w:rsidRPr="001009E2" w:rsidRDefault="00E51F5A" w:rsidP="00974A5D">
      <w:pPr>
        <w:jc w:val="center"/>
        <w:rPr>
          <w:rFonts w:asciiTheme="minorHAnsi" w:hAnsiTheme="minorHAnsi"/>
          <w:sz w:val="40"/>
          <w:szCs w:val="40"/>
        </w:rPr>
      </w:pPr>
    </w:p>
    <w:p w14:paraId="2F120BF5" w14:textId="7F77748E" w:rsidR="00974A5D" w:rsidRPr="001009E2" w:rsidRDefault="000D6AA1" w:rsidP="00974A5D">
      <w:pPr>
        <w:jc w:val="center"/>
        <w:rPr>
          <w:rFonts w:asciiTheme="minorHAnsi" w:hAnsiTheme="minorHAnsi"/>
          <w:sz w:val="40"/>
          <w:szCs w:val="40"/>
        </w:rPr>
      </w:pPr>
      <w:r>
        <w:rPr>
          <w:rFonts w:asciiTheme="minorHAnsi" w:hAnsiTheme="minorHAnsi"/>
          <w:sz w:val="40"/>
          <w:szCs w:val="40"/>
        </w:rPr>
        <w:t xml:space="preserve">Lab </w:t>
      </w:r>
      <w:r w:rsidR="00F80B88">
        <w:rPr>
          <w:rFonts w:asciiTheme="minorHAnsi" w:hAnsiTheme="minorHAnsi"/>
          <w:sz w:val="40"/>
          <w:szCs w:val="40"/>
        </w:rPr>
        <w:t>1</w:t>
      </w:r>
    </w:p>
    <w:p w14:paraId="62617ADC" w14:textId="593FF478" w:rsidR="00974A5D" w:rsidRPr="001009E2" w:rsidRDefault="006632F2" w:rsidP="00974A5D">
      <w:pPr>
        <w:jc w:val="center"/>
        <w:rPr>
          <w:rFonts w:asciiTheme="minorHAnsi" w:hAnsiTheme="minorHAnsi"/>
          <w:sz w:val="40"/>
          <w:szCs w:val="40"/>
        </w:rPr>
      </w:pPr>
      <w:r w:rsidRPr="001009E2">
        <w:rPr>
          <w:rFonts w:asciiTheme="minorHAnsi" w:hAnsiTheme="minorHAnsi"/>
          <w:sz w:val="40"/>
          <w:szCs w:val="40"/>
        </w:rPr>
        <w:t xml:space="preserve">Network </w:t>
      </w:r>
      <w:r w:rsidR="003C5F8A">
        <w:rPr>
          <w:rFonts w:asciiTheme="minorHAnsi" w:hAnsiTheme="minorHAnsi"/>
          <w:sz w:val="40"/>
          <w:szCs w:val="40"/>
        </w:rPr>
        <w:t>m</w:t>
      </w:r>
      <w:r w:rsidR="00DB4869">
        <w:rPr>
          <w:rFonts w:asciiTheme="minorHAnsi" w:hAnsiTheme="minorHAnsi"/>
          <w:sz w:val="40"/>
          <w:szCs w:val="40"/>
        </w:rPr>
        <w:t>anagement</w:t>
      </w:r>
      <w:r w:rsidRPr="001009E2">
        <w:rPr>
          <w:rFonts w:asciiTheme="minorHAnsi" w:hAnsiTheme="minorHAnsi"/>
          <w:sz w:val="40"/>
          <w:szCs w:val="40"/>
        </w:rPr>
        <w:t xml:space="preserve"> using SNMP</w:t>
      </w:r>
      <w:r w:rsidR="00F80B88">
        <w:rPr>
          <w:rFonts w:asciiTheme="minorHAnsi" w:hAnsiTheme="minorHAnsi"/>
          <w:sz w:val="40"/>
          <w:szCs w:val="40"/>
        </w:rPr>
        <w:t xml:space="preserve"> and NMAP</w:t>
      </w:r>
    </w:p>
    <w:p w14:paraId="50B3475A" w14:textId="77777777" w:rsidR="00974A5D" w:rsidRDefault="00974A5D" w:rsidP="00974A5D">
      <w:pPr>
        <w:jc w:val="center"/>
        <w:rPr>
          <w:rFonts w:asciiTheme="minorHAnsi" w:hAnsiTheme="minorHAnsi"/>
          <w:sz w:val="40"/>
          <w:szCs w:val="40"/>
        </w:rPr>
      </w:pPr>
    </w:p>
    <w:p w14:paraId="0950915C" w14:textId="77777777" w:rsidR="00E51F5A" w:rsidRDefault="00E51F5A" w:rsidP="00974A5D">
      <w:pPr>
        <w:jc w:val="center"/>
        <w:rPr>
          <w:rFonts w:asciiTheme="minorHAnsi" w:hAnsiTheme="minorHAnsi"/>
          <w:sz w:val="40"/>
          <w:szCs w:val="40"/>
        </w:rPr>
      </w:pPr>
    </w:p>
    <w:p w14:paraId="72E52F71" w14:textId="77777777" w:rsidR="00E51F5A" w:rsidRDefault="00E51F5A" w:rsidP="00974A5D">
      <w:pPr>
        <w:jc w:val="center"/>
        <w:rPr>
          <w:rFonts w:asciiTheme="minorHAnsi" w:hAnsiTheme="minorHAnsi"/>
          <w:sz w:val="40"/>
          <w:szCs w:val="40"/>
        </w:rPr>
      </w:pPr>
    </w:p>
    <w:p w14:paraId="5D59E4A8" w14:textId="77777777" w:rsidR="00E51F5A" w:rsidRDefault="00E51F5A" w:rsidP="00974A5D">
      <w:pPr>
        <w:jc w:val="center"/>
        <w:rPr>
          <w:rFonts w:asciiTheme="minorHAnsi" w:hAnsiTheme="minorHAnsi"/>
          <w:sz w:val="40"/>
          <w:szCs w:val="40"/>
        </w:rPr>
      </w:pPr>
    </w:p>
    <w:p w14:paraId="5CA5DC5E" w14:textId="77777777" w:rsidR="00E51F5A" w:rsidRPr="001009E2" w:rsidRDefault="00E51F5A" w:rsidP="00974A5D">
      <w:pPr>
        <w:jc w:val="center"/>
        <w:rPr>
          <w:rFonts w:asciiTheme="minorHAnsi" w:hAnsiTheme="minorHAnsi"/>
          <w:sz w:val="40"/>
          <w:szCs w:val="40"/>
        </w:rPr>
      </w:pPr>
    </w:p>
    <w:p w14:paraId="08C52416" w14:textId="77777777" w:rsidR="00974A5D" w:rsidRPr="001009E2" w:rsidRDefault="00974A5D" w:rsidP="00974A5D">
      <w:pPr>
        <w:jc w:val="center"/>
        <w:rPr>
          <w:rFonts w:asciiTheme="minorHAnsi" w:hAnsiTheme="minorHAnsi"/>
          <w:sz w:val="32"/>
          <w:szCs w:val="32"/>
        </w:rPr>
      </w:pPr>
      <w:r w:rsidRPr="001009E2">
        <w:rPr>
          <w:rFonts w:asciiTheme="minorHAnsi" w:hAnsiTheme="minorHAnsi"/>
          <w:sz w:val="32"/>
          <w:szCs w:val="32"/>
        </w:rPr>
        <w:t>University of Colorado Boulder</w:t>
      </w:r>
    </w:p>
    <w:p w14:paraId="0E06120C" w14:textId="6B2E3089" w:rsidR="00974A5D" w:rsidRPr="001009E2" w:rsidRDefault="003C1A43" w:rsidP="00974A5D">
      <w:pPr>
        <w:jc w:val="center"/>
        <w:rPr>
          <w:rFonts w:asciiTheme="minorHAnsi" w:hAnsiTheme="minorHAnsi"/>
          <w:sz w:val="32"/>
          <w:szCs w:val="32"/>
        </w:rPr>
      </w:pPr>
      <w:r>
        <w:rPr>
          <w:rFonts w:asciiTheme="minorHAnsi" w:hAnsiTheme="minorHAnsi"/>
          <w:sz w:val="32"/>
          <w:szCs w:val="32"/>
        </w:rPr>
        <w:t>Network Engineering Program</w:t>
      </w:r>
    </w:p>
    <w:p w14:paraId="19EF16BA" w14:textId="77777777" w:rsidR="00974A5D" w:rsidRPr="001009E2" w:rsidRDefault="00974A5D" w:rsidP="00974A5D">
      <w:pPr>
        <w:jc w:val="center"/>
        <w:rPr>
          <w:rFonts w:asciiTheme="minorHAnsi" w:hAnsiTheme="minorHAnsi"/>
          <w:sz w:val="32"/>
          <w:szCs w:val="32"/>
        </w:rPr>
      </w:pPr>
    </w:p>
    <w:p w14:paraId="0447922D" w14:textId="77777777" w:rsidR="00974A5D" w:rsidRDefault="00974A5D" w:rsidP="00974A5D">
      <w:pPr>
        <w:jc w:val="center"/>
        <w:rPr>
          <w:rFonts w:asciiTheme="minorHAnsi" w:hAnsiTheme="minorHAnsi"/>
          <w:sz w:val="32"/>
          <w:szCs w:val="32"/>
        </w:rPr>
      </w:pPr>
    </w:p>
    <w:p w14:paraId="6203EC18" w14:textId="77777777" w:rsidR="00E51F5A" w:rsidRDefault="00E51F5A" w:rsidP="00974A5D">
      <w:pPr>
        <w:jc w:val="center"/>
        <w:rPr>
          <w:rFonts w:asciiTheme="minorHAnsi" w:hAnsiTheme="minorHAnsi"/>
          <w:sz w:val="32"/>
          <w:szCs w:val="32"/>
        </w:rPr>
      </w:pPr>
    </w:p>
    <w:p w14:paraId="4B854EC7" w14:textId="77777777" w:rsidR="00E51F5A" w:rsidRDefault="00E51F5A" w:rsidP="00974A5D">
      <w:pPr>
        <w:jc w:val="center"/>
        <w:rPr>
          <w:rFonts w:asciiTheme="minorHAnsi" w:hAnsiTheme="minorHAnsi"/>
          <w:sz w:val="32"/>
          <w:szCs w:val="32"/>
        </w:rPr>
      </w:pPr>
    </w:p>
    <w:p w14:paraId="542BFE03" w14:textId="77777777" w:rsidR="00E51F5A" w:rsidRPr="001009E2" w:rsidRDefault="00E51F5A" w:rsidP="00974A5D">
      <w:pPr>
        <w:jc w:val="center"/>
        <w:rPr>
          <w:rFonts w:asciiTheme="minorHAnsi" w:hAnsiTheme="minorHAnsi"/>
          <w:sz w:val="32"/>
          <w:szCs w:val="32"/>
        </w:rPr>
      </w:pPr>
    </w:p>
    <w:p w14:paraId="48BF6917" w14:textId="77777777" w:rsidR="00974A5D" w:rsidRPr="001009E2" w:rsidRDefault="00974A5D" w:rsidP="00974A5D">
      <w:pPr>
        <w:jc w:val="center"/>
        <w:rPr>
          <w:rFonts w:asciiTheme="minorHAnsi" w:hAnsiTheme="minorHAnsi"/>
          <w:sz w:val="32"/>
          <w:szCs w:val="32"/>
        </w:rPr>
      </w:pPr>
      <w:r w:rsidRPr="001009E2">
        <w:rPr>
          <w:rFonts w:asciiTheme="minorHAnsi" w:hAnsiTheme="minorHAnsi"/>
          <w:sz w:val="32"/>
          <w:szCs w:val="32"/>
        </w:rPr>
        <w:t>Professor Levi Perigo, Ph.D.</w:t>
      </w:r>
    </w:p>
    <w:p w14:paraId="722F7FA7" w14:textId="77777777" w:rsidR="00974A5D" w:rsidRPr="001009E2" w:rsidRDefault="00974A5D" w:rsidP="00974A5D">
      <w:pPr>
        <w:rPr>
          <w:rFonts w:asciiTheme="minorHAnsi" w:hAnsiTheme="minorHAnsi"/>
        </w:rPr>
      </w:pPr>
    </w:p>
    <w:p w14:paraId="341983F1" w14:textId="5C5A0994" w:rsidR="006632F2" w:rsidRPr="001009E2" w:rsidRDefault="00974A5D" w:rsidP="00A042CF">
      <w:pPr>
        <w:rPr>
          <w:rFonts w:asciiTheme="minorHAnsi" w:hAnsiTheme="minorHAnsi"/>
        </w:rPr>
      </w:pPr>
      <w:r w:rsidRPr="001009E2">
        <w:rPr>
          <w:rFonts w:asciiTheme="minorHAnsi" w:hAnsiTheme="minorHAnsi"/>
        </w:rPr>
        <w:br w:type="page"/>
      </w:r>
    </w:p>
    <w:p w14:paraId="374EB611" w14:textId="13B432D9" w:rsidR="006632F2" w:rsidRDefault="003659D0" w:rsidP="00BF333C">
      <w:pPr>
        <w:pStyle w:val="Heading1"/>
        <w:rPr>
          <w:b/>
        </w:rPr>
      </w:pPr>
      <w:r>
        <w:lastRenderedPageBreak/>
        <w:t>Summary</w:t>
      </w:r>
    </w:p>
    <w:p w14:paraId="7FB1CC92" w14:textId="77777777" w:rsidR="000D6AA1" w:rsidRPr="000D6AA1" w:rsidRDefault="000D6AA1" w:rsidP="000D6AA1">
      <w:pPr>
        <w:rPr>
          <w:rFonts w:eastAsia="Arial"/>
        </w:rPr>
      </w:pPr>
    </w:p>
    <w:p w14:paraId="6613BBD6" w14:textId="3FD2E6AF" w:rsidR="005A2A1E" w:rsidRDefault="00D73D72" w:rsidP="00221461">
      <w:pPr>
        <w:jc w:val="both"/>
        <w:rPr>
          <w:rFonts w:asciiTheme="minorHAnsi" w:eastAsia="Arial" w:hAnsiTheme="minorHAnsi"/>
          <w:spacing w:val="2"/>
          <w:sz w:val="24"/>
          <w:szCs w:val="24"/>
        </w:rPr>
      </w:pPr>
      <w:r>
        <w:rPr>
          <w:rFonts w:asciiTheme="minorHAnsi" w:eastAsia="Arial" w:hAnsiTheme="minorHAnsi"/>
          <w:spacing w:val="2"/>
          <w:sz w:val="24"/>
          <w:szCs w:val="24"/>
        </w:rPr>
        <w:t>SNMP is used widely by network and system administrators to monitor the health and metrics of a diverse array of network devices.</w:t>
      </w:r>
    </w:p>
    <w:p w14:paraId="4D791059" w14:textId="38750963" w:rsidR="00DE4D9C" w:rsidRDefault="00DE4D9C" w:rsidP="00221461">
      <w:pPr>
        <w:jc w:val="both"/>
        <w:rPr>
          <w:rFonts w:asciiTheme="minorHAnsi" w:eastAsia="Arial" w:hAnsiTheme="minorHAnsi"/>
          <w:spacing w:val="2"/>
          <w:sz w:val="24"/>
          <w:szCs w:val="24"/>
        </w:rPr>
      </w:pPr>
    </w:p>
    <w:p w14:paraId="50D452A1" w14:textId="4C2F098F" w:rsidR="00B21105" w:rsidRDefault="00DE4D9C" w:rsidP="00676D5A">
      <w:pPr>
        <w:jc w:val="both"/>
        <w:rPr>
          <w:rFonts w:asciiTheme="minorHAnsi" w:eastAsia="Arial" w:hAnsiTheme="minorHAnsi"/>
          <w:spacing w:val="2"/>
          <w:sz w:val="24"/>
          <w:szCs w:val="24"/>
        </w:rPr>
      </w:pPr>
      <w:r>
        <w:rPr>
          <w:rFonts w:asciiTheme="minorHAnsi" w:eastAsia="Arial" w:hAnsiTheme="minorHAnsi"/>
          <w:spacing w:val="2"/>
          <w:sz w:val="24"/>
          <w:szCs w:val="24"/>
        </w:rPr>
        <w:t xml:space="preserve">The objectives in this lab will enable you to </w:t>
      </w:r>
      <w:r w:rsidR="000D60DF">
        <w:rPr>
          <w:rFonts w:asciiTheme="minorHAnsi" w:eastAsia="Arial" w:hAnsiTheme="minorHAnsi"/>
          <w:spacing w:val="2"/>
          <w:sz w:val="24"/>
          <w:szCs w:val="24"/>
        </w:rPr>
        <w:t xml:space="preserve">understand how different SNMP versions work, </w:t>
      </w:r>
      <w:r>
        <w:rPr>
          <w:rFonts w:asciiTheme="minorHAnsi" w:eastAsia="Arial" w:hAnsiTheme="minorHAnsi"/>
          <w:spacing w:val="2"/>
          <w:sz w:val="24"/>
          <w:szCs w:val="24"/>
        </w:rPr>
        <w:t>gather operational statistics and monitor your network using</w:t>
      </w:r>
      <w:r w:rsidR="000D60DF">
        <w:rPr>
          <w:rFonts w:asciiTheme="minorHAnsi" w:eastAsia="Arial" w:hAnsiTheme="minorHAnsi"/>
          <w:spacing w:val="2"/>
          <w:sz w:val="24"/>
          <w:szCs w:val="24"/>
        </w:rPr>
        <w:t xml:space="preserve"> </w:t>
      </w:r>
      <w:r w:rsidR="00D73D72">
        <w:rPr>
          <w:rFonts w:asciiTheme="minorHAnsi" w:eastAsia="Arial" w:hAnsiTheme="minorHAnsi"/>
          <w:spacing w:val="2"/>
          <w:sz w:val="24"/>
          <w:szCs w:val="24"/>
        </w:rPr>
        <w:t xml:space="preserve">simple </w:t>
      </w:r>
      <w:r w:rsidR="000D60DF">
        <w:rPr>
          <w:rFonts w:asciiTheme="minorHAnsi" w:eastAsia="Arial" w:hAnsiTheme="minorHAnsi"/>
          <w:spacing w:val="2"/>
          <w:sz w:val="24"/>
          <w:szCs w:val="24"/>
        </w:rPr>
        <w:t>commands</w:t>
      </w:r>
      <w:r>
        <w:rPr>
          <w:rFonts w:asciiTheme="minorHAnsi" w:eastAsia="Arial" w:hAnsiTheme="minorHAnsi"/>
          <w:spacing w:val="2"/>
          <w:sz w:val="24"/>
          <w:szCs w:val="24"/>
        </w:rPr>
        <w:t xml:space="preserve">, </w:t>
      </w:r>
      <w:r w:rsidR="000D60DF">
        <w:rPr>
          <w:rFonts w:asciiTheme="minorHAnsi" w:eastAsia="Arial" w:hAnsiTheme="minorHAnsi"/>
          <w:spacing w:val="2"/>
          <w:sz w:val="24"/>
          <w:szCs w:val="24"/>
        </w:rPr>
        <w:t>and</w:t>
      </w:r>
      <w:r>
        <w:rPr>
          <w:rFonts w:asciiTheme="minorHAnsi" w:eastAsia="Arial" w:hAnsiTheme="minorHAnsi"/>
          <w:spacing w:val="2"/>
          <w:sz w:val="24"/>
          <w:szCs w:val="24"/>
        </w:rPr>
        <w:t xml:space="preserve"> modify parameters remotely</w:t>
      </w:r>
      <w:r w:rsidR="000D60DF">
        <w:rPr>
          <w:rFonts w:asciiTheme="minorHAnsi" w:eastAsia="Arial" w:hAnsiTheme="minorHAnsi"/>
          <w:spacing w:val="2"/>
          <w:sz w:val="24"/>
          <w:szCs w:val="24"/>
        </w:rPr>
        <w:t xml:space="preserve"> on SNMP agents</w:t>
      </w:r>
      <w:r>
        <w:rPr>
          <w:rFonts w:asciiTheme="minorHAnsi" w:eastAsia="Arial" w:hAnsiTheme="minorHAnsi"/>
          <w:spacing w:val="2"/>
          <w:sz w:val="24"/>
          <w:szCs w:val="24"/>
        </w:rPr>
        <w:t>.</w:t>
      </w:r>
    </w:p>
    <w:p w14:paraId="15AD5A44" w14:textId="77777777" w:rsidR="007B439E" w:rsidRDefault="007B439E" w:rsidP="007B439E">
      <w:pPr>
        <w:pStyle w:val="Heading1"/>
        <w:rPr>
          <w:b/>
        </w:rPr>
      </w:pPr>
      <w:r>
        <w:t>Pre-Lab</w:t>
      </w:r>
    </w:p>
    <w:p w14:paraId="366CA1F2" w14:textId="77777777" w:rsidR="007B439E" w:rsidRPr="000D6AA1" w:rsidRDefault="007B439E" w:rsidP="007B439E">
      <w:pPr>
        <w:rPr>
          <w:rFonts w:eastAsia="Arial"/>
        </w:rPr>
      </w:pPr>
    </w:p>
    <w:p w14:paraId="31574A56"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You will need the following commands to enable SNMP on the Cisco router in the VM's GNS3.  (Note:  Use the instructions from Lab 0 for gaining access to the VM and GNS3 setup.)</w:t>
      </w:r>
    </w:p>
    <w:p w14:paraId="48283442" w14:textId="43D243C6" w:rsidR="007B439E" w:rsidRDefault="007B439E" w:rsidP="000B1EFE">
      <w:pPr>
        <w:jc w:val="both"/>
        <w:rPr>
          <w:rFonts w:asciiTheme="minorHAnsi" w:eastAsia="Arial" w:hAnsiTheme="minorHAnsi"/>
          <w:spacing w:val="2"/>
          <w:sz w:val="24"/>
          <w:szCs w:val="24"/>
        </w:rPr>
      </w:pPr>
    </w:p>
    <w:p w14:paraId="08960E98" w14:textId="1E029B29" w:rsidR="007F3B8A" w:rsidRDefault="00BB3964" w:rsidP="009B51CF">
      <w:pPr>
        <w:rPr>
          <w:rFonts w:asciiTheme="minorHAnsi" w:eastAsia="Arial" w:hAnsiTheme="minorHAnsi"/>
          <w:sz w:val="24"/>
          <w:szCs w:val="24"/>
        </w:rPr>
      </w:pPr>
      <w:r w:rsidRPr="000D6AA1">
        <w:rPr>
          <w:rFonts w:asciiTheme="minorHAnsi" w:eastAsia="Arial" w:hAnsiTheme="minorHAnsi"/>
          <w:sz w:val="24"/>
          <w:szCs w:val="24"/>
        </w:rPr>
        <w:t>- Run the simulation by clicking on the Play button in GNS3.</w:t>
      </w:r>
      <w:r w:rsidRPr="000D6AA1">
        <w:rPr>
          <w:rFonts w:asciiTheme="minorHAnsi" w:eastAsia="Arial" w:hAnsiTheme="minorHAnsi"/>
          <w:sz w:val="24"/>
          <w:szCs w:val="24"/>
        </w:rPr>
        <w:br/>
      </w:r>
      <w:r w:rsidRPr="000D6AA1">
        <w:rPr>
          <w:rFonts w:asciiTheme="minorHAnsi" w:eastAsia="Arial" w:hAnsiTheme="minorHAnsi"/>
          <w:sz w:val="24"/>
          <w:szCs w:val="24"/>
        </w:rPr>
        <w:br/>
        <w:t>- Console into the router, check if</w:t>
      </w:r>
      <w:r w:rsidR="003A56EA">
        <w:rPr>
          <w:rFonts w:asciiTheme="minorHAnsi" w:eastAsia="Arial" w:hAnsiTheme="minorHAnsi"/>
          <w:sz w:val="24"/>
          <w:szCs w:val="24"/>
        </w:rPr>
        <w:t xml:space="preserve"> SNMP is running using </w:t>
      </w:r>
      <w:r w:rsidR="003A56EA" w:rsidRPr="000B1EFE">
        <w:rPr>
          <w:rFonts w:asciiTheme="minorHAnsi" w:eastAsia="Arial" w:hAnsiTheme="minorHAnsi"/>
          <w:b/>
          <w:sz w:val="24"/>
          <w:szCs w:val="24"/>
        </w:rPr>
        <w:t>s</w:t>
      </w:r>
      <w:r w:rsidR="007F3B8A" w:rsidRPr="003A56EA">
        <w:rPr>
          <w:rFonts w:asciiTheme="minorHAnsi" w:eastAsia="Arial" w:hAnsiTheme="minorHAnsi"/>
          <w:b/>
          <w:sz w:val="24"/>
          <w:szCs w:val="24"/>
        </w:rPr>
        <w:t>how</w:t>
      </w:r>
      <w:r w:rsidR="007F3B8A">
        <w:rPr>
          <w:rFonts w:asciiTheme="minorHAnsi" w:eastAsia="Arial" w:hAnsiTheme="minorHAnsi"/>
          <w:b/>
          <w:sz w:val="24"/>
          <w:szCs w:val="24"/>
        </w:rPr>
        <w:t xml:space="preserve"> snmp host</w:t>
      </w:r>
      <w:r w:rsidR="003A56EA">
        <w:rPr>
          <w:rFonts w:asciiTheme="minorHAnsi" w:eastAsia="Arial" w:hAnsiTheme="minorHAnsi"/>
          <w:sz w:val="24"/>
          <w:szCs w:val="24"/>
        </w:rPr>
        <w:t>.</w:t>
      </w:r>
    </w:p>
    <w:p w14:paraId="1FCB4A38" w14:textId="77777777" w:rsidR="003A56EA" w:rsidRPr="000B1EFE" w:rsidRDefault="003A56EA" w:rsidP="000B1EFE">
      <w:pPr>
        <w:jc w:val="both"/>
        <w:rPr>
          <w:rFonts w:asciiTheme="minorHAnsi" w:eastAsia="Arial" w:hAnsiTheme="minorHAnsi"/>
          <w:sz w:val="24"/>
          <w:szCs w:val="24"/>
        </w:rPr>
      </w:pPr>
    </w:p>
    <w:p w14:paraId="5F9DAC40" w14:textId="77777777" w:rsidR="00FC59F8" w:rsidRDefault="00BB3964" w:rsidP="000B1EFE">
      <w:pPr>
        <w:jc w:val="both"/>
        <w:rPr>
          <w:rFonts w:asciiTheme="minorHAnsi" w:eastAsia="Arial" w:hAnsiTheme="minorHAnsi"/>
          <w:sz w:val="24"/>
          <w:szCs w:val="24"/>
        </w:rPr>
      </w:pPr>
      <w:r w:rsidRPr="000D6AA1">
        <w:rPr>
          <w:rFonts w:asciiTheme="minorHAnsi" w:eastAsia="Arial" w:hAnsiTheme="minorHAnsi"/>
          <w:sz w:val="24"/>
          <w:szCs w:val="24"/>
        </w:rPr>
        <w:t xml:space="preserve">If SNMP is not enabled, </w:t>
      </w:r>
      <w:r>
        <w:rPr>
          <w:rFonts w:asciiTheme="minorHAnsi" w:eastAsia="Arial" w:hAnsiTheme="minorHAnsi"/>
          <w:sz w:val="24"/>
          <w:szCs w:val="24"/>
        </w:rPr>
        <w:t>follow</w:t>
      </w:r>
      <w:r w:rsidR="007F3B8A">
        <w:rPr>
          <w:rFonts w:asciiTheme="minorHAnsi" w:eastAsia="Arial" w:hAnsiTheme="minorHAnsi"/>
          <w:sz w:val="24"/>
          <w:szCs w:val="24"/>
        </w:rPr>
        <w:t xml:space="preserve"> these </w:t>
      </w:r>
      <w:r w:rsidRPr="000D6AA1">
        <w:rPr>
          <w:rFonts w:asciiTheme="minorHAnsi" w:eastAsia="Arial" w:hAnsiTheme="minorHAnsi"/>
          <w:sz w:val="24"/>
          <w:szCs w:val="24"/>
        </w:rPr>
        <w:t>steps to configure SNMP host on a Cisc</w:t>
      </w:r>
      <w:r w:rsidR="007F3B8A">
        <w:rPr>
          <w:rFonts w:asciiTheme="minorHAnsi" w:eastAsia="Arial" w:hAnsiTheme="minorHAnsi"/>
          <w:sz w:val="24"/>
          <w:szCs w:val="24"/>
        </w:rPr>
        <w:t>o router</w:t>
      </w:r>
      <w:r>
        <w:rPr>
          <w:rFonts w:asciiTheme="minorHAnsi" w:eastAsia="Arial" w:hAnsiTheme="minorHAnsi"/>
          <w:sz w:val="24"/>
          <w:szCs w:val="24"/>
        </w:rPr>
        <w:t>:</w:t>
      </w:r>
      <w:r w:rsidRPr="000D6AA1">
        <w:rPr>
          <w:rFonts w:asciiTheme="minorHAnsi" w:eastAsia="Arial" w:hAnsiTheme="minorHAnsi"/>
          <w:sz w:val="24"/>
          <w:szCs w:val="24"/>
        </w:rPr>
        <w:br/>
      </w:r>
      <w:r w:rsidRPr="000D6AA1">
        <w:rPr>
          <w:rFonts w:asciiTheme="minorHAnsi" w:eastAsia="Arial" w:hAnsiTheme="minorHAnsi"/>
          <w:sz w:val="24"/>
          <w:szCs w:val="24"/>
        </w:rPr>
        <w:br/>
        <w:t>- Enable SNMP traps on th</w:t>
      </w:r>
      <w:r w:rsidR="00F42F2C">
        <w:rPr>
          <w:rFonts w:asciiTheme="minorHAnsi" w:eastAsia="Arial" w:hAnsiTheme="minorHAnsi"/>
          <w:sz w:val="24"/>
          <w:szCs w:val="24"/>
        </w:rPr>
        <w:t xml:space="preserve">e router by entering: </w:t>
      </w:r>
      <w:r w:rsidRPr="000D6AA1">
        <w:rPr>
          <w:rFonts w:asciiTheme="minorHAnsi" w:eastAsia="Arial" w:hAnsiTheme="minorHAnsi"/>
          <w:sz w:val="24"/>
          <w:szCs w:val="24"/>
        </w:rPr>
        <w:t>(config)#</w:t>
      </w:r>
      <w:r w:rsidRPr="0085133A">
        <w:rPr>
          <w:rFonts w:asciiTheme="minorHAnsi" w:eastAsia="Arial" w:hAnsiTheme="minorHAnsi"/>
          <w:b/>
          <w:sz w:val="24"/>
          <w:szCs w:val="24"/>
        </w:rPr>
        <w:t>snmp-server enable traps</w:t>
      </w:r>
      <w:r w:rsidRPr="000D6AA1">
        <w:rPr>
          <w:rFonts w:asciiTheme="minorHAnsi" w:eastAsia="Arial" w:hAnsiTheme="minorHAnsi"/>
          <w:sz w:val="24"/>
          <w:szCs w:val="24"/>
        </w:rPr>
        <w:t xml:space="preserve"> </w:t>
      </w:r>
      <w:r w:rsidRPr="000D6AA1">
        <w:rPr>
          <w:rFonts w:asciiTheme="minorHAnsi" w:eastAsia="Arial" w:hAnsiTheme="minorHAnsi"/>
          <w:sz w:val="24"/>
          <w:szCs w:val="24"/>
        </w:rPr>
        <w:br/>
      </w:r>
      <w:r w:rsidRPr="000D6AA1">
        <w:rPr>
          <w:rFonts w:asciiTheme="minorHAnsi" w:eastAsia="Arial" w:hAnsiTheme="minorHAnsi"/>
          <w:sz w:val="24"/>
          <w:szCs w:val="24"/>
        </w:rPr>
        <w:br/>
        <w:t>- Assign an IP address (make sure it is in a different subnet than the primary interface, use any private subnet) to the 2nd interface of the router that you added &amp; bring the interface up.</w:t>
      </w:r>
    </w:p>
    <w:p w14:paraId="51B35C76" w14:textId="65072EDC" w:rsidR="007B439E" w:rsidRPr="000B1EFE" w:rsidRDefault="00BB3964" w:rsidP="000B1EFE">
      <w:pPr>
        <w:jc w:val="both"/>
        <w:rPr>
          <w:rFonts w:asciiTheme="minorHAnsi" w:eastAsia="Arial" w:hAnsiTheme="minorHAnsi"/>
          <w:b/>
          <w:sz w:val="24"/>
          <w:szCs w:val="24"/>
        </w:rPr>
      </w:pPr>
      <w:r w:rsidRPr="000D6AA1">
        <w:rPr>
          <w:rFonts w:asciiTheme="minorHAnsi" w:eastAsia="Arial" w:hAnsiTheme="minorHAnsi"/>
          <w:sz w:val="24"/>
          <w:szCs w:val="24"/>
        </w:rPr>
        <w:br/>
        <w:t xml:space="preserve">- </w:t>
      </w:r>
      <w:r w:rsidR="007B439E" w:rsidRPr="007467AF">
        <w:rPr>
          <w:rFonts w:asciiTheme="minorHAnsi" w:eastAsia="Arial" w:hAnsiTheme="minorHAnsi"/>
          <w:spacing w:val="2"/>
          <w:sz w:val="24"/>
          <w:szCs w:val="24"/>
        </w:rPr>
        <w:t>Enter configuration commands, one per line. End with CNTL/Z.</w:t>
      </w:r>
    </w:p>
    <w:p w14:paraId="68EEFB4C" w14:textId="77777777" w:rsidR="007B439E" w:rsidRPr="007467AF" w:rsidRDefault="007B439E" w:rsidP="000B1EFE">
      <w:pPr>
        <w:ind w:left="720"/>
        <w:jc w:val="both"/>
        <w:rPr>
          <w:rFonts w:asciiTheme="minorHAnsi" w:eastAsia="Arial" w:hAnsiTheme="minorHAnsi"/>
          <w:spacing w:val="2"/>
          <w:sz w:val="24"/>
          <w:szCs w:val="24"/>
        </w:rPr>
      </w:pPr>
    </w:p>
    <w:p w14:paraId="332B8A0C" w14:textId="77777777" w:rsidR="007B439E" w:rsidRPr="007467AF" w:rsidRDefault="007B439E" w:rsidP="000B1EFE">
      <w:pPr>
        <w:ind w:left="720"/>
        <w:jc w:val="both"/>
        <w:rPr>
          <w:rFonts w:asciiTheme="minorHAnsi" w:eastAsia="Arial" w:hAnsiTheme="minorHAnsi"/>
          <w:spacing w:val="2"/>
          <w:sz w:val="24"/>
          <w:szCs w:val="24"/>
        </w:rPr>
      </w:pPr>
      <w:r w:rsidRPr="007467AF">
        <w:rPr>
          <w:rFonts w:asciiTheme="minorHAnsi" w:eastAsia="Arial" w:hAnsiTheme="minorHAnsi"/>
          <w:spacing w:val="2"/>
          <w:sz w:val="24"/>
          <w:szCs w:val="24"/>
        </w:rPr>
        <w:t xml:space="preserve">(config)# </w:t>
      </w:r>
      <w:r w:rsidRPr="000B1EFE">
        <w:rPr>
          <w:rFonts w:asciiTheme="minorHAnsi" w:eastAsia="Arial" w:hAnsiTheme="minorHAnsi"/>
          <w:b/>
          <w:spacing w:val="2"/>
          <w:sz w:val="24"/>
          <w:szCs w:val="24"/>
        </w:rPr>
        <w:t>snmp-server host 198.51.100.2 public</w:t>
      </w:r>
    </w:p>
    <w:p w14:paraId="285BB65E" w14:textId="77777777" w:rsidR="007B439E" w:rsidRPr="007467AF" w:rsidRDefault="007B439E" w:rsidP="000B1EFE">
      <w:pPr>
        <w:ind w:left="720"/>
        <w:jc w:val="both"/>
        <w:rPr>
          <w:rFonts w:asciiTheme="minorHAnsi" w:eastAsia="Arial" w:hAnsiTheme="minorHAnsi"/>
          <w:spacing w:val="2"/>
          <w:sz w:val="24"/>
          <w:szCs w:val="24"/>
        </w:rPr>
      </w:pPr>
    </w:p>
    <w:p w14:paraId="616FFCFA" w14:textId="77777777" w:rsidR="007B439E" w:rsidRPr="007467AF" w:rsidRDefault="007B439E" w:rsidP="000B1EFE">
      <w:pPr>
        <w:ind w:left="720"/>
        <w:jc w:val="both"/>
        <w:rPr>
          <w:rFonts w:asciiTheme="minorHAnsi" w:eastAsia="Arial" w:hAnsiTheme="minorHAnsi"/>
          <w:spacing w:val="2"/>
          <w:sz w:val="24"/>
          <w:szCs w:val="24"/>
        </w:rPr>
      </w:pPr>
      <w:r w:rsidRPr="007467AF">
        <w:rPr>
          <w:rFonts w:asciiTheme="minorHAnsi" w:eastAsia="Arial" w:hAnsiTheme="minorHAnsi"/>
          <w:spacing w:val="2"/>
          <w:sz w:val="24"/>
          <w:szCs w:val="24"/>
        </w:rPr>
        <w:t xml:space="preserve">(config)# </w:t>
      </w:r>
      <w:r w:rsidRPr="000B1EFE">
        <w:rPr>
          <w:rFonts w:asciiTheme="minorHAnsi" w:eastAsia="Arial" w:hAnsiTheme="minorHAnsi"/>
          <w:b/>
          <w:spacing w:val="2"/>
          <w:sz w:val="24"/>
          <w:szCs w:val="24"/>
        </w:rPr>
        <w:t>snmp-server community public rw</w:t>
      </w:r>
    </w:p>
    <w:p w14:paraId="2048F1F1" w14:textId="77777777" w:rsidR="007B439E" w:rsidRPr="007467AF" w:rsidRDefault="007B439E" w:rsidP="000B1EFE">
      <w:pPr>
        <w:ind w:left="720"/>
        <w:jc w:val="both"/>
        <w:rPr>
          <w:rFonts w:asciiTheme="minorHAnsi" w:eastAsia="Arial" w:hAnsiTheme="minorHAnsi"/>
          <w:spacing w:val="2"/>
          <w:sz w:val="24"/>
          <w:szCs w:val="24"/>
        </w:rPr>
      </w:pPr>
    </w:p>
    <w:p w14:paraId="29766C57" w14:textId="6223D580" w:rsidR="007B439E" w:rsidRPr="007467AF" w:rsidRDefault="007B439E" w:rsidP="000B1EFE">
      <w:pPr>
        <w:ind w:left="720"/>
        <w:jc w:val="both"/>
        <w:rPr>
          <w:rFonts w:asciiTheme="minorHAnsi" w:eastAsia="Arial" w:hAnsiTheme="minorHAnsi"/>
          <w:spacing w:val="2"/>
          <w:sz w:val="24"/>
          <w:szCs w:val="24"/>
        </w:rPr>
      </w:pPr>
      <w:r w:rsidRPr="007467AF">
        <w:rPr>
          <w:rFonts w:asciiTheme="minorHAnsi" w:eastAsia="Arial" w:hAnsiTheme="minorHAnsi"/>
          <w:spacing w:val="2"/>
          <w:sz w:val="24"/>
          <w:szCs w:val="24"/>
        </w:rPr>
        <w:t>*Note:  The "snmp-server host" IP address is the IP address of the VM terminal.  Thus, in this e</w:t>
      </w:r>
      <w:r w:rsidR="00221461">
        <w:rPr>
          <w:rFonts w:asciiTheme="minorHAnsi" w:eastAsia="Arial" w:hAnsiTheme="minorHAnsi"/>
          <w:spacing w:val="2"/>
          <w:sz w:val="24"/>
          <w:szCs w:val="24"/>
        </w:rPr>
        <w:t xml:space="preserve">xample the IP address </w:t>
      </w:r>
      <w:r w:rsidRPr="007467AF">
        <w:rPr>
          <w:rFonts w:asciiTheme="minorHAnsi" w:eastAsia="Arial" w:hAnsiTheme="minorHAnsi"/>
          <w:spacing w:val="2"/>
          <w:sz w:val="24"/>
          <w:szCs w:val="24"/>
        </w:rPr>
        <w:t>would be 198.51.100.2.</w:t>
      </w:r>
    </w:p>
    <w:p w14:paraId="3F270B84" w14:textId="77777777" w:rsidR="007B439E" w:rsidRPr="007467AF" w:rsidRDefault="007B439E" w:rsidP="000B1EFE">
      <w:pPr>
        <w:jc w:val="both"/>
        <w:rPr>
          <w:rFonts w:asciiTheme="minorHAnsi" w:eastAsia="Arial" w:hAnsiTheme="minorHAnsi"/>
          <w:spacing w:val="2"/>
          <w:sz w:val="24"/>
          <w:szCs w:val="24"/>
        </w:rPr>
      </w:pPr>
    </w:p>
    <w:p w14:paraId="57F18C7C" w14:textId="172F8CBC"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On the terminal of the VM</w:t>
      </w:r>
      <w:r w:rsidR="00FC59F8">
        <w:rPr>
          <w:rFonts w:asciiTheme="minorHAnsi" w:eastAsia="Arial" w:hAnsiTheme="minorHAnsi"/>
          <w:spacing w:val="2"/>
          <w:sz w:val="24"/>
          <w:szCs w:val="24"/>
        </w:rPr>
        <w:t xml:space="preserve"> </w:t>
      </w:r>
      <w:r w:rsidRPr="007467AF">
        <w:rPr>
          <w:rFonts w:asciiTheme="minorHAnsi" w:eastAsia="Arial" w:hAnsiTheme="minorHAnsi"/>
          <w:spacing w:val="2"/>
          <w:sz w:val="24"/>
          <w:szCs w:val="24"/>
        </w:rPr>
        <w:t>start Wireshark and monitor the tap0 interface.</w:t>
      </w:r>
    </w:p>
    <w:p w14:paraId="68A76077" w14:textId="77777777" w:rsidR="007B439E" w:rsidRPr="007467AF" w:rsidRDefault="007B439E" w:rsidP="000B1EFE">
      <w:pPr>
        <w:jc w:val="both"/>
        <w:rPr>
          <w:rFonts w:asciiTheme="minorHAnsi" w:eastAsia="Arial" w:hAnsiTheme="minorHAnsi"/>
          <w:spacing w:val="2"/>
          <w:sz w:val="24"/>
          <w:szCs w:val="24"/>
        </w:rPr>
      </w:pPr>
    </w:p>
    <w:p w14:paraId="1454BE6D" w14:textId="037BE262" w:rsidR="00967EE0"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Next type the below command</w:t>
      </w:r>
      <w:r w:rsidR="00F42F2C">
        <w:rPr>
          <w:rFonts w:asciiTheme="minorHAnsi" w:eastAsia="Arial" w:hAnsiTheme="minorHAnsi"/>
          <w:spacing w:val="2"/>
          <w:sz w:val="24"/>
          <w:szCs w:val="24"/>
        </w:rPr>
        <w:t>s</w:t>
      </w:r>
      <w:r w:rsidRPr="007467AF">
        <w:rPr>
          <w:rFonts w:asciiTheme="minorHAnsi" w:eastAsia="Arial" w:hAnsiTheme="minorHAnsi"/>
          <w:spacing w:val="2"/>
          <w:sz w:val="24"/>
          <w:szCs w:val="24"/>
        </w:rPr>
        <w:t xml:space="preserve"> in the VM te</w:t>
      </w:r>
      <w:r w:rsidR="00967EE0">
        <w:rPr>
          <w:rFonts w:asciiTheme="minorHAnsi" w:eastAsia="Arial" w:hAnsiTheme="minorHAnsi"/>
          <w:spacing w:val="2"/>
          <w:sz w:val="24"/>
          <w:szCs w:val="24"/>
        </w:rPr>
        <w:t xml:space="preserve">rminal and check the output </w:t>
      </w:r>
      <w:r w:rsidR="00967EE0">
        <w:rPr>
          <w:rFonts w:asciiTheme="minorHAnsi" w:eastAsia="Arial" w:hAnsiTheme="minorHAnsi"/>
          <w:sz w:val="24"/>
          <w:szCs w:val="24"/>
        </w:rPr>
        <w:t>(</w:t>
      </w:r>
      <w:r w:rsidR="00967EE0" w:rsidRPr="000D6AA1">
        <w:rPr>
          <w:rFonts w:asciiTheme="minorHAnsi" w:eastAsia="Arial" w:hAnsiTheme="minorHAnsi"/>
          <w:sz w:val="24"/>
          <w:szCs w:val="24"/>
        </w:rPr>
        <w:t xml:space="preserve">you can receive SNMP data from the router using </w:t>
      </w:r>
      <w:r w:rsidR="00967EE0" w:rsidRPr="0085133A">
        <w:rPr>
          <w:rFonts w:asciiTheme="minorHAnsi" w:eastAsia="Arial" w:hAnsiTheme="minorHAnsi"/>
          <w:b/>
          <w:sz w:val="24"/>
          <w:szCs w:val="24"/>
        </w:rPr>
        <w:t>SNMPGET/SNMPWALK</w:t>
      </w:r>
      <w:r w:rsidR="00967EE0">
        <w:rPr>
          <w:rFonts w:asciiTheme="minorHAnsi" w:eastAsia="Arial" w:hAnsiTheme="minorHAnsi"/>
          <w:sz w:val="24"/>
          <w:szCs w:val="24"/>
        </w:rPr>
        <w:t xml:space="preserve">). </w:t>
      </w:r>
    </w:p>
    <w:p w14:paraId="610C109D" w14:textId="77777777" w:rsidR="007B439E" w:rsidRPr="007467AF" w:rsidRDefault="007B439E" w:rsidP="000B1EFE">
      <w:pPr>
        <w:jc w:val="both"/>
        <w:rPr>
          <w:rFonts w:asciiTheme="minorHAnsi" w:eastAsia="Arial" w:hAnsiTheme="minorHAnsi"/>
          <w:spacing w:val="2"/>
          <w:sz w:val="24"/>
          <w:szCs w:val="24"/>
        </w:rPr>
      </w:pPr>
    </w:p>
    <w:p w14:paraId="26E64482"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netman@netman:~$ snmpget -v 1 -c public 198.51.100.3 ifName.1</w:t>
      </w:r>
    </w:p>
    <w:p w14:paraId="6ADEF129"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IF-MIB::ifName.1 = STRING: Fa0/0 ------( This is the output )</w:t>
      </w:r>
    </w:p>
    <w:p w14:paraId="05D6AC1B" w14:textId="77777777" w:rsidR="007B439E" w:rsidRPr="007467AF" w:rsidRDefault="007B439E" w:rsidP="000B1EFE">
      <w:pPr>
        <w:jc w:val="both"/>
        <w:rPr>
          <w:rFonts w:asciiTheme="minorHAnsi" w:eastAsia="Arial" w:hAnsiTheme="minorHAnsi"/>
          <w:spacing w:val="2"/>
          <w:sz w:val="24"/>
          <w:szCs w:val="24"/>
        </w:rPr>
      </w:pPr>
    </w:p>
    <w:p w14:paraId="1795452D"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netman@netman:~$ snmpget -v 1 -c public 198.51.100.3 .1.3.6.1.2.1.2.1.0</w:t>
      </w:r>
    </w:p>
    <w:p w14:paraId="548BA01F"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lastRenderedPageBreak/>
        <w:t>IF-MIB::ifNumber.0 = INTEGER: 5 ------( This is the output )</w:t>
      </w:r>
    </w:p>
    <w:p w14:paraId="0B8A97C3" w14:textId="77777777" w:rsidR="007B439E" w:rsidRPr="007467AF" w:rsidRDefault="007B439E" w:rsidP="000B1EFE">
      <w:pPr>
        <w:jc w:val="both"/>
        <w:rPr>
          <w:rFonts w:asciiTheme="minorHAnsi" w:eastAsia="Arial" w:hAnsiTheme="minorHAnsi"/>
          <w:spacing w:val="2"/>
          <w:sz w:val="24"/>
          <w:szCs w:val="24"/>
        </w:rPr>
      </w:pPr>
    </w:p>
    <w:p w14:paraId="5EECC6CA" w14:textId="77777777" w:rsidR="007B439E" w:rsidRPr="007467AF" w:rsidRDefault="007B439E" w:rsidP="000B1EFE">
      <w:pPr>
        <w:jc w:val="both"/>
        <w:rPr>
          <w:rFonts w:asciiTheme="minorHAnsi" w:eastAsia="Arial" w:hAnsiTheme="minorHAnsi"/>
          <w:spacing w:val="2"/>
          <w:sz w:val="24"/>
          <w:szCs w:val="24"/>
        </w:rPr>
      </w:pPr>
      <w:r w:rsidRPr="007467AF">
        <w:rPr>
          <w:rFonts w:asciiTheme="minorHAnsi" w:eastAsia="Arial" w:hAnsiTheme="minorHAnsi"/>
          <w:spacing w:val="2"/>
          <w:sz w:val="24"/>
          <w:szCs w:val="24"/>
        </w:rPr>
        <w:t>*NOTE:  The IP address used within the terminal is the IP address of the Cisco router.  In this example the Cisco router has the IP address of 198.51.100.3.</w:t>
      </w:r>
    </w:p>
    <w:p w14:paraId="3C932101" w14:textId="77777777" w:rsidR="007B439E" w:rsidRPr="007467AF" w:rsidRDefault="007B439E" w:rsidP="000B1EFE">
      <w:pPr>
        <w:jc w:val="both"/>
        <w:rPr>
          <w:rFonts w:asciiTheme="minorHAnsi" w:eastAsia="Arial" w:hAnsiTheme="minorHAnsi"/>
          <w:spacing w:val="2"/>
          <w:sz w:val="24"/>
          <w:szCs w:val="24"/>
        </w:rPr>
      </w:pPr>
    </w:p>
    <w:p w14:paraId="7365F33C" w14:textId="77777777" w:rsidR="007B439E" w:rsidRPr="003659D0" w:rsidRDefault="007B439E" w:rsidP="000B1EFE">
      <w:pPr>
        <w:jc w:val="both"/>
        <w:rPr>
          <w:rFonts w:eastAsia="Arial" w:cs="Arial"/>
          <w:sz w:val="24"/>
          <w:szCs w:val="24"/>
        </w:rPr>
      </w:pPr>
      <w:r w:rsidRPr="007467AF">
        <w:rPr>
          <w:rFonts w:asciiTheme="minorHAnsi" w:eastAsia="Arial" w:hAnsiTheme="minorHAnsi"/>
          <w:spacing w:val="2"/>
          <w:sz w:val="24"/>
          <w:szCs w:val="24"/>
        </w:rPr>
        <w:t>You should be able to see a similar output on the terminal as well as an SNMP packet on Wireshark.</w:t>
      </w:r>
    </w:p>
    <w:p w14:paraId="13537F58" w14:textId="0E963CF4" w:rsidR="00B4482D" w:rsidRPr="007F3B8A" w:rsidRDefault="00B4482D" w:rsidP="000B1EFE">
      <w:pPr>
        <w:jc w:val="both"/>
      </w:pPr>
    </w:p>
    <w:p w14:paraId="3C7CB3CA" w14:textId="394B215A" w:rsidR="00741704" w:rsidRDefault="000D6AA1" w:rsidP="00741704">
      <w:pPr>
        <w:pStyle w:val="Heading1"/>
        <w:rPr>
          <w:b/>
        </w:rPr>
      </w:pPr>
      <w:r w:rsidRPr="000D6AA1">
        <w:rPr>
          <w:rFonts w:eastAsia="Arial"/>
          <w:sz w:val="24"/>
          <w:szCs w:val="24"/>
        </w:rPr>
        <w:br/>
      </w:r>
      <w:r w:rsidR="00741704">
        <w:t>Objective 1</w:t>
      </w:r>
      <w:r w:rsidR="007F3B8A">
        <w:t>: Configuring SNMP on Cisco IOS</w:t>
      </w:r>
    </w:p>
    <w:p w14:paraId="51D6BA58" w14:textId="4F98C909" w:rsidR="000D6AA1" w:rsidRPr="000D6AA1" w:rsidRDefault="000D6AA1" w:rsidP="000B1EFE">
      <w:pPr>
        <w:rPr>
          <w:rFonts w:eastAsia="Arial"/>
          <w:sz w:val="24"/>
          <w:szCs w:val="24"/>
        </w:rPr>
      </w:pPr>
    </w:p>
    <w:p w14:paraId="7C1A8F8A" w14:textId="45EC68D0" w:rsidR="00C2200D" w:rsidRPr="0008399C" w:rsidRDefault="00100387" w:rsidP="0008399C">
      <w:pPr>
        <w:jc w:val="both"/>
        <w:rPr>
          <w:rFonts w:asciiTheme="minorHAnsi" w:eastAsia="Arial" w:hAnsiTheme="minorHAnsi"/>
          <w:sz w:val="24"/>
          <w:szCs w:val="24"/>
        </w:rPr>
      </w:pPr>
      <w:r>
        <w:rPr>
          <w:rFonts w:asciiTheme="minorHAnsi" w:eastAsia="Arial" w:hAnsiTheme="minorHAnsi"/>
          <w:sz w:val="24"/>
          <w:szCs w:val="24"/>
        </w:rPr>
        <w:t>Create the topology in</w:t>
      </w:r>
      <w:r w:rsidR="000D6AA1" w:rsidRPr="0008399C">
        <w:rPr>
          <w:rFonts w:asciiTheme="minorHAnsi" w:eastAsia="Arial" w:hAnsiTheme="minorHAnsi"/>
          <w:sz w:val="24"/>
          <w:szCs w:val="24"/>
        </w:rPr>
        <w:t xml:space="preserve"> GNS3 as shown </w:t>
      </w:r>
      <w:r>
        <w:rPr>
          <w:rFonts w:asciiTheme="minorHAnsi" w:eastAsia="Arial" w:hAnsiTheme="minorHAnsi"/>
          <w:sz w:val="24"/>
          <w:szCs w:val="24"/>
        </w:rPr>
        <w:t xml:space="preserve">below and </w:t>
      </w:r>
      <w:r w:rsidR="000D6AA1" w:rsidRPr="0008399C">
        <w:rPr>
          <w:rFonts w:asciiTheme="minorHAnsi" w:eastAsia="Arial" w:hAnsiTheme="minorHAnsi"/>
          <w:sz w:val="24"/>
          <w:szCs w:val="24"/>
        </w:rPr>
        <w:t>assign management IPs (198.51.100.0/24 subnet) to them on fa0/0. Configure the nodes for different versions of SNMP &amp; enable traps.</w:t>
      </w:r>
    </w:p>
    <w:p w14:paraId="600F18EE" w14:textId="77777777" w:rsidR="00A55C32" w:rsidRDefault="000D6AA1" w:rsidP="0008399C">
      <w:pPr>
        <w:rPr>
          <w:rFonts w:asciiTheme="minorHAnsi" w:eastAsia="Arial" w:hAnsiTheme="minorHAnsi"/>
          <w:sz w:val="24"/>
          <w:szCs w:val="24"/>
        </w:rPr>
      </w:pPr>
      <w:r w:rsidRPr="0008399C">
        <w:rPr>
          <w:rFonts w:asciiTheme="minorHAnsi" w:eastAsia="Arial" w:hAnsiTheme="minorHAnsi"/>
          <w:sz w:val="24"/>
          <w:szCs w:val="24"/>
        </w:rPr>
        <w:br/>
        <w:t>- R1: SNMPv1 (Already configured)</w:t>
      </w:r>
      <w:r w:rsidRPr="0008399C">
        <w:rPr>
          <w:rFonts w:asciiTheme="minorHAnsi" w:eastAsia="Arial" w:hAnsiTheme="minorHAnsi"/>
          <w:sz w:val="24"/>
          <w:szCs w:val="24"/>
        </w:rPr>
        <w:br/>
        <w:t xml:space="preserve">- R2: SNMPv2 </w:t>
      </w:r>
      <w:r w:rsidRPr="0008399C">
        <w:rPr>
          <w:rFonts w:asciiTheme="minorHAnsi" w:eastAsia="Arial" w:hAnsiTheme="minorHAnsi"/>
          <w:sz w:val="24"/>
          <w:szCs w:val="24"/>
        </w:rPr>
        <w:br/>
        <w:t>- R3: SNMPv</w:t>
      </w:r>
      <w:r w:rsidR="00100387">
        <w:rPr>
          <w:rFonts w:asciiTheme="minorHAnsi" w:eastAsia="Arial" w:hAnsiTheme="minorHAnsi"/>
          <w:sz w:val="24"/>
          <w:szCs w:val="24"/>
        </w:rPr>
        <w:t>3</w:t>
      </w:r>
      <w:r w:rsidRPr="0008399C">
        <w:rPr>
          <w:rFonts w:asciiTheme="minorHAnsi" w:eastAsia="Arial" w:hAnsiTheme="minorHAnsi"/>
          <w:sz w:val="24"/>
          <w:szCs w:val="24"/>
        </w:rPr>
        <w:br/>
      </w:r>
    </w:p>
    <w:p w14:paraId="76208189" w14:textId="28259876" w:rsidR="0008399C" w:rsidRDefault="000D6AA1" w:rsidP="0008399C">
      <w:pPr>
        <w:rPr>
          <w:noProof/>
        </w:rPr>
      </w:pPr>
      <w:r w:rsidRPr="0008399C">
        <w:rPr>
          <w:rFonts w:asciiTheme="minorHAnsi" w:eastAsia="Arial" w:hAnsiTheme="minorHAnsi"/>
          <w:sz w:val="24"/>
          <w:szCs w:val="24"/>
        </w:rPr>
        <w:br/>
      </w:r>
      <w:r w:rsidR="00B4482D" w:rsidRPr="00B4482D">
        <w:rPr>
          <w:noProof/>
        </w:rPr>
        <w:t xml:space="preserve"> </w:t>
      </w:r>
      <w:r w:rsidR="00B4482D">
        <w:rPr>
          <w:noProof/>
        </w:rPr>
        <w:drawing>
          <wp:inline distT="0" distB="0" distL="0" distR="0" wp14:anchorId="7F3A6696" wp14:editId="5C937DAA">
            <wp:extent cx="5600700" cy="34061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406140"/>
                    </a:xfrm>
                    <a:prstGeom prst="rect">
                      <a:avLst/>
                    </a:prstGeom>
                    <a:ln>
                      <a:solidFill>
                        <a:schemeClr val="tx1"/>
                      </a:solidFill>
                    </a:ln>
                  </pic:spPr>
                </pic:pic>
              </a:graphicData>
            </a:graphic>
          </wp:inline>
        </w:drawing>
      </w:r>
    </w:p>
    <w:p w14:paraId="45569D0A" w14:textId="77777777" w:rsidR="00AC6FB1" w:rsidRDefault="00AC6FB1" w:rsidP="0008399C">
      <w:pPr>
        <w:rPr>
          <w:rFonts w:asciiTheme="minorHAnsi" w:eastAsia="Arial" w:hAnsiTheme="minorHAnsi"/>
          <w:sz w:val="24"/>
          <w:szCs w:val="24"/>
        </w:rPr>
      </w:pPr>
    </w:p>
    <w:p w14:paraId="6CF17058" w14:textId="4915C1A4" w:rsidR="00A560E9" w:rsidRPr="000B1EFE" w:rsidRDefault="00E564B1" w:rsidP="000B1EFE">
      <w:pPr>
        <w:pStyle w:val="ListParagraph"/>
        <w:numPr>
          <w:ilvl w:val="0"/>
          <w:numId w:val="31"/>
        </w:numPr>
        <w:rPr>
          <w:rFonts w:eastAsia="Arial"/>
          <w:sz w:val="24"/>
          <w:szCs w:val="24"/>
        </w:rPr>
      </w:pPr>
      <w:r>
        <w:rPr>
          <w:rFonts w:eastAsia="Arial"/>
          <w:sz w:val="24"/>
          <w:szCs w:val="24"/>
        </w:rPr>
        <w:t>How did you configure SNMPv2 and v3 on routers R2 and R3? Provide running configuration screenshots</w:t>
      </w:r>
      <w:r w:rsidR="006F3329">
        <w:rPr>
          <w:rFonts w:eastAsia="Arial"/>
          <w:sz w:val="24"/>
          <w:szCs w:val="24"/>
        </w:rPr>
        <w:t xml:space="preserve"> (only portions relevant to SNMP)</w:t>
      </w:r>
      <w:r>
        <w:rPr>
          <w:rFonts w:eastAsia="Arial"/>
          <w:sz w:val="24"/>
          <w:szCs w:val="24"/>
        </w:rPr>
        <w:t xml:space="preserve">. </w:t>
      </w:r>
      <w:r w:rsidR="002B7996">
        <w:rPr>
          <w:rFonts w:eastAsia="Arial"/>
          <w:sz w:val="24"/>
          <w:szCs w:val="24"/>
        </w:rPr>
        <w:tab/>
        <w:t xml:space="preserve"> </w:t>
      </w:r>
      <w:r>
        <w:rPr>
          <w:rFonts w:eastAsia="Arial"/>
          <w:sz w:val="24"/>
          <w:szCs w:val="24"/>
        </w:rPr>
        <w:t>[</w:t>
      </w:r>
      <w:r w:rsidRPr="000B1EFE">
        <w:rPr>
          <w:rFonts w:eastAsia="Arial"/>
          <w:b/>
          <w:sz w:val="24"/>
          <w:szCs w:val="24"/>
        </w:rPr>
        <w:t>10 points</w:t>
      </w:r>
      <w:r>
        <w:rPr>
          <w:rFonts w:eastAsia="Arial"/>
          <w:sz w:val="24"/>
          <w:szCs w:val="24"/>
        </w:rPr>
        <w:t>]</w:t>
      </w:r>
    </w:p>
    <w:p w14:paraId="4A0219A5" w14:textId="548AC06E" w:rsidR="00BF333C" w:rsidRPr="00B26648" w:rsidRDefault="00BF333C" w:rsidP="000B1EFE"/>
    <w:p w14:paraId="4D9EAB2D" w14:textId="6A0511E7" w:rsidR="00BF333C" w:rsidRDefault="00BF333C" w:rsidP="000B1EFE">
      <w:pPr>
        <w:pStyle w:val="Heading1"/>
      </w:pPr>
      <w:r w:rsidRPr="00B26648">
        <w:lastRenderedPageBreak/>
        <w:t xml:space="preserve">Objective </w:t>
      </w:r>
      <w:r w:rsidR="00741704">
        <w:t>2</w:t>
      </w:r>
      <w:r w:rsidRPr="00B26648">
        <w:t>:  SNMPGET and Dashboard</w:t>
      </w:r>
    </w:p>
    <w:p w14:paraId="65265C0B" w14:textId="77777777" w:rsidR="00F374E7" w:rsidRPr="000B1EFE" w:rsidRDefault="00F374E7" w:rsidP="000B1EFE"/>
    <w:p w14:paraId="5B19CE30" w14:textId="006473C6"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The list of OIDs that need to be fetched from the routers:</w:t>
      </w:r>
    </w:p>
    <w:p w14:paraId="0807F669" w14:textId="77777777"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sysContact = 1.3.6.1.2.1.1.4.0</w:t>
      </w:r>
    </w:p>
    <w:p w14:paraId="3484CDFF" w14:textId="77777777"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sysName = 1.3.6.1.2.1.1.5.0</w:t>
      </w:r>
    </w:p>
    <w:p w14:paraId="65DF7DC9" w14:textId="77777777"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sysLocation = 1.3.6.1.2.1.1.6.0</w:t>
      </w:r>
    </w:p>
    <w:p w14:paraId="49E9732B" w14:textId="77777777"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ifNumber = 1.3.6.1.2.1.2.1.0</w:t>
      </w:r>
    </w:p>
    <w:p w14:paraId="7BFF5B59" w14:textId="09192CD1" w:rsidR="00BF333C" w:rsidRPr="00A35CBF" w:rsidRDefault="00BF333C" w:rsidP="00BF333C">
      <w:pPr>
        <w:rPr>
          <w:rFonts w:asciiTheme="minorHAnsi" w:eastAsia="Arial" w:hAnsiTheme="minorHAnsi"/>
          <w:sz w:val="24"/>
          <w:szCs w:val="24"/>
        </w:rPr>
      </w:pPr>
      <w:r w:rsidRPr="00A35CBF">
        <w:rPr>
          <w:rFonts w:asciiTheme="minorHAnsi" w:eastAsia="Arial" w:hAnsiTheme="minorHAnsi"/>
          <w:sz w:val="24"/>
          <w:szCs w:val="24"/>
        </w:rPr>
        <w:t>sysUptime = 1.3.6.1.2.1.1.3.0</w:t>
      </w:r>
    </w:p>
    <w:p w14:paraId="0E6063BD" w14:textId="77777777" w:rsidR="00BF333C" w:rsidRPr="00A35CBF" w:rsidRDefault="00BF333C" w:rsidP="00BF333C">
      <w:pPr>
        <w:rPr>
          <w:rFonts w:asciiTheme="minorHAnsi" w:eastAsia="Arial" w:hAnsiTheme="minorHAnsi"/>
          <w:b/>
          <w:sz w:val="24"/>
          <w:szCs w:val="24"/>
        </w:rPr>
      </w:pPr>
      <w:r w:rsidRPr="00A35CBF">
        <w:rPr>
          <w:rFonts w:asciiTheme="minorHAnsi" w:eastAsia="Arial" w:hAnsiTheme="minorHAnsi"/>
          <w:sz w:val="24"/>
          <w:szCs w:val="24"/>
        </w:rPr>
        <w:t>Sample command to run on terminal:</w:t>
      </w:r>
      <w:r w:rsidRPr="00A35CBF">
        <w:rPr>
          <w:rFonts w:asciiTheme="minorHAnsi" w:eastAsia="Arial" w:hAnsiTheme="minorHAnsi"/>
          <w:b/>
          <w:sz w:val="24"/>
          <w:szCs w:val="24"/>
        </w:rPr>
        <w:t xml:space="preserve"> </w:t>
      </w:r>
    </w:p>
    <w:p w14:paraId="22DF0D9F" w14:textId="77777777" w:rsidR="00BF333C" w:rsidRPr="00A35CBF" w:rsidRDefault="00BF333C" w:rsidP="00BF333C">
      <w:pPr>
        <w:rPr>
          <w:rFonts w:asciiTheme="minorHAnsi" w:eastAsia="Arial" w:hAnsiTheme="minorHAnsi"/>
          <w:b/>
          <w:sz w:val="24"/>
          <w:szCs w:val="24"/>
        </w:rPr>
      </w:pPr>
      <w:r w:rsidRPr="00A35CBF">
        <w:rPr>
          <w:rFonts w:asciiTheme="minorHAnsi" w:eastAsia="Arial" w:hAnsiTheme="minorHAnsi"/>
          <w:b/>
          <w:sz w:val="24"/>
          <w:szCs w:val="24"/>
        </w:rPr>
        <w:t>snmpget -v 1 -c public 198.51.100.3 .1.3.6.1.2.1.1.4.0</w:t>
      </w:r>
    </w:p>
    <w:p w14:paraId="621A5CEF" w14:textId="77777777" w:rsidR="00BF333C" w:rsidRPr="00A35CBF" w:rsidRDefault="00BF333C" w:rsidP="00BF333C">
      <w:pPr>
        <w:rPr>
          <w:rFonts w:asciiTheme="minorHAnsi" w:eastAsia="Arial" w:hAnsiTheme="minorHAnsi"/>
          <w:b/>
          <w:sz w:val="24"/>
          <w:szCs w:val="24"/>
        </w:rPr>
      </w:pPr>
    </w:p>
    <w:p w14:paraId="286C244D" w14:textId="54A95E23" w:rsidR="00BF333C" w:rsidRPr="00A35CBF" w:rsidRDefault="00BF333C" w:rsidP="00BF333C">
      <w:pPr>
        <w:pStyle w:val="ListParagraph"/>
        <w:numPr>
          <w:ilvl w:val="0"/>
          <w:numId w:val="25"/>
        </w:numPr>
        <w:jc w:val="both"/>
        <w:rPr>
          <w:rFonts w:eastAsia="Arial" w:cs="Times New Roman"/>
          <w:sz w:val="24"/>
          <w:szCs w:val="24"/>
        </w:rPr>
      </w:pPr>
      <w:r w:rsidRPr="00A35CBF">
        <w:rPr>
          <w:rFonts w:eastAsia="Arial" w:cs="Times New Roman"/>
          <w:sz w:val="24"/>
          <w:szCs w:val="24"/>
        </w:rPr>
        <w:t>Enter the above SNMPGET commands for the OIDs mentioned for SNMP v1, v2, and</w:t>
      </w:r>
      <w:r w:rsidR="00A367C4">
        <w:rPr>
          <w:rFonts w:eastAsia="Arial" w:cs="Times New Roman"/>
          <w:sz w:val="24"/>
          <w:szCs w:val="24"/>
        </w:rPr>
        <w:t xml:space="preserve"> </w:t>
      </w:r>
      <w:r w:rsidRPr="00A35CBF">
        <w:rPr>
          <w:rFonts w:eastAsia="Arial" w:cs="Times New Roman"/>
          <w:sz w:val="24"/>
          <w:szCs w:val="24"/>
        </w:rPr>
        <w:t>v3.</w:t>
      </w:r>
      <w:r w:rsidRPr="00A35CBF">
        <w:rPr>
          <w:rFonts w:eastAsia="Arial" w:cs="Times New Roman"/>
          <w:spacing w:val="2"/>
          <w:sz w:val="24"/>
          <w:szCs w:val="24"/>
        </w:rPr>
        <w:t xml:space="preserve"> </w:t>
      </w:r>
      <w:r w:rsidR="00AC6FB1">
        <w:rPr>
          <w:rFonts w:eastAsia="Arial" w:cs="Times New Roman"/>
          <w:spacing w:val="2"/>
          <w:sz w:val="24"/>
          <w:szCs w:val="24"/>
        </w:rPr>
        <w:t>Paste relevant screenshots.</w:t>
      </w:r>
      <w:r w:rsidR="00CB416D">
        <w:rPr>
          <w:rFonts w:eastAsia="Arial" w:cs="Times New Roman"/>
          <w:spacing w:val="2"/>
          <w:sz w:val="24"/>
          <w:szCs w:val="24"/>
        </w:rPr>
        <w:tab/>
      </w:r>
      <w:r w:rsidR="00CB416D">
        <w:rPr>
          <w:rFonts w:eastAsia="Arial" w:cs="Times New Roman"/>
          <w:spacing w:val="2"/>
          <w:sz w:val="24"/>
          <w:szCs w:val="24"/>
        </w:rPr>
        <w:tab/>
      </w:r>
      <w:r w:rsidR="00CB416D">
        <w:rPr>
          <w:rFonts w:eastAsia="Arial" w:cs="Times New Roman"/>
          <w:spacing w:val="2"/>
          <w:sz w:val="24"/>
          <w:szCs w:val="24"/>
        </w:rPr>
        <w:tab/>
      </w:r>
      <w:r w:rsidR="00CB416D">
        <w:rPr>
          <w:rFonts w:eastAsia="Arial" w:cs="Times New Roman"/>
          <w:spacing w:val="2"/>
          <w:sz w:val="24"/>
          <w:szCs w:val="24"/>
        </w:rPr>
        <w:tab/>
      </w:r>
      <w:r w:rsidR="00CB416D">
        <w:rPr>
          <w:rFonts w:eastAsia="Arial" w:cs="Times New Roman"/>
          <w:spacing w:val="2"/>
          <w:sz w:val="24"/>
          <w:szCs w:val="24"/>
        </w:rPr>
        <w:tab/>
        <w:t xml:space="preserve">         </w:t>
      </w:r>
      <w:r w:rsidRPr="00A35CBF">
        <w:rPr>
          <w:rFonts w:eastAsia="Arial" w:cs="Times New Roman"/>
          <w:spacing w:val="2"/>
          <w:sz w:val="24"/>
          <w:szCs w:val="24"/>
        </w:rPr>
        <w:t>[</w:t>
      </w:r>
      <w:r w:rsidRPr="00FC30E1">
        <w:rPr>
          <w:rFonts w:eastAsia="Arial" w:cs="Times New Roman"/>
          <w:b/>
          <w:spacing w:val="2"/>
          <w:sz w:val="24"/>
          <w:szCs w:val="24"/>
        </w:rPr>
        <w:t>10 points</w:t>
      </w:r>
      <w:r w:rsidRPr="00A35CBF">
        <w:rPr>
          <w:rFonts w:eastAsia="Arial" w:cs="Times New Roman"/>
          <w:spacing w:val="2"/>
          <w:sz w:val="24"/>
          <w:szCs w:val="24"/>
        </w:rPr>
        <w:t>]</w:t>
      </w:r>
    </w:p>
    <w:p w14:paraId="57B971E4" w14:textId="77777777" w:rsidR="00BF333C" w:rsidRPr="00A35CBF" w:rsidRDefault="00BF333C" w:rsidP="00BF333C">
      <w:pPr>
        <w:pStyle w:val="ListParagraph"/>
        <w:jc w:val="both"/>
        <w:rPr>
          <w:rFonts w:eastAsia="Arial" w:cs="Times New Roman"/>
          <w:sz w:val="24"/>
          <w:szCs w:val="24"/>
        </w:rPr>
      </w:pPr>
    </w:p>
    <w:p w14:paraId="00532275" w14:textId="083C1949" w:rsidR="00BF333C" w:rsidRPr="00A35CBF" w:rsidRDefault="00BF333C" w:rsidP="00BF333C">
      <w:pPr>
        <w:pStyle w:val="ListParagraph"/>
        <w:numPr>
          <w:ilvl w:val="0"/>
          <w:numId w:val="25"/>
        </w:numPr>
        <w:jc w:val="both"/>
        <w:rPr>
          <w:rFonts w:eastAsia="Arial"/>
          <w:sz w:val="24"/>
          <w:szCs w:val="24"/>
        </w:rPr>
      </w:pPr>
      <w:r w:rsidRPr="00A35CBF">
        <w:rPr>
          <w:rFonts w:eastAsia="Arial" w:cs="Times New Roman"/>
          <w:sz w:val="24"/>
          <w:szCs w:val="24"/>
        </w:rPr>
        <w:t>Create a dashboard to display the output from those commands using UNIX/Python.</w:t>
      </w:r>
      <w:r w:rsidRPr="00A35CBF">
        <w:rPr>
          <w:rFonts w:eastAsia="Arial" w:cs="Times New Roman"/>
          <w:spacing w:val="2"/>
          <w:sz w:val="24"/>
          <w:szCs w:val="24"/>
        </w:rPr>
        <w:t xml:space="preserve"> </w:t>
      </w:r>
      <w:r w:rsidR="001C5034">
        <w:rPr>
          <w:rFonts w:eastAsia="Arial" w:cs="Times New Roman"/>
          <w:spacing w:val="2"/>
          <w:sz w:val="24"/>
          <w:szCs w:val="24"/>
        </w:rPr>
        <w:t xml:space="preserve">Paste relevant screenshots. </w:t>
      </w:r>
      <w:r w:rsidRPr="00A35CBF">
        <w:rPr>
          <w:rFonts w:eastAsia="Arial" w:cs="Times New Roman"/>
          <w:spacing w:val="2"/>
          <w:sz w:val="24"/>
          <w:szCs w:val="24"/>
        </w:rPr>
        <w:t>[</w:t>
      </w:r>
      <w:r w:rsidRPr="00FC30E1">
        <w:rPr>
          <w:rFonts w:eastAsia="Arial" w:cs="Times New Roman"/>
          <w:b/>
          <w:spacing w:val="2"/>
          <w:sz w:val="24"/>
          <w:szCs w:val="24"/>
        </w:rPr>
        <w:t>15 points</w:t>
      </w:r>
      <w:r w:rsidRPr="00A35CBF">
        <w:rPr>
          <w:rFonts w:eastAsia="Arial" w:cs="Times New Roman"/>
          <w:spacing w:val="2"/>
          <w:sz w:val="24"/>
          <w:szCs w:val="24"/>
        </w:rPr>
        <w:t>]</w:t>
      </w:r>
      <w:r w:rsidRPr="00A35CBF">
        <w:rPr>
          <w:rFonts w:eastAsia="Arial" w:cs="Times New Roman"/>
          <w:sz w:val="24"/>
          <w:szCs w:val="24"/>
        </w:rPr>
        <w:t xml:space="preserve"> </w:t>
      </w:r>
    </w:p>
    <w:p w14:paraId="105D81D4" w14:textId="77777777" w:rsidR="00BF333C" w:rsidRPr="00A35CBF" w:rsidRDefault="00BF333C" w:rsidP="00BF333C">
      <w:pPr>
        <w:pStyle w:val="ListParagraph"/>
        <w:jc w:val="both"/>
        <w:rPr>
          <w:rFonts w:eastAsia="Arial"/>
          <w:sz w:val="24"/>
          <w:szCs w:val="24"/>
        </w:rPr>
      </w:pPr>
    </w:p>
    <w:p w14:paraId="3C821787" w14:textId="440EC4D6" w:rsidR="00EB246C" w:rsidRPr="00EB246C" w:rsidRDefault="00BF333C" w:rsidP="00BF333C">
      <w:pPr>
        <w:pStyle w:val="ListParagraph"/>
        <w:numPr>
          <w:ilvl w:val="0"/>
          <w:numId w:val="25"/>
        </w:numPr>
        <w:jc w:val="both"/>
        <w:rPr>
          <w:rFonts w:eastAsia="Arial" w:cs="Times New Roman"/>
          <w:sz w:val="24"/>
          <w:szCs w:val="24"/>
        </w:rPr>
      </w:pPr>
      <w:r w:rsidRPr="00A35CBF">
        <w:rPr>
          <w:rFonts w:eastAsia="Arial" w:cs="Times New Roman"/>
          <w:sz w:val="24"/>
          <w:szCs w:val="24"/>
        </w:rPr>
        <w:t>Use SNMPSET commands to modify Contact, Name</w:t>
      </w:r>
      <w:r w:rsidR="00FC30E1">
        <w:rPr>
          <w:rFonts w:eastAsia="Arial" w:cs="Times New Roman"/>
          <w:sz w:val="24"/>
          <w:szCs w:val="24"/>
        </w:rPr>
        <w:t>,</w:t>
      </w:r>
      <w:r w:rsidRPr="00A35CBF">
        <w:rPr>
          <w:rFonts w:eastAsia="Arial" w:cs="Times New Roman"/>
          <w:sz w:val="24"/>
          <w:szCs w:val="24"/>
        </w:rPr>
        <w:t xml:space="preserve"> and Location to display varied output for each version: 1 and 2. </w:t>
      </w:r>
      <w:r w:rsidR="00AE5047">
        <w:rPr>
          <w:rFonts w:eastAsia="Arial" w:cs="Times New Roman"/>
          <w:sz w:val="24"/>
          <w:szCs w:val="24"/>
        </w:rPr>
        <w:t>Paste relevant screenshots.</w:t>
      </w:r>
      <w:r w:rsidR="00CB416D">
        <w:rPr>
          <w:rFonts w:eastAsia="Arial" w:cs="Times New Roman"/>
          <w:sz w:val="24"/>
          <w:szCs w:val="24"/>
        </w:rPr>
        <w:tab/>
        <w:t xml:space="preserve">          </w:t>
      </w:r>
      <w:r w:rsidRPr="00A35CBF">
        <w:rPr>
          <w:rFonts w:eastAsia="Arial" w:cs="Times New Roman"/>
          <w:spacing w:val="2"/>
          <w:sz w:val="24"/>
          <w:szCs w:val="24"/>
        </w:rPr>
        <w:t>[</w:t>
      </w:r>
      <w:r w:rsidRPr="00FC30E1">
        <w:rPr>
          <w:rFonts w:eastAsia="Arial" w:cs="Times New Roman"/>
          <w:b/>
          <w:spacing w:val="2"/>
          <w:sz w:val="24"/>
          <w:szCs w:val="24"/>
        </w:rPr>
        <w:t>10 points</w:t>
      </w:r>
      <w:r w:rsidRPr="00A35CBF">
        <w:rPr>
          <w:rFonts w:eastAsia="Arial" w:cs="Times New Roman"/>
          <w:spacing w:val="2"/>
          <w:sz w:val="24"/>
          <w:szCs w:val="24"/>
        </w:rPr>
        <w:t>]</w:t>
      </w:r>
    </w:p>
    <w:p w14:paraId="65CD7234" w14:textId="77777777" w:rsidR="00EB246C" w:rsidRPr="00EB246C" w:rsidRDefault="00EB246C" w:rsidP="00EB246C">
      <w:pPr>
        <w:pStyle w:val="ListParagraph"/>
        <w:rPr>
          <w:rFonts w:eastAsia="Arial"/>
          <w:b/>
          <w:sz w:val="24"/>
          <w:szCs w:val="24"/>
        </w:rPr>
      </w:pPr>
    </w:p>
    <w:p w14:paraId="345167BA" w14:textId="2154864A" w:rsidR="00BF333C" w:rsidRDefault="00BF333C" w:rsidP="000B1EFE">
      <w:pPr>
        <w:ind w:left="720"/>
        <w:jc w:val="both"/>
        <w:rPr>
          <w:rFonts w:asciiTheme="minorHAnsi" w:eastAsia="Arial" w:hAnsiTheme="minorHAnsi"/>
          <w:b/>
          <w:sz w:val="24"/>
          <w:szCs w:val="24"/>
        </w:rPr>
      </w:pPr>
      <w:r w:rsidRPr="000B1EFE">
        <w:rPr>
          <w:rFonts w:asciiTheme="minorHAnsi" w:eastAsia="Arial" w:hAnsiTheme="minorHAnsi"/>
          <w:b/>
          <w:sz w:val="24"/>
          <w:szCs w:val="24"/>
        </w:rPr>
        <w:t>Sample dashboard to be displayed using UNIX/Python:</w:t>
      </w:r>
    </w:p>
    <w:p w14:paraId="42B08DB7" w14:textId="77777777" w:rsidR="002B391A" w:rsidRPr="000B1EFE" w:rsidRDefault="002B391A" w:rsidP="000B1EFE">
      <w:pPr>
        <w:ind w:left="720"/>
        <w:jc w:val="both"/>
        <w:rPr>
          <w:rFonts w:asciiTheme="minorHAnsi" w:eastAsia="Arial" w:hAnsiTheme="minorHAnsi"/>
          <w:b/>
          <w:sz w:val="24"/>
          <w:szCs w:val="24"/>
        </w:rPr>
      </w:pPr>
    </w:p>
    <w:p w14:paraId="32052A41" w14:textId="77777777" w:rsidR="00BF333C" w:rsidRPr="00A35CBF" w:rsidRDefault="00BF333C" w:rsidP="000B1EFE">
      <w:pPr>
        <w:ind w:left="720"/>
        <w:rPr>
          <w:rFonts w:asciiTheme="minorHAnsi" w:eastAsia="Arial" w:hAnsiTheme="minorHAnsi"/>
          <w:b/>
          <w:sz w:val="24"/>
          <w:szCs w:val="24"/>
        </w:rPr>
      </w:pPr>
      <w:r w:rsidRPr="00A35CBF">
        <w:rPr>
          <w:rFonts w:asciiTheme="minorHAnsi" w:eastAsia="Arial" w:hAnsiTheme="minorHAnsi"/>
          <w:b/>
          <w:sz w:val="24"/>
          <w:szCs w:val="24"/>
        </w:rPr>
        <w:t>SNMP v1</w:t>
      </w:r>
    </w:p>
    <w:p w14:paraId="0B32D7BC"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Contact: Student Assistant</w:t>
      </w:r>
    </w:p>
    <w:p w14:paraId="388AEBCA" w14:textId="545E51BD" w:rsidR="00BF333C" w:rsidRPr="00A35CBF" w:rsidRDefault="000B1EFE" w:rsidP="000B1EFE">
      <w:pPr>
        <w:ind w:left="720"/>
        <w:rPr>
          <w:rFonts w:asciiTheme="minorHAnsi" w:eastAsia="Arial" w:hAnsiTheme="minorHAnsi"/>
          <w:sz w:val="24"/>
          <w:szCs w:val="24"/>
        </w:rPr>
      </w:pPr>
      <w:r>
        <w:rPr>
          <w:rFonts w:asciiTheme="minorHAnsi" w:eastAsia="Arial" w:hAnsiTheme="minorHAnsi"/>
          <w:sz w:val="24"/>
          <w:szCs w:val="24"/>
        </w:rPr>
        <w:t>Name: Josh</w:t>
      </w:r>
    </w:p>
    <w:p w14:paraId="44846977"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Location: Boulder</w:t>
      </w:r>
    </w:p>
    <w:p w14:paraId="26CEE634"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Number: 2</w:t>
      </w:r>
    </w:p>
    <w:p w14:paraId="6A6228E9"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Uptime: 0:54:20.47</w:t>
      </w:r>
    </w:p>
    <w:p w14:paraId="52C8728C" w14:textId="77777777" w:rsidR="00BF333C" w:rsidRPr="00A35CBF" w:rsidRDefault="00BF333C" w:rsidP="000B1EFE">
      <w:pPr>
        <w:ind w:left="720"/>
        <w:rPr>
          <w:rFonts w:asciiTheme="minorHAnsi" w:eastAsia="Arial" w:hAnsiTheme="minorHAnsi"/>
          <w:b/>
          <w:sz w:val="24"/>
          <w:szCs w:val="24"/>
        </w:rPr>
      </w:pPr>
    </w:p>
    <w:p w14:paraId="6EDF4105" w14:textId="77777777" w:rsidR="00BF333C" w:rsidRPr="00A35CBF" w:rsidRDefault="00BF333C" w:rsidP="000B1EFE">
      <w:pPr>
        <w:ind w:left="720"/>
        <w:rPr>
          <w:rFonts w:asciiTheme="minorHAnsi" w:eastAsia="Arial" w:hAnsiTheme="minorHAnsi"/>
          <w:b/>
          <w:sz w:val="24"/>
          <w:szCs w:val="24"/>
        </w:rPr>
      </w:pPr>
      <w:r w:rsidRPr="00A35CBF">
        <w:rPr>
          <w:rFonts w:asciiTheme="minorHAnsi" w:eastAsia="Arial" w:hAnsiTheme="minorHAnsi"/>
          <w:b/>
          <w:sz w:val="24"/>
          <w:szCs w:val="24"/>
        </w:rPr>
        <w:t>SNMP v2</w:t>
      </w:r>
    </w:p>
    <w:p w14:paraId="05CE46B2"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Contact: Student</w:t>
      </w:r>
    </w:p>
    <w:p w14:paraId="557AC11A"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Name: George</w:t>
      </w:r>
    </w:p>
    <w:p w14:paraId="614EE340"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Location: San Diego</w:t>
      </w:r>
    </w:p>
    <w:p w14:paraId="2A71022A"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Number: 2</w:t>
      </w:r>
    </w:p>
    <w:p w14:paraId="4C6CDF05"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Uptime: 0:67:10.57</w:t>
      </w:r>
    </w:p>
    <w:p w14:paraId="07B4B3E3" w14:textId="77777777" w:rsidR="00BF333C" w:rsidRPr="00A35CBF" w:rsidRDefault="00BF333C" w:rsidP="000B1EFE">
      <w:pPr>
        <w:ind w:left="720"/>
        <w:rPr>
          <w:rFonts w:asciiTheme="minorHAnsi" w:eastAsia="Arial" w:hAnsiTheme="minorHAnsi"/>
          <w:b/>
          <w:sz w:val="24"/>
          <w:szCs w:val="24"/>
        </w:rPr>
      </w:pPr>
    </w:p>
    <w:p w14:paraId="3A65C29D" w14:textId="77777777" w:rsidR="00BF333C" w:rsidRPr="00A35CBF" w:rsidRDefault="00BF333C" w:rsidP="000B1EFE">
      <w:pPr>
        <w:ind w:left="720"/>
        <w:rPr>
          <w:rFonts w:asciiTheme="minorHAnsi" w:eastAsia="Arial" w:hAnsiTheme="minorHAnsi"/>
          <w:b/>
          <w:sz w:val="24"/>
          <w:szCs w:val="24"/>
        </w:rPr>
      </w:pPr>
      <w:r w:rsidRPr="00A35CBF">
        <w:rPr>
          <w:rFonts w:asciiTheme="minorHAnsi" w:eastAsia="Arial" w:hAnsiTheme="minorHAnsi"/>
          <w:b/>
          <w:sz w:val="24"/>
          <w:szCs w:val="24"/>
        </w:rPr>
        <w:t>SNMP v3 (any of the 2)</w:t>
      </w:r>
    </w:p>
    <w:p w14:paraId="6CE7CEE2"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Contact: Professor</w:t>
      </w:r>
    </w:p>
    <w:p w14:paraId="13F8A9BE"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Name: Kelly</w:t>
      </w:r>
    </w:p>
    <w:p w14:paraId="45949864"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Location: Dallas</w:t>
      </w:r>
    </w:p>
    <w:p w14:paraId="70A72145"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Number: 2</w:t>
      </w:r>
    </w:p>
    <w:p w14:paraId="56B45850" w14:textId="77777777" w:rsidR="00BF333C" w:rsidRPr="00A35CBF" w:rsidRDefault="00BF333C" w:rsidP="000B1EFE">
      <w:pPr>
        <w:ind w:left="720"/>
        <w:rPr>
          <w:rFonts w:asciiTheme="minorHAnsi" w:eastAsia="Arial" w:hAnsiTheme="minorHAnsi"/>
          <w:sz w:val="24"/>
          <w:szCs w:val="24"/>
        </w:rPr>
      </w:pPr>
      <w:r w:rsidRPr="00A35CBF">
        <w:rPr>
          <w:rFonts w:asciiTheme="minorHAnsi" w:eastAsia="Arial" w:hAnsiTheme="minorHAnsi"/>
          <w:sz w:val="24"/>
          <w:szCs w:val="24"/>
        </w:rPr>
        <w:t>Uptime: 1:24:20.47</w:t>
      </w:r>
    </w:p>
    <w:p w14:paraId="06F9DE05" w14:textId="39B4D6E0" w:rsidR="00BF333C" w:rsidRPr="0083279E" w:rsidRDefault="00BF333C" w:rsidP="000B1EFE">
      <w:pPr>
        <w:pStyle w:val="Heading1"/>
      </w:pPr>
      <w:r w:rsidRPr="0083279E">
        <w:lastRenderedPageBreak/>
        <w:t xml:space="preserve">Objective </w:t>
      </w:r>
      <w:r w:rsidR="001C6C04">
        <w:t>3</w:t>
      </w:r>
      <w:r w:rsidRPr="0083279E">
        <w:t xml:space="preserve">: SNMPSET Commands </w:t>
      </w:r>
      <w:r w:rsidRPr="0083279E">
        <w:br/>
      </w:r>
    </w:p>
    <w:p w14:paraId="3AC71DCA" w14:textId="5752B13B" w:rsidR="00BF333C" w:rsidRPr="00B26648" w:rsidRDefault="00BF333C" w:rsidP="000B1EFE">
      <w:pPr>
        <w:jc w:val="both"/>
        <w:rPr>
          <w:rFonts w:eastAsia="Arial"/>
        </w:rPr>
      </w:pPr>
      <w:r w:rsidRPr="000B1EFE">
        <w:rPr>
          <w:rFonts w:asciiTheme="minorHAnsi" w:eastAsia="Arial" w:hAnsiTheme="minorHAnsi"/>
          <w:b/>
          <w:sz w:val="24"/>
        </w:rPr>
        <w:t>NOTE</w:t>
      </w:r>
      <w:r w:rsidRPr="00B26648">
        <w:rPr>
          <w:rFonts w:eastAsia="Arial"/>
          <w:b/>
          <w:sz w:val="28"/>
        </w:rPr>
        <w:t>:</w:t>
      </w:r>
      <w:r>
        <w:rPr>
          <w:rFonts w:eastAsia="Arial"/>
        </w:rPr>
        <w:t xml:space="preserve"> </w:t>
      </w:r>
      <w:r w:rsidRPr="00911239">
        <w:rPr>
          <w:rFonts w:asciiTheme="minorHAnsi" w:eastAsia="Arial" w:hAnsiTheme="minorHAnsi"/>
          <w:sz w:val="24"/>
        </w:rPr>
        <w:t>Must use SNMPSET commands to perform the below tasks</w:t>
      </w:r>
      <w:r w:rsidR="001C6C04">
        <w:rPr>
          <w:rFonts w:asciiTheme="minorHAnsi" w:eastAsia="Arial" w:hAnsiTheme="minorHAnsi"/>
          <w:sz w:val="24"/>
        </w:rPr>
        <w:t xml:space="preserve"> on </w:t>
      </w:r>
      <w:r w:rsidRPr="00911239">
        <w:rPr>
          <w:rFonts w:asciiTheme="minorHAnsi" w:eastAsia="Arial" w:hAnsiTheme="minorHAnsi"/>
          <w:sz w:val="24"/>
        </w:rPr>
        <w:t>Router 1 in GNS3</w:t>
      </w:r>
      <w:r w:rsidR="001C6C04">
        <w:rPr>
          <w:rFonts w:asciiTheme="minorHAnsi" w:eastAsia="Arial" w:hAnsiTheme="minorHAnsi"/>
          <w:sz w:val="24"/>
        </w:rPr>
        <w:t>:</w:t>
      </w:r>
    </w:p>
    <w:p w14:paraId="03CE9C2A" w14:textId="77777777" w:rsidR="00BF333C" w:rsidRPr="00A35CBF" w:rsidRDefault="00BF333C" w:rsidP="000B1EFE">
      <w:pPr>
        <w:jc w:val="both"/>
        <w:rPr>
          <w:rFonts w:asciiTheme="minorHAnsi" w:eastAsia="Arial" w:hAnsiTheme="minorHAnsi"/>
          <w:sz w:val="24"/>
          <w:szCs w:val="24"/>
        </w:rPr>
      </w:pPr>
    </w:p>
    <w:p w14:paraId="28499934" w14:textId="279912B9" w:rsidR="00BF333C" w:rsidRPr="00A35CBF" w:rsidRDefault="00BF333C" w:rsidP="00236427">
      <w:pPr>
        <w:pStyle w:val="ListParagraph"/>
        <w:numPr>
          <w:ilvl w:val="0"/>
          <w:numId w:val="26"/>
        </w:numPr>
        <w:rPr>
          <w:rFonts w:eastAsia="Arial" w:cs="Times New Roman"/>
          <w:sz w:val="24"/>
          <w:szCs w:val="24"/>
        </w:rPr>
      </w:pPr>
      <w:r w:rsidRPr="00A35CBF">
        <w:rPr>
          <w:rFonts w:eastAsia="Arial" w:cs="Times New Roman"/>
          <w:sz w:val="24"/>
          <w:szCs w:val="24"/>
        </w:rPr>
        <w:t>Change the hostname to “</w:t>
      </w:r>
      <w:r w:rsidR="0022416C">
        <w:rPr>
          <w:rFonts w:eastAsia="Arial" w:cs="Times New Roman"/>
          <w:b/>
          <w:color w:val="000000" w:themeColor="text1"/>
          <w:sz w:val="24"/>
          <w:szCs w:val="24"/>
        </w:rPr>
        <w:t>csci-</w:t>
      </w:r>
      <w:r w:rsidR="0022416C" w:rsidRPr="0022416C">
        <w:rPr>
          <w:rFonts w:eastAsia="Arial" w:cs="Times New Roman"/>
          <w:b/>
          <w:color w:val="000000" w:themeColor="text1"/>
          <w:sz w:val="24"/>
          <w:szCs w:val="24"/>
        </w:rPr>
        <w:t>7000-10</w:t>
      </w:r>
      <w:r w:rsidRPr="00A35CBF">
        <w:rPr>
          <w:rFonts w:eastAsia="Arial" w:cs="Times New Roman"/>
          <w:sz w:val="24"/>
          <w:szCs w:val="24"/>
        </w:rPr>
        <w:t>” (provide a screenshot)</w:t>
      </w:r>
      <w:r w:rsidRPr="00A35CBF">
        <w:rPr>
          <w:rFonts w:eastAsia="Arial" w:cs="Times New Roman"/>
          <w:spacing w:val="2"/>
          <w:sz w:val="24"/>
          <w:szCs w:val="24"/>
        </w:rPr>
        <w:t xml:space="preserve"> </w:t>
      </w:r>
      <w:r w:rsidR="00236427">
        <w:rPr>
          <w:rFonts w:eastAsia="Arial" w:cs="Times New Roman"/>
          <w:spacing w:val="2"/>
          <w:sz w:val="24"/>
          <w:szCs w:val="24"/>
        </w:rPr>
        <w:tab/>
        <w:t xml:space="preserve">         </w:t>
      </w:r>
      <w:r w:rsidRPr="00A35CBF">
        <w:rPr>
          <w:rFonts w:eastAsia="Arial" w:cs="Times New Roman"/>
          <w:spacing w:val="2"/>
          <w:sz w:val="24"/>
          <w:szCs w:val="24"/>
        </w:rPr>
        <w:t>[</w:t>
      </w:r>
      <w:r w:rsidR="00236427">
        <w:rPr>
          <w:rFonts w:eastAsia="Arial" w:cs="Times New Roman"/>
          <w:b/>
          <w:spacing w:val="2"/>
          <w:sz w:val="24"/>
          <w:szCs w:val="24"/>
        </w:rPr>
        <w:t xml:space="preserve">10 </w:t>
      </w:r>
      <w:r w:rsidRPr="00FC30E1">
        <w:rPr>
          <w:rFonts w:eastAsia="Arial" w:cs="Times New Roman"/>
          <w:b/>
          <w:spacing w:val="2"/>
          <w:sz w:val="24"/>
          <w:szCs w:val="24"/>
        </w:rPr>
        <w:t>points</w:t>
      </w:r>
      <w:r w:rsidRPr="00A35CBF">
        <w:rPr>
          <w:rFonts w:eastAsia="Arial" w:cs="Times New Roman"/>
          <w:spacing w:val="2"/>
          <w:sz w:val="24"/>
          <w:szCs w:val="24"/>
        </w:rPr>
        <w:t>]</w:t>
      </w:r>
      <w:r w:rsidRPr="00A35CBF">
        <w:rPr>
          <w:rFonts w:eastAsia="Arial" w:cs="Times New Roman"/>
          <w:sz w:val="24"/>
          <w:szCs w:val="24"/>
        </w:rPr>
        <w:br/>
      </w:r>
    </w:p>
    <w:p w14:paraId="2A871E3C" w14:textId="2164D39D" w:rsidR="00BF333C" w:rsidRPr="00A35CBF" w:rsidRDefault="00BF333C" w:rsidP="009B51CF">
      <w:pPr>
        <w:pStyle w:val="ListParagraph"/>
        <w:numPr>
          <w:ilvl w:val="0"/>
          <w:numId w:val="26"/>
        </w:numPr>
        <w:rPr>
          <w:rFonts w:eastAsia="Arial" w:cs="Times New Roman"/>
          <w:sz w:val="24"/>
          <w:szCs w:val="24"/>
        </w:rPr>
      </w:pPr>
      <w:r w:rsidRPr="00A35CBF">
        <w:rPr>
          <w:rFonts w:eastAsia="Arial" w:cs="Times New Roman"/>
          <w:sz w:val="24"/>
          <w:szCs w:val="24"/>
        </w:rPr>
        <w:t>Change the interface status of the secondary interface (NOT THE MANAGEMENT INTERFACE) to “</w:t>
      </w:r>
      <w:r w:rsidRPr="00A35CBF">
        <w:rPr>
          <w:rFonts w:eastAsia="Arial" w:cs="Times New Roman"/>
          <w:b/>
          <w:color w:val="000000" w:themeColor="text1"/>
          <w:sz w:val="24"/>
          <w:szCs w:val="24"/>
        </w:rPr>
        <w:t>Up</w:t>
      </w:r>
      <w:r w:rsidRPr="00A35CBF">
        <w:rPr>
          <w:rFonts w:eastAsia="Arial" w:cs="Times New Roman"/>
          <w:sz w:val="24"/>
          <w:szCs w:val="24"/>
        </w:rPr>
        <w:t>” (Assuming it’s up, if not</w:t>
      </w:r>
      <w:r w:rsidR="00F96DA8">
        <w:rPr>
          <w:rFonts w:eastAsia="Arial" w:cs="Times New Roman"/>
          <w:sz w:val="24"/>
          <w:szCs w:val="24"/>
        </w:rPr>
        <w:t>,</w:t>
      </w:r>
      <w:r w:rsidRPr="00A35CBF">
        <w:rPr>
          <w:rFonts w:eastAsia="Arial" w:cs="Times New Roman"/>
          <w:sz w:val="24"/>
          <w:szCs w:val="24"/>
        </w:rPr>
        <w:t xml:space="preserve"> change to “</w:t>
      </w:r>
      <w:r w:rsidRPr="00A35CBF">
        <w:rPr>
          <w:rFonts w:eastAsia="Arial" w:cs="Times New Roman"/>
          <w:b/>
          <w:color w:val="000000" w:themeColor="text1"/>
          <w:sz w:val="24"/>
          <w:szCs w:val="24"/>
        </w:rPr>
        <w:t>Admin Down</w:t>
      </w:r>
      <w:r w:rsidRPr="00A35CBF">
        <w:rPr>
          <w:rFonts w:eastAsia="Arial" w:cs="Times New Roman"/>
          <w:sz w:val="24"/>
          <w:szCs w:val="24"/>
        </w:rPr>
        <w:t>”)</w:t>
      </w:r>
      <w:r w:rsidR="00504057">
        <w:rPr>
          <w:rFonts w:eastAsia="Arial" w:cs="Times New Roman"/>
          <w:sz w:val="24"/>
          <w:szCs w:val="24"/>
        </w:rPr>
        <w:t xml:space="preserve">. Provide screenshots. </w:t>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r>
      <w:r w:rsidR="009B51CF">
        <w:rPr>
          <w:rFonts w:eastAsia="Arial" w:cs="Times New Roman"/>
          <w:sz w:val="24"/>
          <w:szCs w:val="24"/>
        </w:rPr>
        <w:tab/>
        <w:t xml:space="preserve">       </w:t>
      </w:r>
      <w:r w:rsidR="00713EC4">
        <w:rPr>
          <w:rFonts w:eastAsia="Arial" w:cs="Times New Roman"/>
          <w:sz w:val="24"/>
          <w:szCs w:val="24"/>
        </w:rPr>
        <w:t xml:space="preserve">  </w:t>
      </w:r>
      <w:r w:rsidRPr="00A35CBF">
        <w:rPr>
          <w:rFonts w:eastAsia="Arial" w:cs="Times New Roman"/>
          <w:spacing w:val="2"/>
          <w:sz w:val="24"/>
          <w:szCs w:val="24"/>
        </w:rPr>
        <w:t>[</w:t>
      </w:r>
      <w:r w:rsidR="00713EC4">
        <w:rPr>
          <w:rFonts w:eastAsia="Arial" w:cs="Times New Roman"/>
          <w:b/>
          <w:spacing w:val="2"/>
          <w:sz w:val="24"/>
          <w:szCs w:val="24"/>
        </w:rPr>
        <w:t xml:space="preserve">10 </w:t>
      </w:r>
      <w:r w:rsidRPr="00FC30E1">
        <w:rPr>
          <w:rFonts w:eastAsia="Arial" w:cs="Times New Roman"/>
          <w:b/>
          <w:spacing w:val="2"/>
          <w:sz w:val="24"/>
          <w:szCs w:val="24"/>
        </w:rPr>
        <w:t>points</w:t>
      </w:r>
      <w:r w:rsidRPr="00A35CBF">
        <w:rPr>
          <w:rFonts w:eastAsia="Arial" w:cs="Times New Roman"/>
          <w:spacing w:val="2"/>
          <w:sz w:val="24"/>
          <w:szCs w:val="24"/>
        </w:rPr>
        <w:t>]</w:t>
      </w:r>
      <w:r w:rsidRPr="00A35CBF">
        <w:rPr>
          <w:rFonts w:eastAsia="Arial" w:cs="Times New Roman"/>
          <w:sz w:val="24"/>
          <w:szCs w:val="24"/>
        </w:rPr>
        <w:br/>
      </w:r>
    </w:p>
    <w:p w14:paraId="69E01982" w14:textId="53B82B4C" w:rsidR="00E67917" w:rsidRPr="000B1EFE" w:rsidRDefault="00BF333C" w:rsidP="000B1EFE">
      <w:pPr>
        <w:pStyle w:val="ListParagraph"/>
        <w:numPr>
          <w:ilvl w:val="0"/>
          <w:numId w:val="26"/>
        </w:numPr>
        <w:jc w:val="both"/>
      </w:pPr>
      <w:r w:rsidRPr="00101567">
        <w:rPr>
          <w:rFonts w:eastAsia="Arial" w:cs="Times New Roman"/>
          <w:sz w:val="24"/>
          <w:szCs w:val="24"/>
        </w:rPr>
        <w:t>Create a SNMP contact profile with the name (provide a screenshot): &lt;</w:t>
      </w:r>
      <w:r w:rsidRPr="00101567">
        <w:rPr>
          <w:rFonts w:eastAsia="Arial" w:cs="Times New Roman"/>
          <w:b/>
          <w:color w:val="000000" w:themeColor="text1"/>
          <w:sz w:val="24"/>
          <w:szCs w:val="24"/>
        </w:rPr>
        <w:t>yourname@colorado.edu</w:t>
      </w:r>
      <w:r w:rsidRPr="00101567">
        <w:rPr>
          <w:rFonts w:eastAsia="Arial" w:cs="Times New Roman"/>
          <w:sz w:val="24"/>
          <w:szCs w:val="24"/>
        </w:rPr>
        <w:t>&gt;</w:t>
      </w:r>
      <w:r w:rsidRPr="00101567">
        <w:rPr>
          <w:rFonts w:eastAsia="Arial" w:cs="Times New Roman"/>
          <w:spacing w:val="2"/>
          <w:sz w:val="24"/>
          <w:szCs w:val="24"/>
        </w:rPr>
        <w:t xml:space="preserve"> </w:t>
      </w:r>
      <w:r w:rsidR="00A26F09">
        <w:rPr>
          <w:rFonts w:eastAsia="Arial" w:cs="Times New Roman"/>
          <w:spacing w:val="2"/>
          <w:sz w:val="24"/>
          <w:szCs w:val="24"/>
        </w:rPr>
        <w:tab/>
      </w:r>
      <w:r w:rsidR="00A26F09">
        <w:rPr>
          <w:rFonts w:eastAsia="Arial" w:cs="Times New Roman"/>
          <w:spacing w:val="2"/>
          <w:sz w:val="24"/>
          <w:szCs w:val="24"/>
        </w:rPr>
        <w:tab/>
      </w:r>
      <w:r w:rsidR="00A26F09">
        <w:rPr>
          <w:rFonts w:eastAsia="Arial" w:cs="Times New Roman"/>
          <w:spacing w:val="2"/>
          <w:sz w:val="24"/>
          <w:szCs w:val="24"/>
        </w:rPr>
        <w:tab/>
      </w:r>
      <w:r w:rsidR="00A26F09">
        <w:rPr>
          <w:rFonts w:eastAsia="Arial" w:cs="Times New Roman"/>
          <w:spacing w:val="2"/>
          <w:sz w:val="24"/>
          <w:szCs w:val="24"/>
        </w:rPr>
        <w:tab/>
      </w:r>
      <w:r w:rsidR="00A26F09">
        <w:rPr>
          <w:rFonts w:eastAsia="Arial" w:cs="Times New Roman"/>
          <w:spacing w:val="2"/>
          <w:sz w:val="24"/>
          <w:szCs w:val="24"/>
        </w:rPr>
        <w:tab/>
      </w:r>
      <w:r w:rsidR="00A26F09">
        <w:rPr>
          <w:rFonts w:eastAsia="Arial" w:cs="Times New Roman"/>
          <w:spacing w:val="2"/>
          <w:sz w:val="24"/>
          <w:szCs w:val="24"/>
        </w:rPr>
        <w:tab/>
        <w:t xml:space="preserve">       </w:t>
      </w:r>
      <w:r w:rsidR="001044B4">
        <w:rPr>
          <w:rFonts w:eastAsia="Arial" w:cs="Times New Roman"/>
          <w:spacing w:val="2"/>
          <w:sz w:val="24"/>
          <w:szCs w:val="24"/>
        </w:rPr>
        <w:t xml:space="preserve">  </w:t>
      </w:r>
      <w:r w:rsidRPr="00101567">
        <w:rPr>
          <w:rFonts w:eastAsia="Arial" w:cs="Times New Roman"/>
          <w:spacing w:val="2"/>
          <w:sz w:val="24"/>
          <w:szCs w:val="24"/>
        </w:rPr>
        <w:t>[</w:t>
      </w:r>
      <w:r w:rsidRPr="00FC30E1">
        <w:rPr>
          <w:rFonts w:eastAsia="Arial" w:cs="Times New Roman"/>
          <w:b/>
          <w:spacing w:val="2"/>
          <w:sz w:val="24"/>
          <w:szCs w:val="24"/>
        </w:rPr>
        <w:t>10 points</w:t>
      </w:r>
      <w:r w:rsidRPr="00101567">
        <w:rPr>
          <w:rFonts w:eastAsia="Arial" w:cs="Times New Roman"/>
          <w:spacing w:val="2"/>
          <w:sz w:val="24"/>
          <w:szCs w:val="24"/>
        </w:rPr>
        <w:t>]</w:t>
      </w:r>
    </w:p>
    <w:p w14:paraId="34C0F164" w14:textId="71D903E5" w:rsidR="00E67917" w:rsidRDefault="00E67917" w:rsidP="000B1EFE"/>
    <w:p w14:paraId="2D776519" w14:textId="77777777" w:rsidR="00504057" w:rsidRDefault="00504057" w:rsidP="000B1EFE"/>
    <w:p w14:paraId="561A8750" w14:textId="0848F064" w:rsidR="00E67917" w:rsidRDefault="001C6C04" w:rsidP="000B1EFE">
      <w:pPr>
        <w:rPr>
          <w:rFonts w:eastAsiaTheme="majorEastAsia" w:cstheme="majorBidi"/>
          <w:bCs/>
          <w:color w:val="4F81BD" w:themeColor="accent1"/>
          <w:kern w:val="32"/>
          <w:sz w:val="32"/>
          <w:szCs w:val="32"/>
        </w:rPr>
      </w:pPr>
      <w:r w:rsidRPr="000B1EFE">
        <w:rPr>
          <w:rFonts w:asciiTheme="minorHAnsi" w:eastAsiaTheme="majorEastAsia" w:hAnsiTheme="minorHAnsi" w:cstheme="majorBidi"/>
          <w:bCs/>
          <w:color w:val="4F81BD" w:themeColor="accent1"/>
          <w:kern w:val="32"/>
          <w:sz w:val="32"/>
          <w:szCs w:val="32"/>
        </w:rPr>
        <w:t>Objective 4</w:t>
      </w:r>
      <w:r w:rsidR="008F06FE" w:rsidRPr="000B1EFE">
        <w:rPr>
          <w:rFonts w:asciiTheme="minorHAnsi" w:eastAsiaTheme="majorEastAsia" w:hAnsiTheme="minorHAnsi" w:cstheme="majorBidi"/>
          <w:bCs/>
          <w:color w:val="4F81BD" w:themeColor="accent1"/>
          <w:kern w:val="32"/>
          <w:sz w:val="32"/>
          <w:szCs w:val="32"/>
        </w:rPr>
        <w:t>: SNMP Traps and Wireshark</w:t>
      </w:r>
      <w:r w:rsidR="006C60F8">
        <w:rPr>
          <w:rFonts w:asciiTheme="minorHAnsi" w:eastAsiaTheme="majorEastAsia" w:hAnsiTheme="minorHAnsi" w:cstheme="majorBidi"/>
          <w:bCs/>
          <w:color w:val="4F81BD" w:themeColor="accent1"/>
          <w:kern w:val="32"/>
          <w:sz w:val="32"/>
          <w:szCs w:val="32"/>
        </w:rPr>
        <w:t>/TCPDUMP</w:t>
      </w:r>
    </w:p>
    <w:p w14:paraId="2E904A05" w14:textId="7074773B" w:rsidR="00D01921" w:rsidRDefault="00D01921" w:rsidP="000B1EFE">
      <w:pPr>
        <w:rPr>
          <w:rFonts w:eastAsiaTheme="majorEastAsia" w:cstheme="majorBidi"/>
          <w:bCs/>
          <w:color w:val="4F81BD" w:themeColor="accent1"/>
          <w:kern w:val="32"/>
          <w:sz w:val="32"/>
          <w:szCs w:val="32"/>
        </w:rPr>
      </w:pPr>
    </w:p>
    <w:p w14:paraId="504C95DD" w14:textId="77777777" w:rsidR="00D01921" w:rsidRDefault="00D01921" w:rsidP="000B1EFE">
      <w:pPr>
        <w:pStyle w:val="ListParagraph"/>
        <w:numPr>
          <w:ilvl w:val="0"/>
          <w:numId w:val="32"/>
        </w:numPr>
        <w:jc w:val="both"/>
        <w:rPr>
          <w:rFonts w:eastAsia="Arial" w:cs="Times New Roman"/>
          <w:sz w:val="24"/>
          <w:szCs w:val="24"/>
        </w:rPr>
      </w:pPr>
      <w:r>
        <w:rPr>
          <w:rFonts w:eastAsia="Arial" w:cs="Times New Roman"/>
          <w:sz w:val="24"/>
          <w:szCs w:val="24"/>
        </w:rPr>
        <w:t>Start a new Wireshark capture on the tap0 interface of the VM. Apply a display filter to filter SNMP traffic.</w:t>
      </w:r>
    </w:p>
    <w:p w14:paraId="63D40A76" w14:textId="77777777" w:rsidR="00D01921" w:rsidRDefault="00D01921" w:rsidP="000B1EFE">
      <w:pPr>
        <w:jc w:val="both"/>
        <w:rPr>
          <w:rFonts w:eastAsia="Arial"/>
          <w:sz w:val="24"/>
          <w:szCs w:val="24"/>
        </w:rPr>
      </w:pPr>
    </w:p>
    <w:p w14:paraId="7911C99A" w14:textId="018EE6CD" w:rsidR="006C60F8" w:rsidRDefault="00504057" w:rsidP="000B1EFE">
      <w:pPr>
        <w:pStyle w:val="ListParagraph"/>
        <w:numPr>
          <w:ilvl w:val="0"/>
          <w:numId w:val="32"/>
        </w:numPr>
        <w:jc w:val="both"/>
        <w:rPr>
          <w:rFonts w:eastAsia="Arial"/>
          <w:sz w:val="24"/>
          <w:szCs w:val="24"/>
        </w:rPr>
      </w:pPr>
      <w:r>
        <w:rPr>
          <w:rFonts w:eastAsia="Arial"/>
          <w:sz w:val="24"/>
          <w:szCs w:val="24"/>
        </w:rPr>
        <w:t xml:space="preserve">Shutdown the interfaces on R2 and R3, and bring them up again. Do you observe different trap messages </w:t>
      </w:r>
      <w:r w:rsidR="008D3933">
        <w:rPr>
          <w:rFonts w:eastAsia="Arial"/>
          <w:sz w:val="24"/>
          <w:szCs w:val="24"/>
        </w:rPr>
        <w:t xml:space="preserve">being </w:t>
      </w:r>
      <w:r>
        <w:rPr>
          <w:rFonts w:eastAsia="Arial"/>
          <w:sz w:val="24"/>
          <w:szCs w:val="24"/>
        </w:rPr>
        <w:t xml:space="preserve">exchanged between the SNMP agent and </w:t>
      </w:r>
      <w:r w:rsidR="00327286">
        <w:rPr>
          <w:rFonts w:eastAsia="Arial"/>
          <w:sz w:val="24"/>
          <w:szCs w:val="24"/>
        </w:rPr>
        <w:t>the manager</w:t>
      </w:r>
      <w:r>
        <w:rPr>
          <w:rFonts w:eastAsia="Arial"/>
          <w:sz w:val="24"/>
          <w:szCs w:val="24"/>
        </w:rPr>
        <w:t xml:space="preserve"> </w:t>
      </w:r>
      <w:r w:rsidR="00327286">
        <w:rPr>
          <w:rFonts w:eastAsia="Arial"/>
          <w:sz w:val="24"/>
          <w:szCs w:val="24"/>
        </w:rPr>
        <w:t>(</w:t>
      </w:r>
      <w:r>
        <w:rPr>
          <w:rFonts w:eastAsia="Arial"/>
          <w:sz w:val="24"/>
          <w:szCs w:val="24"/>
        </w:rPr>
        <w:t>VM</w:t>
      </w:r>
      <w:r w:rsidR="00327286">
        <w:rPr>
          <w:rFonts w:eastAsia="Arial"/>
          <w:sz w:val="24"/>
          <w:szCs w:val="24"/>
        </w:rPr>
        <w:t>)</w:t>
      </w:r>
      <w:r>
        <w:rPr>
          <w:rFonts w:eastAsia="Arial"/>
          <w:sz w:val="24"/>
          <w:szCs w:val="24"/>
        </w:rPr>
        <w:t xml:space="preserve"> in the packet capture? Provide relevant screenshots.</w:t>
      </w:r>
      <w:r w:rsidR="006C60F8">
        <w:rPr>
          <w:rFonts w:eastAsia="Arial"/>
          <w:sz w:val="24"/>
          <w:szCs w:val="24"/>
        </w:rPr>
        <w:t xml:space="preserve"> </w:t>
      </w:r>
      <w:r>
        <w:rPr>
          <w:rFonts w:eastAsia="Arial"/>
          <w:sz w:val="24"/>
          <w:szCs w:val="24"/>
        </w:rPr>
        <w:t>[</w:t>
      </w:r>
      <w:r w:rsidR="00536C4E">
        <w:rPr>
          <w:rFonts w:eastAsia="Arial"/>
          <w:b/>
          <w:sz w:val="24"/>
          <w:szCs w:val="24"/>
        </w:rPr>
        <w:t>10</w:t>
      </w:r>
      <w:r>
        <w:rPr>
          <w:rFonts w:eastAsia="Arial"/>
          <w:b/>
          <w:sz w:val="24"/>
          <w:szCs w:val="24"/>
        </w:rPr>
        <w:t xml:space="preserve"> </w:t>
      </w:r>
      <w:r w:rsidRPr="000B1EFE">
        <w:rPr>
          <w:rFonts w:eastAsia="Arial"/>
          <w:b/>
          <w:sz w:val="24"/>
          <w:szCs w:val="24"/>
        </w:rPr>
        <w:t>points</w:t>
      </w:r>
      <w:r>
        <w:rPr>
          <w:rFonts w:eastAsia="Arial"/>
          <w:sz w:val="24"/>
          <w:szCs w:val="24"/>
        </w:rPr>
        <w:t>]</w:t>
      </w:r>
    </w:p>
    <w:p w14:paraId="3E107A01" w14:textId="77777777" w:rsidR="006C60F8" w:rsidRPr="006C60F8" w:rsidRDefault="006C60F8" w:rsidP="006C60F8">
      <w:pPr>
        <w:pStyle w:val="ListParagraph"/>
        <w:rPr>
          <w:rFonts w:eastAsia="Arial"/>
          <w:sz w:val="24"/>
          <w:szCs w:val="24"/>
        </w:rPr>
      </w:pPr>
    </w:p>
    <w:p w14:paraId="6238F4B4" w14:textId="05A561E0" w:rsidR="006C60F8" w:rsidRDefault="000C5AB4" w:rsidP="000B1EFE">
      <w:pPr>
        <w:pStyle w:val="ListParagraph"/>
        <w:numPr>
          <w:ilvl w:val="0"/>
          <w:numId w:val="32"/>
        </w:numPr>
        <w:jc w:val="both"/>
        <w:rPr>
          <w:rFonts w:eastAsia="Arial"/>
          <w:sz w:val="24"/>
          <w:szCs w:val="24"/>
        </w:rPr>
      </w:pPr>
      <w:r>
        <w:rPr>
          <w:rFonts w:eastAsia="Arial"/>
          <w:sz w:val="24"/>
          <w:szCs w:val="24"/>
        </w:rPr>
        <w:t xml:space="preserve">Start a capture using TCPDUMP.  </w:t>
      </w:r>
      <w:r w:rsidR="006C60F8">
        <w:rPr>
          <w:rFonts w:eastAsia="Arial"/>
          <w:sz w:val="24"/>
          <w:szCs w:val="24"/>
        </w:rPr>
        <w:t>Bring down an interface on any of the routers</w:t>
      </w:r>
      <w:r>
        <w:rPr>
          <w:rFonts w:eastAsia="Arial"/>
          <w:sz w:val="24"/>
          <w:szCs w:val="24"/>
        </w:rPr>
        <w:t xml:space="preserve"> (this should generate a trap)</w:t>
      </w:r>
      <w:r w:rsidR="006C60F8">
        <w:rPr>
          <w:rFonts w:eastAsia="Arial"/>
          <w:sz w:val="24"/>
          <w:szCs w:val="24"/>
        </w:rPr>
        <w:t xml:space="preserve">. Store the output in a .pcap file. After stopping the </w:t>
      </w:r>
      <w:r>
        <w:rPr>
          <w:rFonts w:eastAsia="Arial"/>
          <w:sz w:val="24"/>
          <w:szCs w:val="24"/>
        </w:rPr>
        <w:t>TCPDUMP</w:t>
      </w:r>
      <w:r w:rsidR="006C60F8">
        <w:rPr>
          <w:rFonts w:eastAsia="Arial"/>
          <w:sz w:val="24"/>
          <w:szCs w:val="24"/>
        </w:rPr>
        <w:t xml:space="preserve">, </w:t>
      </w:r>
      <w:r>
        <w:rPr>
          <w:rFonts w:eastAsia="Arial"/>
          <w:sz w:val="24"/>
          <w:szCs w:val="24"/>
        </w:rPr>
        <w:t xml:space="preserve">create a Python script that will </w:t>
      </w:r>
      <w:r w:rsidR="006C60F8">
        <w:rPr>
          <w:rFonts w:eastAsia="Arial"/>
          <w:sz w:val="24"/>
          <w:szCs w:val="24"/>
        </w:rPr>
        <w:t>analyze</w:t>
      </w:r>
      <w:r>
        <w:rPr>
          <w:rFonts w:eastAsia="Arial"/>
          <w:sz w:val="24"/>
          <w:szCs w:val="24"/>
        </w:rPr>
        <w:t xml:space="preserve"> and parse the .pcap file for a Trap. Then</w:t>
      </w:r>
      <w:r w:rsidR="006C60F8">
        <w:rPr>
          <w:rFonts w:eastAsia="Arial"/>
          <w:sz w:val="24"/>
          <w:szCs w:val="24"/>
        </w:rPr>
        <w:t xml:space="preserve"> </w:t>
      </w:r>
      <w:r>
        <w:rPr>
          <w:rFonts w:eastAsia="Arial"/>
          <w:sz w:val="24"/>
          <w:szCs w:val="24"/>
        </w:rPr>
        <w:t>the Python script should generate</w:t>
      </w:r>
      <w:r w:rsidR="006C60F8">
        <w:rPr>
          <w:rFonts w:eastAsia="Arial"/>
          <w:sz w:val="24"/>
          <w:szCs w:val="24"/>
        </w:rPr>
        <w:t xml:space="preserve"> an email</w:t>
      </w:r>
      <w:r>
        <w:rPr>
          <w:rFonts w:eastAsia="Arial"/>
          <w:sz w:val="24"/>
          <w:szCs w:val="24"/>
        </w:rPr>
        <w:t>,</w:t>
      </w:r>
      <w:r w:rsidR="006C60F8">
        <w:rPr>
          <w:rFonts w:eastAsia="Arial"/>
          <w:sz w:val="24"/>
          <w:szCs w:val="24"/>
        </w:rPr>
        <w:t xml:space="preserve"> to your email id</w:t>
      </w:r>
      <w:r>
        <w:rPr>
          <w:rFonts w:eastAsia="Arial"/>
          <w:sz w:val="24"/>
          <w:szCs w:val="24"/>
        </w:rPr>
        <w:t>, with the contents of the Trap</w:t>
      </w:r>
      <w:r w:rsidR="00F80B88">
        <w:rPr>
          <w:rFonts w:eastAsia="Arial"/>
          <w:sz w:val="24"/>
          <w:szCs w:val="24"/>
        </w:rPr>
        <w:t xml:space="preserve"> [</w:t>
      </w:r>
      <w:hyperlink r:id="rId9" w:history="1">
        <w:r w:rsidR="00F80B88" w:rsidRPr="00F80B88">
          <w:rPr>
            <w:rStyle w:val="Hyperlink"/>
            <w:rFonts w:eastAsia="Arial"/>
            <w:sz w:val="24"/>
            <w:szCs w:val="24"/>
          </w:rPr>
          <w:t>https://www.pythonforbeginners.com/google/sending-emails-using-google</w:t>
        </w:r>
      </w:hyperlink>
      <w:r w:rsidR="00F80B88">
        <w:rPr>
          <w:rFonts w:eastAsia="Arial"/>
          <w:sz w:val="24"/>
          <w:szCs w:val="24"/>
        </w:rPr>
        <w:t>]</w:t>
      </w:r>
      <w:r w:rsidR="006C60F8">
        <w:rPr>
          <w:rFonts w:eastAsia="Arial"/>
          <w:sz w:val="24"/>
          <w:szCs w:val="24"/>
        </w:rPr>
        <w:t>. Provide relevant screenshots</w:t>
      </w:r>
      <w:r>
        <w:rPr>
          <w:rFonts w:eastAsia="Arial"/>
          <w:sz w:val="24"/>
          <w:szCs w:val="24"/>
        </w:rPr>
        <w:t xml:space="preserve"> and submit the code</w:t>
      </w:r>
      <w:r w:rsidR="006C60F8">
        <w:rPr>
          <w:rFonts w:eastAsia="Arial"/>
          <w:sz w:val="24"/>
          <w:szCs w:val="24"/>
        </w:rPr>
        <w:t>. [</w:t>
      </w:r>
      <w:r w:rsidR="006C60F8">
        <w:rPr>
          <w:rFonts w:eastAsia="Arial"/>
          <w:b/>
          <w:sz w:val="24"/>
          <w:szCs w:val="24"/>
        </w:rPr>
        <w:t>20 points</w:t>
      </w:r>
      <w:r w:rsidR="006C60F8">
        <w:rPr>
          <w:rFonts w:eastAsia="Arial"/>
          <w:sz w:val="24"/>
          <w:szCs w:val="24"/>
        </w:rPr>
        <w:t>]</w:t>
      </w:r>
    </w:p>
    <w:p w14:paraId="40B2444E" w14:textId="2205B9F4" w:rsidR="00D01921" w:rsidRPr="006C60F8" w:rsidRDefault="00D01921" w:rsidP="006C60F8">
      <w:pPr>
        <w:jc w:val="both"/>
        <w:rPr>
          <w:rFonts w:eastAsia="Arial"/>
          <w:sz w:val="24"/>
          <w:szCs w:val="24"/>
        </w:rPr>
      </w:pPr>
    </w:p>
    <w:p w14:paraId="7194B37D" w14:textId="19F03C1A" w:rsidR="00D6673E" w:rsidRPr="00D6673E" w:rsidRDefault="00504057" w:rsidP="00D6673E">
      <w:pPr>
        <w:pStyle w:val="ListParagraph"/>
        <w:numPr>
          <w:ilvl w:val="0"/>
          <w:numId w:val="32"/>
        </w:numPr>
        <w:jc w:val="both"/>
        <w:rPr>
          <w:rFonts w:eastAsia="Arial" w:cs="Times New Roman"/>
          <w:sz w:val="24"/>
          <w:szCs w:val="24"/>
        </w:rPr>
      </w:pPr>
      <w:r>
        <w:rPr>
          <w:rFonts w:eastAsia="Arial" w:cs="Times New Roman"/>
          <w:sz w:val="24"/>
          <w:szCs w:val="24"/>
        </w:rPr>
        <w:t>What are the key differences you can observe between the trap messages for SNMPv2 and v3? Provide relevant screenshots</w:t>
      </w:r>
      <w:r w:rsidR="008D3933">
        <w:rPr>
          <w:rFonts w:eastAsia="Arial" w:cs="Times New Roman"/>
          <w:sz w:val="24"/>
          <w:szCs w:val="24"/>
        </w:rPr>
        <w:t xml:space="preserve"> highlighting the differences</w:t>
      </w:r>
      <w:r>
        <w:rPr>
          <w:rFonts w:eastAsia="Arial" w:cs="Times New Roman"/>
          <w:sz w:val="24"/>
          <w:szCs w:val="24"/>
        </w:rPr>
        <w:t>. [</w:t>
      </w:r>
      <w:r w:rsidRPr="000B1EFE">
        <w:rPr>
          <w:rFonts w:eastAsia="Arial" w:cs="Times New Roman"/>
          <w:b/>
          <w:sz w:val="24"/>
          <w:szCs w:val="24"/>
        </w:rPr>
        <w:t>10 Points</w:t>
      </w:r>
      <w:r>
        <w:rPr>
          <w:rFonts w:eastAsia="Arial" w:cs="Times New Roman"/>
          <w:sz w:val="24"/>
          <w:szCs w:val="24"/>
        </w:rPr>
        <w:t>]</w:t>
      </w:r>
    </w:p>
    <w:p w14:paraId="2528A99F" w14:textId="77777777" w:rsidR="006C60F8" w:rsidRPr="006C60F8" w:rsidRDefault="006C60F8" w:rsidP="006C60F8">
      <w:pPr>
        <w:pStyle w:val="ListParagraph"/>
        <w:rPr>
          <w:rFonts w:eastAsia="Arial" w:cs="Times New Roman"/>
          <w:sz w:val="24"/>
          <w:szCs w:val="24"/>
        </w:rPr>
      </w:pPr>
    </w:p>
    <w:p w14:paraId="3F0F1555" w14:textId="7D412AE1" w:rsidR="00D01921" w:rsidRPr="000B1EFE" w:rsidRDefault="00D01921" w:rsidP="006C60F8">
      <w:pPr>
        <w:pStyle w:val="ListParagraph"/>
        <w:jc w:val="both"/>
        <w:rPr>
          <w:rFonts w:eastAsia="Arial" w:cs="Times New Roman"/>
          <w:sz w:val="24"/>
          <w:szCs w:val="24"/>
        </w:rPr>
      </w:pPr>
      <w:r w:rsidRPr="00A35CBF">
        <w:rPr>
          <w:rFonts w:eastAsia="Arial" w:cs="Times New Roman"/>
          <w:sz w:val="24"/>
          <w:szCs w:val="24"/>
        </w:rPr>
        <w:br/>
      </w:r>
    </w:p>
    <w:p w14:paraId="7EEB72CD" w14:textId="64507F30" w:rsidR="008F06FE" w:rsidRPr="000B1EFE" w:rsidRDefault="006B131B" w:rsidP="000B1EFE">
      <w:pPr>
        <w:rPr>
          <w:rFonts w:eastAsiaTheme="majorEastAsia" w:cstheme="majorBidi"/>
          <w:bCs/>
          <w:color w:val="4F81BD" w:themeColor="accent1"/>
          <w:kern w:val="32"/>
          <w:sz w:val="32"/>
          <w:szCs w:val="32"/>
        </w:rPr>
      </w:pPr>
      <w:r w:rsidRPr="000B1EFE">
        <w:rPr>
          <w:rFonts w:asciiTheme="minorHAnsi" w:eastAsiaTheme="majorEastAsia" w:hAnsiTheme="minorHAnsi" w:cstheme="majorBidi"/>
          <w:bCs/>
          <w:color w:val="4F81BD" w:themeColor="accent1"/>
          <w:kern w:val="32"/>
          <w:sz w:val="32"/>
          <w:szCs w:val="32"/>
        </w:rPr>
        <w:t>Objective 5</w:t>
      </w:r>
      <w:r w:rsidR="008F06FE" w:rsidRPr="000B1EFE">
        <w:rPr>
          <w:rFonts w:asciiTheme="minorHAnsi" w:eastAsiaTheme="majorEastAsia" w:hAnsiTheme="minorHAnsi" w:cstheme="majorBidi"/>
          <w:bCs/>
          <w:color w:val="4F81BD" w:themeColor="accent1"/>
          <w:kern w:val="32"/>
          <w:sz w:val="32"/>
          <w:szCs w:val="32"/>
        </w:rPr>
        <w:t xml:space="preserve">: </w:t>
      </w:r>
      <w:r w:rsidR="0021101E">
        <w:rPr>
          <w:rFonts w:asciiTheme="minorHAnsi" w:eastAsiaTheme="majorEastAsia" w:hAnsiTheme="minorHAnsi" w:cstheme="majorBidi"/>
          <w:bCs/>
          <w:color w:val="4F81BD" w:themeColor="accent1"/>
          <w:kern w:val="32"/>
          <w:sz w:val="32"/>
          <w:szCs w:val="32"/>
        </w:rPr>
        <w:t>Network Administration using SNMP</w:t>
      </w:r>
      <w:r w:rsidR="006027CB">
        <w:rPr>
          <w:rFonts w:asciiTheme="minorHAnsi" w:eastAsiaTheme="majorEastAsia" w:hAnsiTheme="minorHAnsi" w:cstheme="majorBidi"/>
          <w:bCs/>
          <w:color w:val="4F81BD" w:themeColor="accent1"/>
          <w:kern w:val="32"/>
          <w:sz w:val="32"/>
          <w:szCs w:val="32"/>
        </w:rPr>
        <w:t xml:space="preserve"> [Extra Credit]</w:t>
      </w:r>
    </w:p>
    <w:p w14:paraId="3BD4E331" w14:textId="711C9156" w:rsidR="008F06FE" w:rsidRDefault="008F06FE" w:rsidP="000B1EFE">
      <w:pPr>
        <w:rPr>
          <w:rFonts w:eastAsiaTheme="majorEastAsia" w:cstheme="majorBidi"/>
          <w:bCs/>
          <w:iCs/>
          <w:color w:val="C0504D" w:themeColor="accent2"/>
          <w:sz w:val="28"/>
          <w:szCs w:val="28"/>
        </w:rPr>
      </w:pPr>
    </w:p>
    <w:p w14:paraId="786A53EF" w14:textId="1C497EFF" w:rsidR="000B1EFE" w:rsidRDefault="000B1EFE" w:rsidP="000B1EFE">
      <w:pPr>
        <w:jc w:val="both"/>
        <w:rPr>
          <w:rFonts w:asciiTheme="minorHAnsi" w:eastAsia="Arial" w:hAnsiTheme="minorHAnsi" w:cstheme="minorHAnsi"/>
          <w:sz w:val="24"/>
          <w:szCs w:val="24"/>
        </w:rPr>
      </w:pPr>
      <w:r w:rsidRPr="008B077E">
        <w:rPr>
          <w:rFonts w:asciiTheme="minorHAnsi" w:eastAsia="Arial" w:hAnsiTheme="minorHAnsi" w:cstheme="minorHAnsi"/>
          <w:sz w:val="24"/>
          <w:szCs w:val="24"/>
        </w:rPr>
        <w:t>Imagine a Data Cente</w:t>
      </w:r>
      <w:r w:rsidR="004A7524" w:rsidRPr="008B077E">
        <w:rPr>
          <w:rFonts w:asciiTheme="minorHAnsi" w:eastAsia="Arial" w:hAnsiTheme="minorHAnsi" w:cstheme="minorHAnsi"/>
          <w:sz w:val="24"/>
          <w:szCs w:val="24"/>
        </w:rPr>
        <w:t>r</w:t>
      </w:r>
      <w:r w:rsidRPr="008B077E">
        <w:rPr>
          <w:rFonts w:asciiTheme="minorHAnsi" w:eastAsia="Arial" w:hAnsiTheme="minorHAnsi" w:cstheme="minorHAnsi"/>
          <w:sz w:val="24"/>
          <w:szCs w:val="24"/>
        </w:rPr>
        <w:t xml:space="preserve"> o</w:t>
      </w:r>
      <w:r w:rsidR="003F6CD5">
        <w:rPr>
          <w:rFonts w:asciiTheme="minorHAnsi" w:eastAsia="Arial" w:hAnsiTheme="minorHAnsi" w:cstheme="minorHAnsi"/>
          <w:sz w:val="24"/>
          <w:szCs w:val="24"/>
        </w:rPr>
        <w:t xml:space="preserve">r Service Provider network. You, </w:t>
      </w:r>
      <w:r w:rsidRPr="008B077E">
        <w:rPr>
          <w:rFonts w:asciiTheme="minorHAnsi" w:eastAsia="Arial" w:hAnsiTheme="minorHAnsi" w:cstheme="minorHAnsi"/>
          <w:sz w:val="24"/>
          <w:szCs w:val="24"/>
        </w:rPr>
        <w:t>bei</w:t>
      </w:r>
      <w:r w:rsidR="003F6CD5">
        <w:rPr>
          <w:rFonts w:asciiTheme="minorHAnsi" w:eastAsia="Arial" w:hAnsiTheme="minorHAnsi" w:cstheme="minorHAnsi"/>
          <w:sz w:val="24"/>
          <w:szCs w:val="24"/>
        </w:rPr>
        <w:t xml:space="preserve">ng a principle network engineer, </w:t>
      </w:r>
      <w:r w:rsidRPr="008B077E">
        <w:rPr>
          <w:rFonts w:asciiTheme="minorHAnsi" w:eastAsia="Arial" w:hAnsiTheme="minorHAnsi" w:cstheme="minorHAnsi"/>
          <w:sz w:val="24"/>
          <w:szCs w:val="24"/>
        </w:rPr>
        <w:t>get a ticket for eBGP sessions going down on multiple routers. You</w:t>
      </w:r>
      <w:r w:rsidR="008B077E">
        <w:rPr>
          <w:rFonts w:asciiTheme="minorHAnsi" w:eastAsia="Arial" w:hAnsiTheme="minorHAnsi" w:cstheme="minorHAnsi"/>
          <w:sz w:val="24"/>
          <w:szCs w:val="24"/>
        </w:rPr>
        <w:t xml:space="preserve"> start </w:t>
      </w:r>
      <w:r w:rsidRPr="008B077E">
        <w:rPr>
          <w:rFonts w:asciiTheme="minorHAnsi" w:eastAsia="Arial" w:hAnsiTheme="minorHAnsi" w:cstheme="minorHAnsi"/>
          <w:sz w:val="24"/>
          <w:szCs w:val="24"/>
        </w:rPr>
        <w:t>analyzing</w:t>
      </w:r>
      <w:r w:rsidR="008B077E">
        <w:rPr>
          <w:rFonts w:asciiTheme="minorHAnsi" w:eastAsia="Arial" w:hAnsiTheme="minorHAnsi" w:cstheme="minorHAnsi"/>
          <w:sz w:val="24"/>
          <w:szCs w:val="24"/>
        </w:rPr>
        <w:t xml:space="preserve"> the output of</w:t>
      </w:r>
      <w:r w:rsidRPr="008B077E">
        <w:rPr>
          <w:rFonts w:asciiTheme="minorHAnsi" w:eastAsia="Arial" w:hAnsiTheme="minorHAnsi" w:cstheme="minorHAnsi"/>
          <w:sz w:val="24"/>
          <w:szCs w:val="24"/>
        </w:rPr>
        <w:t xml:space="preserve"> all the possible “show” commands in BGP </w:t>
      </w:r>
      <w:r w:rsidR="004A7524" w:rsidRPr="008B077E">
        <w:rPr>
          <w:rFonts w:asciiTheme="minorHAnsi" w:eastAsia="Arial" w:hAnsiTheme="minorHAnsi" w:cstheme="minorHAnsi"/>
          <w:sz w:val="24"/>
          <w:szCs w:val="24"/>
        </w:rPr>
        <w:t>that you are aware of. However, all configuration</w:t>
      </w:r>
      <w:r w:rsidR="00F90911">
        <w:rPr>
          <w:rFonts w:asciiTheme="minorHAnsi" w:eastAsia="Arial" w:hAnsiTheme="minorHAnsi" w:cstheme="minorHAnsi"/>
          <w:sz w:val="24"/>
          <w:szCs w:val="24"/>
        </w:rPr>
        <w:t>s</w:t>
      </w:r>
      <w:r w:rsidR="004A7524" w:rsidRPr="008B077E">
        <w:rPr>
          <w:rFonts w:asciiTheme="minorHAnsi" w:eastAsia="Arial" w:hAnsiTheme="minorHAnsi" w:cstheme="minorHAnsi"/>
          <w:sz w:val="24"/>
          <w:szCs w:val="24"/>
        </w:rPr>
        <w:t xml:space="preserve"> and parameters look perfect and you scratch your head for a </w:t>
      </w:r>
      <w:r w:rsidR="00697E0F">
        <w:rPr>
          <w:rFonts w:asciiTheme="minorHAnsi" w:eastAsia="Arial" w:hAnsiTheme="minorHAnsi" w:cstheme="minorHAnsi"/>
          <w:sz w:val="24"/>
          <w:szCs w:val="24"/>
        </w:rPr>
        <w:t>while</w:t>
      </w:r>
      <w:r w:rsidR="004A7524" w:rsidRPr="008B077E">
        <w:rPr>
          <w:rFonts w:asciiTheme="minorHAnsi" w:eastAsia="Arial" w:hAnsiTheme="minorHAnsi" w:cstheme="minorHAnsi"/>
          <w:sz w:val="24"/>
          <w:szCs w:val="24"/>
        </w:rPr>
        <w:t xml:space="preserve"> trying to know the root cause of the issue. You </w:t>
      </w:r>
      <w:r w:rsidR="003F6CD5">
        <w:rPr>
          <w:rFonts w:asciiTheme="minorHAnsi" w:eastAsia="Arial" w:hAnsiTheme="minorHAnsi" w:cstheme="minorHAnsi"/>
          <w:sz w:val="24"/>
          <w:szCs w:val="24"/>
        </w:rPr>
        <w:t>run down to</w:t>
      </w:r>
      <w:r w:rsidR="004A7524" w:rsidRPr="008B077E">
        <w:rPr>
          <w:rFonts w:asciiTheme="minorHAnsi" w:eastAsia="Arial" w:hAnsiTheme="minorHAnsi" w:cstheme="minorHAnsi"/>
          <w:sz w:val="24"/>
          <w:szCs w:val="24"/>
        </w:rPr>
        <w:t xml:space="preserve"> the data center/lab and check all the physical connections. On doing a “show ip interface brief” on all the affected routers, you </w:t>
      </w:r>
      <w:r w:rsidR="004A7524" w:rsidRPr="008B077E">
        <w:rPr>
          <w:rFonts w:asciiTheme="minorHAnsi" w:eastAsia="Arial" w:hAnsiTheme="minorHAnsi" w:cstheme="minorHAnsi"/>
          <w:sz w:val="24"/>
          <w:szCs w:val="24"/>
        </w:rPr>
        <w:lastRenderedPageBreak/>
        <w:t>see that some of the interfaces have been taken down administratively and the others show a Protocol down. Most networking problems reside at the lower levels and hence troubleshooting layer 1 is the first step of a bottom-</w:t>
      </w:r>
      <w:r w:rsidR="00697E0F">
        <w:rPr>
          <w:rFonts w:asciiTheme="minorHAnsi" w:eastAsia="Arial" w:hAnsiTheme="minorHAnsi" w:cstheme="minorHAnsi"/>
          <w:sz w:val="24"/>
          <w:szCs w:val="24"/>
        </w:rPr>
        <w:t>up</w:t>
      </w:r>
      <w:r w:rsidR="004A7524" w:rsidRPr="008B077E">
        <w:rPr>
          <w:rFonts w:asciiTheme="minorHAnsi" w:eastAsia="Arial" w:hAnsiTheme="minorHAnsi" w:cstheme="minorHAnsi"/>
          <w:sz w:val="24"/>
          <w:szCs w:val="24"/>
        </w:rPr>
        <w:t xml:space="preserve"> approach. The followin</w:t>
      </w:r>
      <w:r w:rsidR="008B077E" w:rsidRPr="008B077E">
        <w:rPr>
          <w:rFonts w:asciiTheme="minorHAnsi" w:eastAsia="Arial" w:hAnsiTheme="minorHAnsi" w:cstheme="minorHAnsi"/>
          <w:sz w:val="24"/>
          <w:szCs w:val="24"/>
        </w:rPr>
        <w:t>g objective will help you find</w:t>
      </w:r>
      <w:r w:rsidR="004A7524" w:rsidRPr="008B077E">
        <w:rPr>
          <w:rFonts w:asciiTheme="minorHAnsi" w:eastAsia="Arial" w:hAnsiTheme="minorHAnsi" w:cstheme="minorHAnsi"/>
          <w:sz w:val="24"/>
          <w:szCs w:val="24"/>
        </w:rPr>
        <w:t xml:space="preserve"> an easier</w:t>
      </w:r>
      <w:r w:rsidR="008B077E" w:rsidRPr="008B077E">
        <w:rPr>
          <w:rFonts w:asciiTheme="minorHAnsi" w:eastAsia="Arial" w:hAnsiTheme="minorHAnsi" w:cstheme="minorHAnsi"/>
          <w:sz w:val="24"/>
          <w:szCs w:val="24"/>
        </w:rPr>
        <w:t xml:space="preserve"> and faster</w:t>
      </w:r>
      <w:r w:rsidR="004A7524" w:rsidRPr="008B077E">
        <w:rPr>
          <w:rFonts w:asciiTheme="minorHAnsi" w:eastAsia="Arial" w:hAnsiTheme="minorHAnsi" w:cstheme="minorHAnsi"/>
          <w:sz w:val="24"/>
          <w:szCs w:val="24"/>
        </w:rPr>
        <w:t xml:space="preserve"> way to check the layer </w:t>
      </w:r>
      <w:r w:rsidR="008B077E" w:rsidRPr="008B077E">
        <w:rPr>
          <w:rFonts w:asciiTheme="minorHAnsi" w:eastAsia="Arial" w:hAnsiTheme="minorHAnsi" w:cstheme="minorHAnsi"/>
          <w:sz w:val="24"/>
          <w:szCs w:val="24"/>
        </w:rPr>
        <w:t>1 status before moving up the OSI model for troubleshooting.</w:t>
      </w:r>
      <w:r w:rsidR="006027CB">
        <w:rPr>
          <w:rFonts w:asciiTheme="minorHAnsi" w:eastAsia="Arial" w:hAnsiTheme="minorHAnsi" w:cstheme="minorHAnsi"/>
          <w:sz w:val="24"/>
          <w:szCs w:val="24"/>
        </w:rPr>
        <w:t xml:space="preserve"> (</w:t>
      </w:r>
      <w:r w:rsidR="006027CB" w:rsidRPr="006027CB">
        <w:rPr>
          <w:rFonts w:asciiTheme="minorHAnsi" w:eastAsia="Arial" w:hAnsiTheme="minorHAnsi" w:cstheme="minorHAnsi"/>
          <w:b/>
          <w:bCs/>
          <w:sz w:val="24"/>
          <w:szCs w:val="24"/>
        </w:rPr>
        <w:t>1</w:t>
      </w:r>
      <w:r w:rsidR="00055D89">
        <w:rPr>
          <w:rFonts w:asciiTheme="minorHAnsi" w:eastAsia="Arial" w:hAnsiTheme="minorHAnsi" w:cstheme="minorHAnsi"/>
          <w:b/>
          <w:bCs/>
          <w:sz w:val="24"/>
          <w:szCs w:val="24"/>
        </w:rPr>
        <w:t>2</w:t>
      </w:r>
      <w:r w:rsidR="006027CB" w:rsidRPr="006027CB">
        <w:rPr>
          <w:rFonts w:asciiTheme="minorHAnsi" w:eastAsia="Arial" w:hAnsiTheme="minorHAnsi" w:cstheme="minorHAnsi"/>
          <w:b/>
          <w:bCs/>
          <w:sz w:val="24"/>
          <w:szCs w:val="24"/>
        </w:rPr>
        <w:t xml:space="preserve"> points</w:t>
      </w:r>
      <w:r w:rsidR="006027CB">
        <w:rPr>
          <w:rFonts w:asciiTheme="minorHAnsi" w:eastAsia="Arial" w:hAnsiTheme="minorHAnsi" w:cstheme="minorHAnsi"/>
          <w:sz w:val="24"/>
          <w:szCs w:val="24"/>
        </w:rPr>
        <w:t>)</w:t>
      </w:r>
    </w:p>
    <w:p w14:paraId="605598E0" w14:textId="77777777" w:rsidR="008B077E" w:rsidRPr="008B077E" w:rsidRDefault="008B077E" w:rsidP="000B1EFE">
      <w:pPr>
        <w:jc w:val="both"/>
        <w:rPr>
          <w:rFonts w:asciiTheme="minorHAnsi" w:eastAsia="Arial" w:hAnsiTheme="minorHAnsi" w:cstheme="minorHAnsi"/>
          <w:sz w:val="24"/>
          <w:szCs w:val="24"/>
        </w:rPr>
      </w:pPr>
    </w:p>
    <w:p w14:paraId="63A3A783" w14:textId="7F5DEC16" w:rsidR="00A44B37" w:rsidRDefault="004F12E4" w:rsidP="000B1EFE">
      <w:pPr>
        <w:pStyle w:val="ListParagraph"/>
        <w:numPr>
          <w:ilvl w:val="0"/>
          <w:numId w:val="34"/>
        </w:numPr>
        <w:jc w:val="both"/>
        <w:rPr>
          <w:rFonts w:eastAsia="Arial"/>
          <w:sz w:val="24"/>
          <w:szCs w:val="24"/>
        </w:rPr>
      </w:pPr>
      <w:r>
        <w:rPr>
          <w:rFonts w:eastAsia="Arial"/>
          <w:sz w:val="24"/>
          <w:szCs w:val="24"/>
        </w:rPr>
        <w:t>Configure descriptions for the router interfaces for easier administration (e.g. Router(config-if)# description Management Interface).</w:t>
      </w:r>
    </w:p>
    <w:p w14:paraId="5137177B" w14:textId="12F3C7D6" w:rsidR="00E546DE" w:rsidRDefault="00E546DE" w:rsidP="000B1EFE">
      <w:pPr>
        <w:pStyle w:val="ListParagraph"/>
        <w:jc w:val="both"/>
        <w:rPr>
          <w:rFonts w:eastAsia="Arial"/>
          <w:sz w:val="24"/>
          <w:szCs w:val="24"/>
        </w:rPr>
      </w:pPr>
    </w:p>
    <w:p w14:paraId="70007578" w14:textId="1983DCAA" w:rsidR="008F06FE" w:rsidRPr="000B1EFE" w:rsidRDefault="008F06FE" w:rsidP="000B1EFE">
      <w:pPr>
        <w:pStyle w:val="ListParagraph"/>
        <w:numPr>
          <w:ilvl w:val="0"/>
          <w:numId w:val="34"/>
        </w:numPr>
        <w:jc w:val="both"/>
        <w:rPr>
          <w:rFonts w:eastAsia="Arial"/>
          <w:sz w:val="24"/>
          <w:szCs w:val="24"/>
        </w:rPr>
      </w:pPr>
      <w:r w:rsidRPr="000B1EFE">
        <w:rPr>
          <w:rFonts w:eastAsia="Arial"/>
          <w:sz w:val="24"/>
          <w:szCs w:val="24"/>
        </w:rPr>
        <w:t xml:space="preserve">Write a script </w:t>
      </w:r>
      <w:r w:rsidR="008D3933" w:rsidRPr="000B1EFE">
        <w:rPr>
          <w:rFonts w:eastAsia="Arial"/>
          <w:sz w:val="24"/>
          <w:szCs w:val="24"/>
        </w:rPr>
        <w:t>in a language of your choice</w:t>
      </w:r>
      <w:r w:rsidR="0021101E" w:rsidRPr="000B1EFE">
        <w:rPr>
          <w:rFonts w:eastAsia="Arial"/>
          <w:sz w:val="24"/>
          <w:szCs w:val="24"/>
        </w:rPr>
        <w:t xml:space="preserve"> (e.g. UNIX/Python)</w:t>
      </w:r>
      <w:r w:rsidR="008D3933" w:rsidRPr="000B1EFE">
        <w:rPr>
          <w:rFonts w:eastAsia="Arial"/>
          <w:sz w:val="24"/>
          <w:szCs w:val="24"/>
        </w:rPr>
        <w:t xml:space="preserve"> </w:t>
      </w:r>
      <w:r w:rsidRPr="000B1EFE">
        <w:rPr>
          <w:rFonts w:eastAsia="Arial"/>
          <w:sz w:val="24"/>
          <w:szCs w:val="24"/>
        </w:rPr>
        <w:t xml:space="preserve">to extract and display interface information from all the routers </w:t>
      </w:r>
      <w:r w:rsidR="008D3933" w:rsidRPr="000B1EFE">
        <w:rPr>
          <w:rFonts w:eastAsia="Arial"/>
          <w:sz w:val="24"/>
          <w:szCs w:val="24"/>
        </w:rPr>
        <w:t xml:space="preserve">in the above topology </w:t>
      </w:r>
      <w:r w:rsidRPr="000B1EFE">
        <w:rPr>
          <w:rFonts w:eastAsia="Arial"/>
          <w:sz w:val="24"/>
          <w:szCs w:val="24"/>
        </w:rPr>
        <w:t>using the following MIB objects</w:t>
      </w:r>
      <w:r w:rsidR="00451591">
        <w:rPr>
          <w:rFonts w:eastAsia="Arial"/>
          <w:sz w:val="24"/>
          <w:szCs w:val="24"/>
        </w:rPr>
        <w:t xml:space="preserve"> (Hint: you can view entire MIB details using SNMPBULKWALK command).</w:t>
      </w:r>
    </w:p>
    <w:p w14:paraId="5CFA997B" w14:textId="15F29A97" w:rsidR="008F06FE" w:rsidRPr="000B1EFE" w:rsidRDefault="008F06FE" w:rsidP="000B1EFE">
      <w:pPr>
        <w:pStyle w:val="ListParagraph"/>
        <w:numPr>
          <w:ilvl w:val="0"/>
          <w:numId w:val="33"/>
        </w:numPr>
        <w:jc w:val="both"/>
        <w:rPr>
          <w:rFonts w:eastAsia="Arial"/>
          <w:sz w:val="24"/>
          <w:szCs w:val="24"/>
        </w:rPr>
      </w:pPr>
      <w:r w:rsidRPr="000B1EFE">
        <w:rPr>
          <w:rFonts w:eastAsia="Arial"/>
          <w:sz w:val="24"/>
          <w:szCs w:val="24"/>
        </w:rPr>
        <w:t>ifName</w:t>
      </w:r>
    </w:p>
    <w:p w14:paraId="17213E64" w14:textId="307AD62E" w:rsidR="008D3933" w:rsidRPr="000B1EFE" w:rsidRDefault="008D3933" w:rsidP="000B1EFE">
      <w:pPr>
        <w:pStyle w:val="ListParagraph"/>
        <w:numPr>
          <w:ilvl w:val="0"/>
          <w:numId w:val="33"/>
        </w:numPr>
        <w:jc w:val="both"/>
        <w:rPr>
          <w:rFonts w:eastAsia="Arial"/>
          <w:sz w:val="24"/>
          <w:szCs w:val="24"/>
        </w:rPr>
      </w:pPr>
      <w:r w:rsidRPr="000B1EFE">
        <w:rPr>
          <w:rFonts w:eastAsia="Arial"/>
          <w:sz w:val="24"/>
          <w:szCs w:val="24"/>
        </w:rPr>
        <w:t xml:space="preserve">ifDescr </w:t>
      </w:r>
    </w:p>
    <w:p w14:paraId="480FA0FC" w14:textId="5FA67426" w:rsidR="008F06FE" w:rsidRPr="000B1EFE" w:rsidRDefault="008F06FE" w:rsidP="000B1EFE">
      <w:pPr>
        <w:pStyle w:val="ListParagraph"/>
        <w:numPr>
          <w:ilvl w:val="0"/>
          <w:numId w:val="33"/>
        </w:numPr>
        <w:jc w:val="both"/>
        <w:rPr>
          <w:rFonts w:eastAsia="Arial"/>
          <w:sz w:val="24"/>
          <w:szCs w:val="24"/>
        </w:rPr>
      </w:pPr>
      <w:r w:rsidRPr="000B1EFE">
        <w:rPr>
          <w:rFonts w:eastAsia="Arial"/>
          <w:sz w:val="24"/>
          <w:szCs w:val="24"/>
        </w:rPr>
        <w:t>ifOperStatus</w:t>
      </w:r>
    </w:p>
    <w:p w14:paraId="0FC2B950" w14:textId="1F5BCEF1" w:rsidR="008F06FE" w:rsidRPr="000B1EFE" w:rsidRDefault="008F06FE" w:rsidP="000B1EFE">
      <w:pPr>
        <w:pStyle w:val="ListParagraph"/>
        <w:numPr>
          <w:ilvl w:val="0"/>
          <w:numId w:val="33"/>
        </w:numPr>
        <w:jc w:val="both"/>
        <w:rPr>
          <w:rFonts w:eastAsia="Arial"/>
          <w:sz w:val="24"/>
          <w:szCs w:val="24"/>
        </w:rPr>
      </w:pPr>
      <w:r w:rsidRPr="000B1EFE">
        <w:rPr>
          <w:rFonts w:eastAsia="Arial"/>
          <w:sz w:val="24"/>
          <w:szCs w:val="24"/>
        </w:rPr>
        <w:t>iPhysAddress</w:t>
      </w:r>
    </w:p>
    <w:p w14:paraId="5A51C5E3" w14:textId="77777777" w:rsidR="0096171D" w:rsidRDefault="008F06FE" w:rsidP="000B1EFE">
      <w:pPr>
        <w:pStyle w:val="ListParagraph"/>
        <w:numPr>
          <w:ilvl w:val="0"/>
          <w:numId w:val="33"/>
        </w:numPr>
        <w:jc w:val="both"/>
        <w:rPr>
          <w:rFonts w:eastAsia="Arial"/>
          <w:sz w:val="24"/>
          <w:szCs w:val="24"/>
        </w:rPr>
      </w:pPr>
      <w:r w:rsidRPr="000B1EFE">
        <w:rPr>
          <w:rFonts w:eastAsia="Arial"/>
          <w:sz w:val="24"/>
          <w:szCs w:val="24"/>
        </w:rPr>
        <w:t>ifAdminStatus</w:t>
      </w:r>
    </w:p>
    <w:p w14:paraId="1B031993" w14:textId="16EB420E" w:rsidR="008F06FE" w:rsidRPr="000B1EFE" w:rsidRDefault="008F06FE" w:rsidP="000B1EFE">
      <w:pPr>
        <w:pStyle w:val="ListParagraph"/>
        <w:numPr>
          <w:ilvl w:val="0"/>
          <w:numId w:val="33"/>
        </w:numPr>
        <w:jc w:val="both"/>
        <w:rPr>
          <w:rFonts w:eastAsia="Arial"/>
          <w:sz w:val="24"/>
          <w:szCs w:val="24"/>
        </w:rPr>
      </w:pPr>
      <w:r w:rsidRPr="000B1EFE">
        <w:rPr>
          <w:rFonts w:eastAsia="Arial"/>
          <w:sz w:val="24"/>
          <w:szCs w:val="24"/>
        </w:rPr>
        <w:t>ifInUcastPkts</w:t>
      </w:r>
    </w:p>
    <w:p w14:paraId="33A32C98" w14:textId="06B72F4F" w:rsidR="008D3933" w:rsidRPr="000B1EFE" w:rsidRDefault="003E4FD6" w:rsidP="000B1EFE">
      <w:pPr>
        <w:ind w:left="720"/>
        <w:rPr>
          <w:rFonts w:eastAsia="Arial"/>
          <w:b/>
          <w:sz w:val="24"/>
          <w:szCs w:val="24"/>
        </w:rPr>
      </w:pPr>
      <w:r w:rsidRPr="000B1EFE">
        <w:rPr>
          <w:rFonts w:asciiTheme="minorHAnsi" w:eastAsia="Arial" w:hAnsiTheme="minorHAnsi"/>
          <w:b/>
          <w:sz w:val="24"/>
          <w:szCs w:val="24"/>
        </w:rPr>
        <w:t>Sample output to be displayed by the script:</w:t>
      </w:r>
    </w:p>
    <w:p w14:paraId="3C9EAFE8" w14:textId="2ECF38B0" w:rsidR="00237508" w:rsidRDefault="00237508" w:rsidP="000B1EFE">
      <w:pPr>
        <w:ind w:left="720"/>
        <w:rPr>
          <w:rFonts w:eastAsia="Arial"/>
          <w:sz w:val="24"/>
          <w:szCs w:val="24"/>
        </w:rPr>
      </w:pPr>
    </w:p>
    <w:tbl>
      <w:tblPr>
        <w:tblStyle w:val="TableGrid"/>
        <w:tblW w:w="10227"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605"/>
        <w:gridCol w:w="1535"/>
        <w:gridCol w:w="1588"/>
        <w:gridCol w:w="1295"/>
        <w:gridCol w:w="1209"/>
        <w:gridCol w:w="1365"/>
      </w:tblGrid>
      <w:tr w:rsidR="00237508" w14:paraId="3B19A76D" w14:textId="77777777" w:rsidTr="00237508">
        <w:trPr>
          <w:trHeight w:val="842"/>
        </w:trPr>
        <w:tc>
          <w:tcPr>
            <w:tcW w:w="630" w:type="dxa"/>
          </w:tcPr>
          <w:p w14:paraId="3FABF300" w14:textId="77777777" w:rsidR="00237508" w:rsidRPr="000B1EFE" w:rsidRDefault="00237508" w:rsidP="003E4FD6">
            <w:pPr>
              <w:rPr>
                <w:rFonts w:asciiTheme="minorHAnsi" w:eastAsia="Arial" w:hAnsiTheme="minorHAnsi"/>
              </w:rPr>
            </w:pPr>
          </w:p>
        </w:tc>
        <w:tc>
          <w:tcPr>
            <w:tcW w:w="2605" w:type="dxa"/>
          </w:tcPr>
          <w:p w14:paraId="42960E8F" w14:textId="2AD38ACC"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 xml:space="preserve">Interface Name </w:t>
            </w:r>
          </w:p>
        </w:tc>
        <w:tc>
          <w:tcPr>
            <w:tcW w:w="1535" w:type="dxa"/>
          </w:tcPr>
          <w:p w14:paraId="11B94956" w14:textId="437F2EC1"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Description</w:t>
            </w:r>
          </w:p>
        </w:tc>
        <w:tc>
          <w:tcPr>
            <w:tcW w:w="1588" w:type="dxa"/>
          </w:tcPr>
          <w:p w14:paraId="0C3F235D" w14:textId="1F2FF4FA"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Operational Status</w:t>
            </w:r>
          </w:p>
        </w:tc>
        <w:tc>
          <w:tcPr>
            <w:tcW w:w="1295" w:type="dxa"/>
          </w:tcPr>
          <w:p w14:paraId="6D3C6652" w14:textId="2A4E70B4"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Physical Address</w:t>
            </w:r>
          </w:p>
        </w:tc>
        <w:tc>
          <w:tcPr>
            <w:tcW w:w="1209" w:type="dxa"/>
          </w:tcPr>
          <w:p w14:paraId="412E5931" w14:textId="1ED598B4"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Admin Status</w:t>
            </w:r>
          </w:p>
        </w:tc>
        <w:tc>
          <w:tcPr>
            <w:tcW w:w="1365" w:type="dxa"/>
          </w:tcPr>
          <w:p w14:paraId="2A207AF4" w14:textId="1504D0EC" w:rsidR="00237508" w:rsidRPr="000B1EFE" w:rsidRDefault="00237508" w:rsidP="003E4FD6">
            <w:pPr>
              <w:rPr>
                <w:rFonts w:asciiTheme="minorHAnsi" w:eastAsia="Arial" w:hAnsiTheme="minorHAnsi"/>
                <w:u w:val="single"/>
              </w:rPr>
            </w:pPr>
            <w:r w:rsidRPr="000B1EFE">
              <w:rPr>
                <w:rFonts w:asciiTheme="minorHAnsi" w:eastAsia="Arial" w:hAnsiTheme="minorHAnsi"/>
                <w:u w:val="single"/>
              </w:rPr>
              <w:t>Incoming Unicast Packet Counter</w:t>
            </w:r>
          </w:p>
        </w:tc>
      </w:tr>
      <w:tr w:rsidR="00237508" w14:paraId="7E0CD896" w14:textId="77777777" w:rsidTr="00237508">
        <w:trPr>
          <w:trHeight w:val="289"/>
        </w:trPr>
        <w:tc>
          <w:tcPr>
            <w:tcW w:w="630" w:type="dxa"/>
          </w:tcPr>
          <w:p w14:paraId="6238D0B2" w14:textId="3CC68866" w:rsidR="00237508" w:rsidRPr="000B1EFE" w:rsidRDefault="00237508" w:rsidP="003E4FD6">
            <w:pPr>
              <w:rPr>
                <w:rFonts w:asciiTheme="minorHAnsi" w:eastAsia="Arial" w:hAnsiTheme="minorHAnsi"/>
              </w:rPr>
            </w:pPr>
            <w:r w:rsidRPr="000B1EFE">
              <w:rPr>
                <w:rFonts w:asciiTheme="minorHAnsi" w:eastAsia="Arial" w:hAnsiTheme="minorHAnsi"/>
              </w:rPr>
              <w:t>R1</w:t>
            </w:r>
          </w:p>
        </w:tc>
        <w:tc>
          <w:tcPr>
            <w:tcW w:w="2605" w:type="dxa"/>
          </w:tcPr>
          <w:p w14:paraId="38AB1D2C" w14:textId="4D0E912A" w:rsidR="00237508" w:rsidRPr="000B1EFE" w:rsidRDefault="00237508" w:rsidP="003E4FD6">
            <w:pPr>
              <w:rPr>
                <w:rFonts w:asciiTheme="minorHAnsi" w:eastAsia="Arial" w:hAnsiTheme="minorHAnsi"/>
              </w:rPr>
            </w:pPr>
            <w:r w:rsidRPr="000B1EFE">
              <w:rPr>
                <w:rFonts w:asciiTheme="minorHAnsi" w:eastAsia="Arial" w:hAnsiTheme="minorHAnsi"/>
              </w:rPr>
              <w:t>Fa0/0</w:t>
            </w:r>
          </w:p>
        </w:tc>
        <w:tc>
          <w:tcPr>
            <w:tcW w:w="1535" w:type="dxa"/>
          </w:tcPr>
          <w:p w14:paraId="178AF907" w14:textId="5A1196F8" w:rsidR="00237508" w:rsidRPr="000B1EFE" w:rsidRDefault="00237508" w:rsidP="003E4FD6">
            <w:pPr>
              <w:rPr>
                <w:rFonts w:asciiTheme="minorHAnsi" w:eastAsia="Arial" w:hAnsiTheme="minorHAnsi"/>
              </w:rPr>
            </w:pPr>
            <w:r w:rsidRPr="000B1EFE">
              <w:rPr>
                <w:rFonts w:asciiTheme="minorHAnsi" w:eastAsia="Arial" w:hAnsiTheme="minorHAnsi"/>
              </w:rPr>
              <w:t>Management Interface</w:t>
            </w:r>
          </w:p>
        </w:tc>
        <w:tc>
          <w:tcPr>
            <w:tcW w:w="1588" w:type="dxa"/>
          </w:tcPr>
          <w:p w14:paraId="4980456E" w14:textId="05D36594" w:rsidR="00237508" w:rsidRPr="000B1EFE" w:rsidRDefault="00237508" w:rsidP="003E4FD6">
            <w:pPr>
              <w:rPr>
                <w:rFonts w:asciiTheme="minorHAnsi" w:eastAsia="Arial" w:hAnsiTheme="minorHAnsi"/>
              </w:rPr>
            </w:pPr>
            <w:r w:rsidRPr="000B1EFE">
              <w:rPr>
                <w:rFonts w:asciiTheme="minorHAnsi" w:eastAsia="Arial" w:hAnsiTheme="minorHAnsi"/>
              </w:rPr>
              <w:t>Up</w:t>
            </w:r>
          </w:p>
        </w:tc>
        <w:tc>
          <w:tcPr>
            <w:tcW w:w="1295" w:type="dxa"/>
          </w:tcPr>
          <w:p w14:paraId="58F4562A" w14:textId="564BAA7C" w:rsidR="00237508" w:rsidRPr="000B1EFE" w:rsidRDefault="00237508" w:rsidP="003E4FD6">
            <w:pPr>
              <w:rPr>
                <w:rFonts w:asciiTheme="minorHAnsi" w:eastAsia="Arial" w:hAnsiTheme="minorHAnsi"/>
              </w:rPr>
            </w:pPr>
            <w:r w:rsidRPr="000B1EFE">
              <w:rPr>
                <w:rFonts w:asciiTheme="minorHAnsi" w:eastAsia="Arial" w:hAnsiTheme="minorHAnsi"/>
              </w:rPr>
              <w:t>00-03-47-92-9C-6F</w:t>
            </w:r>
          </w:p>
        </w:tc>
        <w:tc>
          <w:tcPr>
            <w:tcW w:w="1209" w:type="dxa"/>
          </w:tcPr>
          <w:p w14:paraId="309A74DB" w14:textId="23ECA39C" w:rsidR="00237508" w:rsidRPr="000B1EFE" w:rsidRDefault="00237508" w:rsidP="003E4FD6">
            <w:pPr>
              <w:rPr>
                <w:rFonts w:asciiTheme="minorHAnsi" w:eastAsia="Arial" w:hAnsiTheme="minorHAnsi"/>
              </w:rPr>
            </w:pPr>
            <w:r w:rsidRPr="000B1EFE">
              <w:rPr>
                <w:rFonts w:asciiTheme="minorHAnsi" w:eastAsia="Arial" w:hAnsiTheme="minorHAnsi"/>
              </w:rPr>
              <w:t>Up</w:t>
            </w:r>
          </w:p>
        </w:tc>
        <w:tc>
          <w:tcPr>
            <w:tcW w:w="1365" w:type="dxa"/>
          </w:tcPr>
          <w:p w14:paraId="3081C91B" w14:textId="349F78B2" w:rsidR="00237508" w:rsidRPr="000B1EFE" w:rsidRDefault="00237508" w:rsidP="003E4FD6">
            <w:pPr>
              <w:rPr>
                <w:rFonts w:asciiTheme="minorHAnsi" w:eastAsia="Arial" w:hAnsiTheme="minorHAnsi"/>
              </w:rPr>
            </w:pPr>
            <w:r w:rsidRPr="000B1EFE">
              <w:rPr>
                <w:rFonts w:asciiTheme="minorHAnsi" w:eastAsia="Arial" w:hAnsiTheme="minorHAnsi"/>
              </w:rPr>
              <w:t>100</w:t>
            </w:r>
          </w:p>
        </w:tc>
      </w:tr>
    </w:tbl>
    <w:p w14:paraId="5EBE96DF" w14:textId="3A1995E5" w:rsidR="00237508" w:rsidRPr="00D05F05" w:rsidRDefault="00D05F05" w:rsidP="000B1EFE">
      <w:pPr>
        <w:ind w:left="720"/>
        <w:rPr>
          <w:rFonts w:asciiTheme="minorHAnsi" w:eastAsia="Arial" w:hAnsiTheme="minorHAnsi"/>
          <w:sz w:val="24"/>
          <w:szCs w:val="24"/>
        </w:rPr>
      </w:pPr>
      <w:r w:rsidRPr="00D05F05">
        <w:rPr>
          <w:rFonts w:asciiTheme="minorHAnsi" w:eastAsia="Arial" w:hAnsiTheme="minorHAnsi"/>
          <w:sz w:val="24"/>
          <w:szCs w:val="24"/>
        </w:rPr>
        <w:t>Provide relevant screenshots.</w:t>
      </w:r>
    </w:p>
    <w:p w14:paraId="27EC4C1A" w14:textId="77777777" w:rsidR="00D05F05" w:rsidRPr="000B1EFE" w:rsidRDefault="00D05F05" w:rsidP="000B1EFE">
      <w:pPr>
        <w:ind w:left="720"/>
        <w:rPr>
          <w:rFonts w:eastAsia="Arial"/>
          <w:sz w:val="24"/>
          <w:szCs w:val="24"/>
        </w:rPr>
      </w:pPr>
    </w:p>
    <w:p w14:paraId="211AB169" w14:textId="20DA8DFE" w:rsidR="00B42AD3" w:rsidRDefault="007F61AD" w:rsidP="000B1EFE">
      <w:pPr>
        <w:pStyle w:val="ListParagraph"/>
        <w:numPr>
          <w:ilvl w:val="0"/>
          <w:numId w:val="34"/>
        </w:numPr>
        <w:jc w:val="both"/>
        <w:rPr>
          <w:rFonts w:eastAsia="Arial"/>
          <w:sz w:val="24"/>
          <w:szCs w:val="24"/>
        </w:rPr>
      </w:pPr>
      <w:r w:rsidRPr="000B1EFE">
        <w:rPr>
          <w:rFonts w:eastAsia="Arial"/>
          <w:sz w:val="24"/>
          <w:szCs w:val="24"/>
        </w:rPr>
        <w:t xml:space="preserve">Modify the above script to retrieve </w:t>
      </w:r>
      <w:r w:rsidR="00645BD3">
        <w:rPr>
          <w:rFonts w:eastAsia="Arial"/>
          <w:sz w:val="24"/>
          <w:szCs w:val="24"/>
        </w:rPr>
        <w:t xml:space="preserve">and display: </w:t>
      </w:r>
      <w:r w:rsidRPr="000B1EFE">
        <w:rPr>
          <w:rFonts w:eastAsia="Arial"/>
          <w:sz w:val="24"/>
          <w:szCs w:val="24"/>
        </w:rPr>
        <w:t>interface IP address and network mask information.</w:t>
      </w:r>
      <w:r w:rsidR="00D05F05">
        <w:rPr>
          <w:rFonts w:eastAsia="Arial"/>
          <w:sz w:val="24"/>
          <w:szCs w:val="24"/>
        </w:rPr>
        <w:t xml:space="preserve"> Provide relevant screenshots.</w:t>
      </w:r>
    </w:p>
    <w:p w14:paraId="6372438A" w14:textId="77777777" w:rsidR="001A7288" w:rsidRDefault="001A7288" w:rsidP="001A7288">
      <w:pPr>
        <w:pStyle w:val="ListParagraph"/>
        <w:jc w:val="both"/>
        <w:rPr>
          <w:rFonts w:eastAsia="Arial"/>
          <w:sz w:val="24"/>
          <w:szCs w:val="24"/>
        </w:rPr>
      </w:pPr>
    </w:p>
    <w:p w14:paraId="0FEBF63B" w14:textId="0A171BA0" w:rsidR="001A7288" w:rsidRDefault="001A7288" w:rsidP="001A7288">
      <w:pPr>
        <w:pStyle w:val="ListParagraph"/>
        <w:numPr>
          <w:ilvl w:val="0"/>
          <w:numId w:val="34"/>
        </w:numPr>
        <w:jc w:val="both"/>
        <w:rPr>
          <w:rFonts w:eastAsia="Arial" w:cs="Times New Roman"/>
          <w:sz w:val="24"/>
          <w:szCs w:val="24"/>
        </w:rPr>
      </w:pPr>
      <w:r>
        <w:rPr>
          <w:rFonts w:eastAsia="Arial" w:cs="Times New Roman"/>
          <w:sz w:val="24"/>
          <w:szCs w:val="24"/>
        </w:rPr>
        <w:t>Implement both the scripts (</w:t>
      </w:r>
      <w:r w:rsidR="00E25761">
        <w:rPr>
          <w:rFonts w:eastAsia="Arial" w:cs="Times New Roman"/>
          <w:sz w:val="24"/>
          <w:szCs w:val="24"/>
        </w:rPr>
        <w:t>TCPDUMP</w:t>
      </w:r>
      <w:r>
        <w:rPr>
          <w:rFonts w:eastAsia="Arial" w:cs="Times New Roman"/>
          <w:sz w:val="24"/>
          <w:szCs w:val="24"/>
        </w:rPr>
        <w:t xml:space="preserve"> Trap obj 4.3 and extract interface info obj 5.2) using just one script.  Also, ensure your script shall continuously monitor the interface status, display the interface information (as in obj 5.2) and parse the trap (as in obj 4.3).</w:t>
      </w:r>
      <w:r w:rsidR="001030E6">
        <w:rPr>
          <w:rFonts w:eastAsia="Arial" w:cs="Times New Roman"/>
          <w:sz w:val="24"/>
          <w:szCs w:val="24"/>
        </w:rPr>
        <w:t xml:space="preserve"> </w:t>
      </w:r>
      <w:r w:rsidR="001030E6">
        <w:rPr>
          <w:rFonts w:eastAsia="Arial"/>
          <w:sz w:val="24"/>
          <w:szCs w:val="24"/>
        </w:rPr>
        <w:t>Provide relevant screenshots.</w:t>
      </w:r>
    </w:p>
    <w:p w14:paraId="4CE1DD19" w14:textId="77777777" w:rsidR="001A7288" w:rsidRPr="000B1EFE" w:rsidRDefault="001A7288" w:rsidP="001A7288">
      <w:pPr>
        <w:pStyle w:val="ListParagraph"/>
        <w:jc w:val="both"/>
        <w:rPr>
          <w:rFonts w:eastAsia="Arial"/>
          <w:sz w:val="24"/>
          <w:szCs w:val="24"/>
        </w:rPr>
      </w:pPr>
    </w:p>
    <w:p w14:paraId="235B8B52" w14:textId="095AE373" w:rsidR="008F06FE" w:rsidRDefault="008F06FE" w:rsidP="000B1EFE">
      <w:pPr>
        <w:rPr>
          <w:rFonts w:eastAsiaTheme="majorEastAsia" w:cstheme="majorBidi"/>
          <w:bCs/>
          <w:iCs/>
          <w:color w:val="C0504D" w:themeColor="accent2"/>
          <w:sz w:val="28"/>
          <w:szCs w:val="28"/>
        </w:rPr>
      </w:pPr>
    </w:p>
    <w:p w14:paraId="042B412D" w14:textId="5B00DC7B" w:rsidR="00101567" w:rsidRPr="00101567" w:rsidRDefault="00101567" w:rsidP="000B1EFE"/>
    <w:p w14:paraId="1D7B8CD8" w14:textId="64A01D75" w:rsidR="00101567" w:rsidRPr="00101567" w:rsidRDefault="00F80B88" w:rsidP="00F80B88">
      <w:r w:rsidRPr="00F80B88">
        <w:rPr>
          <w:rFonts w:asciiTheme="minorHAnsi" w:eastAsiaTheme="majorEastAsia" w:hAnsiTheme="minorHAnsi" w:cstheme="majorBidi"/>
          <w:bCs/>
          <w:color w:val="4F81BD" w:themeColor="accent1"/>
          <w:kern w:val="32"/>
          <w:sz w:val="32"/>
          <w:szCs w:val="32"/>
        </w:rPr>
        <w:t>Report Questions</w:t>
      </w:r>
      <w:r w:rsidR="00EB246C" w:rsidRPr="00F80B88">
        <w:rPr>
          <w:rFonts w:asciiTheme="minorHAnsi" w:eastAsiaTheme="majorEastAsia" w:hAnsiTheme="minorHAnsi" w:cstheme="majorBidi"/>
          <w:bCs/>
          <w:color w:val="4F81BD" w:themeColor="accent1"/>
          <w:kern w:val="32"/>
          <w:sz w:val="32"/>
          <w:szCs w:val="32"/>
        </w:rPr>
        <w:t xml:space="preserve"> (</w:t>
      </w:r>
      <w:r w:rsidRPr="00F80B88">
        <w:rPr>
          <w:rFonts w:asciiTheme="minorHAnsi" w:eastAsiaTheme="majorEastAsia" w:hAnsiTheme="minorHAnsi" w:cstheme="majorBidi"/>
          <w:bCs/>
          <w:color w:val="4F81BD" w:themeColor="accent1"/>
          <w:kern w:val="32"/>
          <w:sz w:val="32"/>
          <w:szCs w:val="32"/>
        </w:rPr>
        <w:t>5</w:t>
      </w:r>
      <w:r w:rsidR="00EB246C" w:rsidRPr="00F80B88">
        <w:rPr>
          <w:rFonts w:asciiTheme="minorHAnsi" w:eastAsiaTheme="majorEastAsia" w:hAnsiTheme="minorHAnsi" w:cstheme="majorBidi"/>
          <w:bCs/>
          <w:color w:val="4F81BD" w:themeColor="accent1"/>
          <w:kern w:val="32"/>
          <w:sz w:val="32"/>
          <w:szCs w:val="32"/>
        </w:rPr>
        <w:t xml:space="preserve"> points each)</w:t>
      </w:r>
    </w:p>
    <w:p w14:paraId="67F4EC66" w14:textId="110E8E6A" w:rsidR="00EB246C" w:rsidRPr="00101567" w:rsidRDefault="00EB246C" w:rsidP="000B1EFE">
      <w:pPr>
        <w:pStyle w:val="ListParagraph"/>
        <w:numPr>
          <w:ilvl w:val="0"/>
          <w:numId w:val="27"/>
        </w:numPr>
        <w:jc w:val="both"/>
        <w:rPr>
          <w:rFonts w:eastAsia="Arial" w:cs="Times New Roman"/>
          <w:sz w:val="24"/>
          <w:szCs w:val="24"/>
        </w:rPr>
      </w:pPr>
      <w:r w:rsidRPr="000D6AA1">
        <w:rPr>
          <w:rFonts w:eastAsia="Arial" w:cs="Times New Roman"/>
          <w:sz w:val="24"/>
          <w:szCs w:val="24"/>
        </w:rPr>
        <w:t>Would you recommend using a management subnet for SNMP?  Why/why not?</w:t>
      </w:r>
    </w:p>
    <w:p w14:paraId="283BDA83" w14:textId="0C9CBFFB" w:rsidR="00EB246C" w:rsidRPr="00101567" w:rsidRDefault="00EB246C" w:rsidP="000B1EFE">
      <w:pPr>
        <w:pStyle w:val="ListParagraph"/>
        <w:numPr>
          <w:ilvl w:val="0"/>
          <w:numId w:val="27"/>
        </w:numPr>
        <w:jc w:val="both"/>
        <w:rPr>
          <w:rFonts w:eastAsia="Arial" w:cs="Times New Roman"/>
          <w:sz w:val="24"/>
          <w:szCs w:val="24"/>
        </w:rPr>
      </w:pPr>
      <w:r w:rsidRPr="000D6AA1">
        <w:rPr>
          <w:rFonts w:eastAsia="Arial" w:cs="Times New Roman"/>
          <w:sz w:val="24"/>
          <w:szCs w:val="24"/>
        </w:rPr>
        <w:t xml:space="preserve">Why is a switch used in the network design in GNS3? </w:t>
      </w:r>
    </w:p>
    <w:p w14:paraId="2FBB4495" w14:textId="4E2F3DD1" w:rsidR="00EB246C" w:rsidRPr="00101567" w:rsidRDefault="00EB246C" w:rsidP="000B1EFE">
      <w:pPr>
        <w:pStyle w:val="ListParagraph"/>
        <w:numPr>
          <w:ilvl w:val="0"/>
          <w:numId w:val="27"/>
        </w:numPr>
        <w:jc w:val="both"/>
        <w:rPr>
          <w:rFonts w:eastAsia="Arial" w:cs="Times New Roman"/>
          <w:sz w:val="24"/>
          <w:szCs w:val="24"/>
        </w:rPr>
      </w:pPr>
      <w:r w:rsidRPr="000D6AA1">
        <w:rPr>
          <w:rFonts w:eastAsia="Arial" w:cs="Times New Roman"/>
          <w:sz w:val="24"/>
          <w:szCs w:val="24"/>
        </w:rPr>
        <w:t xml:space="preserve">Can you use a router instead? Why/why not?  </w:t>
      </w:r>
    </w:p>
    <w:p w14:paraId="67A9651B" w14:textId="6D06E0BD" w:rsidR="00101567" w:rsidRPr="00101567" w:rsidRDefault="00EB246C" w:rsidP="000B1EFE">
      <w:pPr>
        <w:pStyle w:val="ListParagraph"/>
        <w:numPr>
          <w:ilvl w:val="0"/>
          <w:numId w:val="27"/>
        </w:numPr>
        <w:jc w:val="both"/>
      </w:pPr>
      <w:r w:rsidRPr="000D6AA1">
        <w:rPr>
          <w:rFonts w:eastAsia="Arial" w:cs="Times New Roman"/>
          <w:sz w:val="24"/>
          <w:szCs w:val="24"/>
        </w:rPr>
        <w:t>If you used a router, what wou</w:t>
      </w:r>
      <w:r w:rsidR="00101567">
        <w:rPr>
          <w:rFonts w:eastAsia="Arial" w:cs="Times New Roman"/>
          <w:sz w:val="24"/>
          <w:szCs w:val="24"/>
        </w:rPr>
        <w:t>ld need to change (if anything)</w:t>
      </w:r>
      <w:r w:rsidR="00E16840">
        <w:rPr>
          <w:rFonts w:eastAsia="Arial" w:cs="Times New Roman"/>
          <w:sz w:val="24"/>
          <w:szCs w:val="24"/>
        </w:rPr>
        <w:t>.</w:t>
      </w:r>
    </w:p>
    <w:p w14:paraId="05DB4FA8" w14:textId="354D5B9E" w:rsidR="00B42AD3" w:rsidRPr="000B1EFE" w:rsidRDefault="00BF333C" w:rsidP="000B1EFE">
      <w:pPr>
        <w:pStyle w:val="ListParagraph"/>
        <w:numPr>
          <w:ilvl w:val="0"/>
          <w:numId w:val="27"/>
        </w:numPr>
        <w:jc w:val="both"/>
        <w:rPr>
          <w:rFonts w:eastAsia="Arial" w:cs="Times New Roman"/>
          <w:sz w:val="24"/>
          <w:szCs w:val="24"/>
        </w:rPr>
      </w:pPr>
      <w:r w:rsidRPr="00A35CBF">
        <w:rPr>
          <w:rFonts w:eastAsia="Arial" w:cs="Times New Roman"/>
          <w:sz w:val="24"/>
          <w:szCs w:val="24"/>
        </w:rPr>
        <w:t>What command has to be entered on the router, to disable configuration changes to be made through SNMP?</w:t>
      </w:r>
      <w:r w:rsidRPr="00A35CBF">
        <w:rPr>
          <w:rFonts w:eastAsia="Arial" w:cs="Times New Roman"/>
          <w:spacing w:val="2"/>
          <w:sz w:val="24"/>
          <w:szCs w:val="24"/>
        </w:rPr>
        <w:t xml:space="preserve"> </w:t>
      </w:r>
    </w:p>
    <w:p w14:paraId="443A5BB4" w14:textId="32A4B516" w:rsidR="00D5619A" w:rsidRDefault="00D5619A" w:rsidP="000B1EFE">
      <w:pPr>
        <w:ind w:left="360"/>
        <w:rPr>
          <w:rFonts w:eastAsia="Arial"/>
        </w:rPr>
      </w:pPr>
    </w:p>
    <w:p w14:paraId="41BEDB59" w14:textId="77777777" w:rsidR="008A7C77" w:rsidRDefault="008A7C77" w:rsidP="008A7C77">
      <w:pPr>
        <w:rPr>
          <w:rFonts w:ascii="Calibri" w:eastAsia="Calibri" w:hAnsi="Calibri" w:cs="Calibri"/>
          <w:sz w:val="40"/>
          <w:szCs w:val="40"/>
        </w:rPr>
      </w:pPr>
      <w:r>
        <w:rPr>
          <w:rFonts w:ascii="Calibri" w:eastAsia="Calibri" w:hAnsi="Calibri" w:cs="Calibri"/>
          <w:color w:val="365F91"/>
          <w:sz w:val="40"/>
          <w:szCs w:val="40"/>
        </w:rPr>
        <w:t>Netwo</w:t>
      </w:r>
      <w:r>
        <w:rPr>
          <w:rFonts w:ascii="Calibri" w:eastAsia="Calibri" w:hAnsi="Calibri" w:cs="Calibri"/>
          <w:color w:val="365F91"/>
          <w:spacing w:val="-1"/>
          <w:sz w:val="40"/>
          <w:szCs w:val="40"/>
        </w:rPr>
        <w:t>r</w:t>
      </w:r>
      <w:r>
        <w:rPr>
          <w:rFonts w:ascii="Calibri" w:eastAsia="Calibri" w:hAnsi="Calibri" w:cs="Calibri"/>
          <w:color w:val="365F91"/>
          <w:sz w:val="40"/>
          <w:szCs w:val="40"/>
        </w:rPr>
        <w:t xml:space="preserve">k </w:t>
      </w:r>
      <w:r>
        <w:rPr>
          <w:rFonts w:ascii="Calibri" w:eastAsia="Calibri" w:hAnsi="Calibri" w:cs="Calibri"/>
          <w:color w:val="365F91"/>
          <w:spacing w:val="1"/>
          <w:sz w:val="40"/>
          <w:szCs w:val="40"/>
        </w:rPr>
        <w:t>D</w:t>
      </w:r>
      <w:r>
        <w:rPr>
          <w:rFonts w:ascii="Calibri" w:eastAsia="Calibri" w:hAnsi="Calibri" w:cs="Calibri"/>
          <w:color w:val="365F91"/>
          <w:sz w:val="40"/>
          <w:szCs w:val="40"/>
        </w:rPr>
        <w:t>i</w:t>
      </w:r>
      <w:r>
        <w:rPr>
          <w:rFonts w:ascii="Calibri" w:eastAsia="Calibri" w:hAnsi="Calibri" w:cs="Calibri"/>
          <w:color w:val="365F91"/>
          <w:spacing w:val="-4"/>
          <w:sz w:val="40"/>
          <w:szCs w:val="40"/>
        </w:rPr>
        <w:t>s</w:t>
      </w:r>
      <w:r>
        <w:rPr>
          <w:rFonts w:ascii="Calibri" w:eastAsia="Calibri" w:hAnsi="Calibri" w:cs="Calibri"/>
          <w:color w:val="365F91"/>
          <w:sz w:val="40"/>
          <w:szCs w:val="40"/>
        </w:rPr>
        <w:t>c</w:t>
      </w:r>
      <w:r>
        <w:rPr>
          <w:rFonts w:ascii="Calibri" w:eastAsia="Calibri" w:hAnsi="Calibri" w:cs="Calibri"/>
          <w:color w:val="365F91"/>
          <w:spacing w:val="-2"/>
          <w:sz w:val="40"/>
          <w:szCs w:val="40"/>
        </w:rPr>
        <w:t>o</w:t>
      </w:r>
      <w:r>
        <w:rPr>
          <w:rFonts w:ascii="Calibri" w:eastAsia="Calibri" w:hAnsi="Calibri" w:cs="Calibri"/>
          <w:color w:val="365F91"/>
          <w:sz w:val="40"/>
          <w:szCs w:val="40"/>
        </w:rPr>
        <w:t>v</w:t>
      </w:r>
      <w:r>
        <w:rPr>
          <w:rFonts w:ascii="Calibri" w:eastAsia="Calibri" w:hAnsi="Calibri" w:cs="Calibri"/>
          <w:color w:val="365F91"/>
          <w:spacing w:val="-1"/>
          <w:sz w:val="40"/>
          <w:szCs w:val="40"/>
        </w:rPr>
        <w:t>e</w:t>
      </w:r>
      <w:r>
        <w:rPr>
          <w:rFonts w:ascii="Calibri" w:eastAsia="Calibri" w:hAnsi="Calibri" w:cs="Calibri"/>
          <w:color w:val="365F91"/>
          <w:sz w:val="40"/>
          <w:szCs w:val="40"/>
        </w:rPr>
        <w:t xml:space="preserve">ry </w:t>
      </w:r>
      <w:r>
        <w:rPr>
          <w:rFonts w:ascii="Calibri" w:eastAsia="Calibri" w:hAnsi="Calibri" w:cs="Calibri"/>
          <w:color w:val="365F91"/>
          <w:spacing w:val="1"/>
          <w:sz w:val="40"/>
          <w:szCs w:val="40"/>
        </w:rPr>
        <w:t>u</w:t>
      </w:r>
      <w:r>
        <w:rPr>
          <w:rFonts w:ascii="Calibri" w:eastAsia="Calibri" w:hAnsi="Calibri" w:cs="Calibri"/>
          <w:color w:val="365F91"/>
          <w:sz w:val="40"/>
          <w:szCs w:val="40"/>
        </w:rPr>
        <w:t>s</w:t>
      </w:r>
      <w:r>
        <w:rPr>
          <w:rFonts w:ascii="Calibri" w:eastAsia="Calibri" w:hAnsi="Calibri" w:cs="Calibri"/>
          <w:color w:val="365F91"/>
          <w:spacing w:val="-1"/>
          <w:sz w:val="40"/>
          <w:szCs w:val="40"/>
        </w:rPr>
        <w:t>i</w:t>
      </w:r>
      <w:r>
        <w:rPr>
          <w:rFonts w:ascii="Calibri" w:eastAsia="Calibri" w:hAnsi="Calibri" w:cs="Calibri"/>
          <w:color w:val="365F91"/>
          <w:spacing w:val="-2"/>
          <w:sz w:val="40"/>
          <w:szCs w:val="40"/>
        </w:rPr>
        <w:t>n</w:t>
      </w:r>
      <w:r>
        <w:rPr>
          <w:rFonts w:ascii="Calibri" w:eastAsia="Calibri" w:hAnsi="Calibri" w:cs="Calibri"/>
          <w:color w:val="365F91"/>
          <w:sz w:val="40"/>
          <w:szCs w:val="40"/>
        </w:rPr>
        <w:t>g</w:t>
      </w:r>
      <w:r>
        <w:rPr>
          <w:rFonts w:ascii="Calibri" w:eastAsia="Calibri" w:hAnsi="Calibri" w:cs="Calibri"/>
          <w:color w:val="365F91"/>
          <w:spacing w:val="2"/>
          <w:sz w:val="40"/>
          <w:szCs w:val="40"/>
        </w:rPr>
        <w:t xml:space="preserve"> </w:t>
      </w:r>
      <w:r>
        <w:rPr>
          <w:rFonts w:ascii="Calibri" w:eastAsia="Calibri" w:hAnsi="Calibri" w:cs="Calibri"/>
          <w:color w:val="365F91"/>
          <w:spacing w:val="-2"/>
          <w:sz w:val="40"/>
          <w:szCs w:val="40"/>
        </w:rPr>
        <w:t>NM</w:t>
      </w:r>
      <w:r>
        <w:rPr>
          <w:rFonts w:ascii="Calibri" w:eastAsia="Calibri" w:hAnsi="Calibri" w:cs="Calibri"/>
          <w:color w:val="365F91"/>
          <w:sz w:val="40"/>
          <w:szCs w:val="40"/>
        </w:rPr>
        <w:t>AP</w:t>
      </w:r>
    </w:p>
    <w:p w14:paraId="51F1B6DA" w14:textId="77777777" w:rsidR="008A7C77" w:rsidRDefault="008A7C77" w:rsidP="008A7C77">
      <w:pPr>
        <w:spacing w:before="7" w:line="100" w:lineRule="exact"/>
        <w:rPr>
          <w:sz w:val="11"/>
          <w:szCs w:val="11"/>
        </w:rPr>
      </w:pPr>
    </w:p>
    <w:p w14:paraId="4100BB03" w14:textId="77777777" w:rsidR="008A7C77" w:rsidRDefault="008A7C77" w:rsidP="008A7C77">
      <w:pPr>
        <w:spacing w:line="200" w:lineRule="exact"/>
      </w:pPr>
    </w:p>
    <w:p w14:paraId="5413388E" w14:textId="77777777" w:rsidR="008A7C77" w:rsidRDefault="008A7C77" w:rsidP="008A7C77">
      <w:pPr>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ves</w:t>
      </w:r>
    </w:p>
    <w:p w14:paraId="006D90F5" w14:textId="77777777" w:rsidR="008A7C77" w:rsidRDefault="008A7C77" w:rsidP="008A7C77">
      <w:pPr>
        <w:spacing w:line="200" w:lineRule="exact"/>
      </w:pPr>
    </w:p>
    <w:p w14:paraId="065EB3AA" w14:textId="77777777" w:rsidR="008A7C77" w:rsidRDefault="008A7C77" w:rsidP="008A7C77">
      <w:pPr>
        <w:spacing w:before="13" w:line="240" w:lineRule="exact"/>
        <w:rPr>
          <w:sz w:val="24"/>
          <w:szCs w:val="24"/>
        </w:rPr>
      </w:pPr>
    </w:p>
    <w:p w14:paraId="7A1F3E1F" w14:textId="46D802DD"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2"/>
          <w:sz w:val="24"/>
          <w:szCs w:val="24"/>
        </w:rPr>
        <w:t>L</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a</w:t>
      </w:r>
      <w:r w:rsidRPr="008A7C77">
        <w:rPr>
          <w:rFonts w:ascii="Calibri" w:eastAsia="Calibri" w:hAnsi="Calibri" w:cs="Calibri"/>
          <w:sz w:val="24"/>
          <w:szCs w:val="24"/>
        </w:rPr>
        <w:t>rn</w:t>
      </w:r>
      <w:r w:rsidRPr="008A7C77">
        <w:rPr>
          <w:rFonts w:ascii="Calibri" w:eastAsia="Calibri" w:hAnsi="Calibri" w:cs="Calibri"/>
          <w:spacing w:val="4"/>
          <w:sz w:val="24"/>
          <w:szCs w:val="24"/>
        </w:rPr>
        <w:t xml:space="preserve"> </w:t>
      </w:r>
      <w:r w:rsidRPr="008A7C77">
        <w:rPr>
          <w:rFonts w:ascii="Calibri" w:eastAsia="Calibri" w:hAnsi="Calibri" w:cs="Calibri"/>
          <w:spacing w:val="1"/>
          <w:sz w:val="24"/>
          <w:szCs w:val="24"/>
        </w:rPr>
        <w:t>t</w:t>
      </w:r>
      <w:r w:rsidRPr="008A7C77">
        <w:rPr>
          <w:rFonts w:ascii="Calibri" w:eastAsia="Calibri" w:hAnsi="Calibri" w:cs="Calibri"/>
          <w:spacing w:val="3"/>
          <w:sz w:val="24"/>
          <w:szCs w:val="24"/>
        </w:rPr>
        <w:t>h</w:t>
      </w:r>
      <w:r w:rsidRPr="008A7C77">
        <w:rPr>
          <w:rFonts w:ascii="Calibri" w:eastAsia="Calibri" w:hAnsi="Calibri" w:cs="Calibri"/>
          <w:sz w:val="24"/>
          <w:szCs w:val="24"/>
        </w:rPr>
        <w:t>e</w:t>
      </w:r>
      <w:r w:rsidRPr="008A7C77">
        <w:rPr>
          <w:rFonts w:ascii="Calibri" w:eastAsia="Calibri" w:hAnsi="Calibri" w:cs="Calibri"/>
          <w:spacing w:val="4"/>
          <w:sz w:val="24"/>
          <w:szCs w:val="24"/>
        </w:rPr>
        <w:t xml:space="preserve"> </w:t>
      </w:r>
      <w:r w:rsidRPr="008A7C77">
        <w:rPr>
          <w:rFonts w:ascii="Calibri" w:eastAsia="Calibri" w:hAnsi="Calibri" w:cs="Calibri"/>
          <w:spacing w:val="3"/>
          <w:sz w:val="24"/>
          <w:szCs w:val="24"/>
        </w:rPr>
        <w:t>b</w:t>
      </w:r>
      <w:r w:rsidRPr="008A7C77">
        <w:rPr>
          <w:rFonts w:ascii="Calibri" w:eastAsia="Calibri" w:hAnsi="Calibri" w:cs="Calibri"/>
          <w:spacing w:val="2"/>
          <w:sz w:val="24"/>
          <w:szCs w:val="24"/>
        </w:rPr>
        <w:t>a</w:t>
      </w:r>
      <w:r w:rsidRPr="008A7C77">
        <w:rPr>
          <w:rFonts w:ascii="Calibri" w:eastAsia="Calibri" w:hAnsi="Calibri" w:cs="Calibri"/>
          <w:sz w:val="24"/>
          <w:szCs w:val="24"/>
        </w:rPr>
        <w:t>s</w:t>
      </w:r>
      <w:r w:rsidRPr="008A7C77">
        <w:rPr>
          <w:rFonts w:ascii="Calibri" w:eastAsia="Calibri" w:hAnsi="Calibri" w:cs="Calibri"/>
          <w:spacing w:val="2"/>
          <w:sz w:val="24"/>
          <w:szCs w:val="24"/>
        </w:rPr>
        <w:t>i</w:t>
      </w:r>
      <w:r w:rsidRPr="008A7C77">
        <w:rPr>
          <w:rFonts w:ascii="Calibri" w:eastAsia="Calibri" w:hAnsi="Calibri" w:cs="Calibri"/>
          <w:sz w:val="24"/>
          <w:szCs w:val="24"/>
        </w:rPr>
        <w:t>c</w:t>
      </w:r>
      <w:r w:rsidRPr="008A7C77">
        <w:rPr>
          <w:rFonts w:ascii="Calibri" w:eastAsia="Calibri" w:hAnsi="Calibri" w:cs="Calibri"/>
          <w:spacing w:val="2"/>
          <w:sz w:val="24"/>
          <w:szCs w:val="24"/>
        </w:rPr>
        <w:t xml:space="preserve"> </w:t>
      </w:r>
      <w:r w:rsidRPr="008A7C77">
        <w:rPr>
          <w:rFonts w:ascii="Calibri" w:eastAsia="Calibri" w:hAnsi="Calibri" w:cs="Calibri"/>
          <w:spacing w:val="3"/>
          <w:sz w:val="24"/>
          <w:szCs w:val="24"/>
        </w:rPr>
        <w:t>o</w:t>
      </w:r>
      <w:r w:rsidRPr="008A7C77">
        <w:rPr>
          <w:rFonts w:ascii="Calibri" w:eastAsia="Calibri" w:hAnsi="Calibri" w:cs="Calibri"/>
          <w:spacing w:val="1"/>
          <w:sz w:val="24"/>
          <w:szCs w:val="24"/>
        </w:rPr>
        <w:t>p</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r</w:t>
      </w:r>
      <w:r w:rsidRPr="008A7C77">
        <w:rPr>
          <w:rFonts w:ascii="Calibri" w:eastAsia="Calibri" w:hAnsi="Calibri" w:cs="Calibri"/>
          <w:sz w:val="24"/>
          <w:szCs w:val="24"/>
        </w:rPr>
        <w:t>a</w:t>
      </w:r>
      <w:r w:rsidRPr="008A7C77">
        <w:rPr>
          <w:rFonts w:ascii="Calibri" w:eastAsia="Calibri" w:hAnsi="Calibri" w:cs="Calibri"/>
          <w:spacing w:val="4"/>
          <w:sz w:val="24"/>
          <w:szCs w:val="24"/>
        </w:rPr>
        <w:t>t</w:t>
      </w:r>
      <w:r w:rsidRPr="008A7C77">
        <w:rPr>
          <w:rFonts w:ascii="Calibri" w:eastAsia="Calibri" w:hAnsi="Calibri" w:cs="Calibri"/>
          <w:spacing w:val="2"/>
          <w:sz w:val="24"/>
          <w:szCs w:val="24"/>
        </w:rPr>
        <w:t>i</w:t>
      </w:r>
      <w:r w:rsidRPr="008A7C77">
        <w:rPr>
          <w:rFonts w:ascii="Calibri" w:eastAsia="Calibri" w:hAnsi="Calibri" w:cs="Calibri"/>
          <w:sz w:val="24"/>
          <w:szCs w:val="24"/>
        </w:rPr>
        <w:t>o</w:t>
      </w:r>
      <w:r w:rsidRPr="008A7C77">
        <w:rPr>
          <w:rFonts w:ascii="Calibri" w:eastAsia="Calibri" w:hAnsi="Calibri" w:cs="Calibri"/>
          <w:spacing w:val="4"/>
          <w:sz w:val="24"/>
          <w:szCs w:val="24"/>
        </w:rPr>
        <w:t>n</w:t>
      </w:r>
      <w:r w:rsidRPr="008A7C77">
        <w:rPr>
          <w:rFonts w:ascii="Calibri" w:eastAsia="Calibri" w:hAnsi="Calibri" w:cs="Calibri"/>
          <w:sz w:val="24"/>
          <w:szCs w:val="24"/>
        </w:rPr>
        <w:t>s</w:t>
      </w:r>
      <w:r w:rsidRPr="008A7C77">
        <w:rPr>
          <w:rFonts w:ascii="Calibri" w:eastAsia="Calibri" w:hAnsi="Calibri" w:cs="Calibri"/>
          <w:spacing w:val="3"/>
          <w:sz w:val="24"/>
          <w:szCs w:val="24"/>
        </w:rPr>
        <w:t xml:space="preserve"> o</w:t>
      </w:r>
      <w:r w:rsidRPr="008A7C77">
        <w:rPr>
          <w:rFonts w:ascii="Calibri" w:eastAsia="Calibri" w:hAnsi="Calibri" w:cs="Calibri"/>
          <w:sz w:val="24"/>
          <w:szCs w:val="24"/>
        </w:rPr>
        <w:t>f</w:t>
      </w:r>
      <w:r w:rsidRPr="008A7C77">
        <w:rPr>
          <w:rFonts w:ascii="Calibri" w:eastAsia="Calibri" w:hAnsi="Calibri" w:cs="Calibri"/>
          <w:spacing w:val="4"/>
          <w:sz w:val="24"/>
          <w:szCs w:val="24"/>
        </w:rPr>
        <w:t xml:space="preserve"> </w:t>
      </w:r>
      <w:r w:rsidRPr="008A7C77">
        <w:rPr>
          <w:rFonts w:ascii="Calibri" w:eastAsia="Calibri" w:hAnsi="Calibri" w:cs="Calibri"/>
          <w:spacing w:val="1"/>
          <w:sz w:val="24"/>
          <w:szCs w:val="24"/>
        </w:rPr>
        <w:t>n</w:t>
      </w:r>
      <w:r w:rsidRPr="008A7C77">
        <w:rPr>
          <w:rFonts w:ascii="Calibri" w:eastAsia="Calibri" w:hAnsi="Calibri" w:cs="Calibri"/>
          <w:sz w:val="24"/>
          <w:szCs w:val="24"/>
        </w:rPr>
        <w:t>e</w:t>
      </w:r>
      <w:r w:rsidRPr="008A7C77">
        <w:rPr>
          <w:rFonts w:ascii="Calibri" w:eastAsia="Calibri" w:hAnsi="Calibri" w:cs="Calibri"/>
          <w:spacing w:val="4"/>
          <w:sz w:val="24"/>
          <w:szCs w:val="24"/>
        </w:rPr>
        <w:t>t</w:t>
      </w:r>
      <w:r w:rsidRPr="008A7C77">
        <w:rPr>
          <w:rFonts w:ascii="Calibri" w:eastAsia="Calibri" w:hAnsi="Calibri" w:cs="Calibri"/>
          <w:spacing w:val="1"/>
          <w:sz w:val="24"/>
          <w:szCs w:val="24"/>
        </w:rPr>
        <w:t>w</w:t>
      </w:r>
      <w:r w:rsidRPr="008A7C77">
        <w:rPr>
          <w:rFonts w:ascii="Calibri" w:eastAsia="Calibri" w:hAnsi="Calibri" w:cs="Calibri"/>
          <w:spacing w:val="3"/>
          <w:sz w:val="24"/>
          <w:szCs w:val="24"/>
        </w:rPr>
        <w:t>o</w:t>
      </w:r>
      <w:r w:rsidRPr="008A7C77">
        <w:rPr>
          <w:rFonts w:ascii="Calibri" w:eastAsia="Calibri" w:hAnsi="Calibri" w:cs="Calibri"/>
          <w:spacing w:val="2"/>
          <w:sz w:val="24"/>
          <w:szCs w:val="24"/>
        </w:rPr>
        <w:t>r</w:t>
      </w:r>
      <w:r w:rsidRPr="008A7C77">
        <w:rPr>
          <w:rFonts w:ascii="Calibri" w:eastAsia="Calibri" w:hAnsi="Calibri" w:cs="Calibri"/>
          <w:sz w:val="24"/>
          <w:szCs w:val="24"/>
        </w:rPr>
        <w:t>k</w:t>
      </w:r>
      <w:r w:rsidRPr="008A7C77">
        <w:rPr>
          <w:rFonts w:ascii="Calibri" w:eastAsia="Calibri" w:hAnsi="Calibri" w:cs="Calibri"/>
          <w:spacing w:val="2"/>
          <w:sz w:val="24"/>
          <w:szCs w:val="24"/>
        </w:rPr>
        <w:t xml:space="preserve"> </w:t>
      </w:r>
      <w:r w:rsidRPr="008A7C77">
        <w:rPr>
          <w:rFonts w:ascii="Calibri" w:eastAsia="Calibri" w:hAnsi="Calibri" w:cs="Calibri"/>
          <w:spacing w:val="3"/>
          <w:sz w:val="24"/>
          <w:szCs w:val="24"/>
        </w:rPr>
        <w:t>d</w:t>
      </w:r>
      <w:r w:rsidRPr="008A7C77">
        <w:rPr>
          <w:rFonts w:ascii="Calibri" w:eastAsia="Calibri" w:hAnsi="Calibri" w:cs="Calibri"/>
          <w:spacing w:val="2"/>
          <w:sz w:val="24"/>
          <w:szCs w:val="24"/>
        </w:rPr>
        <w:t>is</w:t>
      </w:r>
      <w:r w:rsidRPr="008A7C77">
        <w:rPr>
          <w:rFonts w:ascii="Calibri" w:eastAsia="Calibri" w:hAnsi="Calibri" w:cs="Calibri"/>
          <w:spacing w:val="1"/>
          <w:sz w:val="24"/>
          <w:szCs w:val="24"/>
        </w:rPr>
        <w:t>c</w:t>
      </w:r>
      <w:r w:rsidRPr="008A7C77">
        <w:rPr>
          <w:rFonts w:ascii="Calibri" w:eastAsia="Calibri" w:hAnsi="Calibri" w:cs="Calibri"/>
          <w:spacing w:val="3"/>
          <w:sz w:val="24"/>
          <w:szCs w:val="24"/>
        </w:rPr>
        <w:t>o</w:t>
      </w:r>
      <w:r w:rsidRPr="008A7C77">
        <w:rPr>
          <w:rFonts w:ascii="Calibri" w:eastAsia="Calibri" w:hAnsi="Calibri" w:cs="Calibri"/>
          <w:sz w:val="24"/>
          <w:szCs w:val="24"/>
        </w:rPr>
        <w:t>v</w:t>
      </w:r>
      <w:r w:rsidRPr="008A7C77">
        <w:rPr>
          <w:rFonts w:ascii="Calibri" w:eastAsia="Calibri" w:hAnsi="Calibri" w:cs="Calibri"/>
          <w:spacing w:val="2"/>
          <w:sz w:val="24"/>
          <w:szCs w:val="24"/>
        </w:rPr>
        <w:t>er</w:t>
      </w:r>
      <w:r w:rsidRPr="008A7C77">
        <w:rPr>
          <w:rFonts w:ascii="Calibri" w:eastAsia="Calibri" w:hAnsi="Calibri" w:cs="Calibri"/>
          <w:sz w:val="24"/>
          <w:szCs w:val="24"/>
        </w:rPr>
        <w:t xml:space="preserve">y </w:t>
      </w:r>
      <w:r w:rsidRPr="008A7C77">
        <w:rPr>
          <w:rFonts w:ascii="Calibri" w:eastAsia="Calibri" w:hAnsi="Calibri" w:cs="Calibri"/>
          <w:spacing w:val="4"/>
          <w:sz w:val="24"/>
          <w:szCs w:val="24"/>
        </w:rPr>
        <w:t>u</w:t>
      </w:r>
      <w:r w:rsidRPr="008A7C77">
        <w:rPr>
          <w:rFonts w:ascii="Calibri" w:eastAsia="Calibri" w:hAnsi="Calibri" w:cs="Calibri"/>
          <w:spacing w:val="2"/>
          <w:sz w:val="24"/>
          <w:szCs w:val="24"/>
        </w:rPr>
        <w:t>s</w:t>
      </w:r>
      <w:r w:rsidRPr="008A7C77">
        <w:rPr>
          <w:rFonts w:ascii="Calibri" w:eastAsia="Calibri" w:hAnsi="Calibri" w:cs="Calibri"/>
          <w:sz w:val="24"/>
          <w:szCs w:val="24"/>
        </w:rPr>
        <w:t>i</w:t>
      </w:r>
      <w:r w:rsidRPr="008A7C77">
        <w:rPr>
          <w:rFonts w:ascii="Calibri" w:eastAsia="Calibri" w:hAnsi="Calibri" w:cs="Calibri"/>
          <w:spacing w:val="3"/>
          <w:sz w:val="24"/>
          <w:szCs w:val="24"/>
        </w:rPr>
        <w:t>n</w:t>
      </w:r>
      <w:r w:rsidRPr="008A7C77">
        <w:rPr>
          <w:rFonts w:ascii="Calibri" w:eastAsia="Calibri" w:hAnsi="Calibri" w:cs="Calibri"/>
          <w:sz w:val="24"/>
          <w:szCs w:val="24"/>
        </w:rPr>
        <w:t>g</w:t>
      </w:r>
      <w:r w:rsidRPr="008A7C77">
        <w:rPr>
          <w:rFonts w:ascii="Calibri" w:eastAsia="Calibri" w:hAnsi="Calibri" w:cs="Calibri"/>
          <w:spacing w:val="3"/>
          <w:sz w:val="24"/>
          <w:szCs w:val="24"/>
        </w:rPr>
        <w:t xml:space="preserve"> N</w:t>
      </w:r>
      <w:r w:rsidRPr="008A7C77">
        <w:rPr>
          <w:rFonts w:ascii="Calibri" w:eastAsia="Calibri" w:hAnsi="Calibri" w:cs="Calibri"/>
          <w:spacing w:val="2"/>
          <w:sz w:val="24"/>
          <w:szCs w:val="24"/>
        </w:rPr>
        <w:t>m</w:t>
      </w:r>
      <w:r w:rsidRPr="008A7C77">
        <w:rPr>
          <w:rFonts w:ascii="Calibri" w:eastAsia="Calibri" w:hAnsi="Calibri" w:cs="Calibri"/>
          <w:sz w:val="24"/>
          <w:szCs w:val="24"/>
        </w:rPr>
        <w:t>ap.</w:t>
      </w:r>
    </w:p>
    <w:p w14:paraId="1B9F2DE6" w14:textId="77777777" w:rsidR="008A7C77" w:rsidRDefault="008A7C77" w:rsidP="008A7C77">
      <w:pPr>
        <w:spacing w:before="12" w:line="280" w:lineRule="exact"/>
        <w:rPr>
          <w:sz w:val="28"/>
          <w:szCs w:val="28"/>
        </w:rPr>
      </w:pPr>
    </w:p>
    <w:p w14:paraId="44B083BB" w14:textId="3C4BF034"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2"/>
          <w:sz w:val="24"/>
          <w:szCs w:val="24"/>
        </w:rPr>
        <w:t>L</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a</w:t>
      </w:r>
      <w:r w:rsidRPr="008A7C77">
        <w:rPr>
          <w:rFonts w:ascii="Calibri" w:eastAsia="Calibri" w:hAnsi="Calibri" w:cs="Calibri"/>
          <w:sz w:val="24"/>
          <w:szCs w:val="24"/>
        </w:rPr>
        <w:t>rn</w:t>
      </w:r>
      <w:r w:rsidRPr="008A7C77">
        <w:rPr>
          <w:rFonts w:ascii="Calibri" w:eastAsia="Calibri" w:hAnsi="Calibri" w:cs="Calibri"/>
          <w:spacing w:val="4"/>
          <w:sz w:val="24"/>
          <w:szCs w:val="24"/>
        </w:rPr>
        <w:t xml:space="preserve"> </w:t>
      </w:r>
      <w:r w:rsidRPr="008A7C77">
        <w:rPr>
          <w:rFonts w:ascii="Calibri" w:eastAsia="Calibri" w:hAnsi="Calibri" w:cs="Calibri"/>
          <w:spacing w:val="3"/>
          <w:sz w:val="24"/>
          <w:szCs w:val="24"/>
        </w:rPr>
        <w:t>ho</w:t>
      </w:r>
      <w:r w:rsidRPr="008A7C77">
        <w:rPr>
          <w:rFonts w:ascii="Calibri" w:eastAsia="Calibri" w:hAnsi="Calibri" w:cs="Calibri"/>
          <w:sz w:val="24"/>
          <w:szCs w:val="24"/>
        </w:rPr>
        <w:t>w</w:t>
      </w:r>
      <w:r w:rsidRPr="008A7C77">
        <w:rPr>
          <w:rFonts w:ascii="Calibri" w:eastAsia="Calibri" w:hAnsi="Calibri" w:cs="Calibri"/>
          <w:spacing w:val="2"/>
          <w:sz w:val="24"/>
          <w:szCs w:val="24"/>
        </w:rPr>
        <w:t xml:space="preserve"> </w:t>
      </w:r>
      <w:r w:rsidRPr="008A7C77">
        <w:rPr>
          <w:rFonts w:ascii="Calibri" w:eastAsia="Calibri" w:hAnsi="Calibri" w:cs="Calibri"/>
          <w:spacing w:val="1"/>
          <w:sz w:val="24"/>
          <w:szCs w:val="24"/>
        </w:rPr>
        <w:t>t</w:t>
      </w:r>
      <w:r w:rsidRPr="008A7C77">
        <w:rPr>
          <w:rFonts w:ascii="Calibri" w:eastAsia="Calibri" w:hAnsi="Calibri" w:cs="Calibri"/>
          <w:sz w:val="24"/>
          <w:szCs w:val="24"/>
        </w:rPr>
        <w:t>o</w:t>
      </w:r>
      <w:r w:rsidRPr="008A7C77">
        <w:rPr>
          <w:rFonts w:ascii="Calibri" w:eastAsia="Calibri" w:hAnsi="Calibri" w:cs="Calibri"/>
          <w:spacing w:val="6"/>
          <w:sz w:val="24"/>
          <w:szCs w:val="24"/>
        </w:rPr>
        <w:t xml:space="preserve"> </w:t>
      </w:r>
      <w:r w:rsidRPr="008A7C77">
        <w:rPr>
          <w:rFonts w:ascii="Calibri" w:eastAsia="Calibri" w:hAnsi="Calibri" w:cs="Calibri"/>
          <w:spacing w:val="1"/>
          <w:sz w:val="24"/>
          <w:szCs w:val="24"/>
        </w:rPr>
        <w:t>c</w:t>
      </w:r>
      <w:r w:rsidRPr="008A7C77">
        <w:rPr>
          <w:rFonts w:ascii="Calibri" w:eastAsia="Calibri" w:hAnsi="Calibri" w:cs="Calibri"/>
          <w:sz w:val="24"/>
          <w:szCs w:val="24"/>
        </w:rPr>
        <w:t>a</w:t>
      </w:r>
      <w:r w:rsidRPr="008A7C77">
        <w:rPr>
          <w:rFonts w:ascii="Calibri" w:eastAsia="Calibri" w:hAnsi="Calibri" w:cs="Calibri"/>
          <w:spacing w:val="1"/>
          <w:sz w:val="24"/>
          <w:szCs w:val="24"/>
        </w:rPr>
        <w:t>p</w:t>
      </w:r>
      <w:r w:rsidRPr="008A7C77">
        <w:rPr>
          <w:rFonts w:ascii="Calibri" w:eastAsia="Calibri" w:hAnsi="Calibri" w:cs="Calibri"/>
          <w:spacing w:val="3"/>
          <w:sz w:val="24"/>
          <w:szCs w:val="24"/>
        </w:rPr>
        <w:t>t</w:t>
      </w:r>
      <w:r w:rsidRPr="008A7C77">
        <w:rPr>
          <w:rFonts w:ascii="Calibri" w:eastAsia="Calibri" w:hAnsi="Calibri" w:cs="Calibri"/>
          <w:spacing w:val="1"/>
          <w:sz w:val="24"/>
          <w:szCs w:val="24"/>
        </w:rPr>
        <w:t>u</w:t>
      </w:r>
      <w:r w:rsidRPr="008A7C77">
        <w:rPr>
          <w:rFonts w:ascii="Calibri" w:eastAsia="Calibri" w:hAnsi="Calibri" w:cs="Calibri"/>
          <w:spacing w:val="2"/>
          <w:sz w:val="24"/>
          <w:szCs w:val="24"/>
        </w:rPr>
        <w:t>r</w:t>
      </w:r>
      <w:r w:rsidRPr="008A7C77">
        <w:rPr>
          <w:rFonts w:ascii="Calibri" w:eastAsia="Calibri" w:hAnsi="Calibri" w:cs="Calibri"/>
          <w:sz w:val="24"/>
          <w:szCs w:val="24"/>
        </w:rPr>
        <w:t>e</w:t>
      </w:r>
      <w:r w:rsidRPr="008A7C77">
        <w:rPr>
          <w:rFonts w:ascii="Calibri" w:eastAsia="Calibri" w:hAnsi="Calibri" w:cs="Calibri"/>
          <w:spacing w:val="4"/>
          <w:sz w:val="24"/>
          <w:szCs w:val="24"/>
        </w:rPr>
        <w:t xml:space="preserve"> </w:t>
      </w:r>
      <w:r w:rsidRPr="008A7C77">
        <w:rPr>
          <w:rFonts w:ascii="Calibri" w:eastAsia="Calibri" w:hAnsi="Calibri" w:cs="Calibri"/>
          <w:spacing w:val="2"/>
          <w:sz w:val="24"/>
          <w:szCs w:val="24"/>
        </w:rPr>
        <w:t>a</w:t>
      </w:r>
      <w:r w:rsidRPr="008A7C77">
        <w:rPr>
          <w:rFonts w:ascii="Calibri" w:eastAsia="Calibri" w:hAnsi="Calibri" w:cs="Calibri"/>
          <w:spacing w:val="1"/>
          <w:sz w:val="24"/>
          <w:szCs w:val="24"/>
        </w:rPr>
        <w:t>n</w:t>
      </w:r>
      <w:r w:rsidRPr="008A7C77">
        <w:rPr>
          <w:rFonts w:ascii="Calibri" w:eastAsia="Calibri" w:hAnsi="Calibri" w:cs="Calibri"/>
          <w:sz w:val="24"/>
          <w:szCs w:val="24"/>
        </w:rPr>
        <w:t>d</w:t>
      </w:r>
      <w:r w:rsidRPr="008A7C77">
        <w:rPr>
          <w:rFonts w:ascii="Calibri" w:eastAsia="Calibri" w:hAnsi="Calibri" w:cs="Calibri"/>
          <w:spacing w:val="6"/>
          <w:sz w:val="24"/>
          <w:szCs w:val="24"/>
        </w:rPr>
        <w:t xml:space="preserve"> </w:t>
      </w:r>
      <w:r w:rsidRPr="008A7C77">
        <w:rPr>
          <w:rFonts w:ascii="Calibri" w:eastAsia="Calibri" w:hAnsi="Calibri" w:cs="Calibri"/>
          <w:sz w:val="24"/>
          <w:szCs w:val="24"/>
        </w:rPr>
        <w:t>a</w:t>
      </w:r>
      <w:r w:rsidRPr="008A7C77">
        <w:rPr>
          <w:rFonts w:ascii="Calibri" w:eastAsia="Calibri" w:hAnsi="Calibri" w:cs="Calibri"/>
          <w:spacing w:val="4"/>
          <w:sz w:val="24"/>
          <w:szCs w:val="24"/>
        </w:rPr>
        <w:t>n</w:t>
      </w:r>
      <w:r w:rsidRPr="008A7C77">
        <w:rPr>
          <w:rFonts w:ascii="Calibri" w:eastAsia="Calibri" w:hAnsi="Calibri" w:cs="Calibri"/>
          <w:sz w:val="24"/>
          <w:szCs w:val="24"/>
        </w:rPr>
        <w:t>a</w:t>
      </w:r>
      <w:r w:rsidRPr="008A7C77">
        <w:rPr>
          <w:rFonts w:ascii="Calibri" w:eastAsia="Calibri" w:hAnsi="Calibri" w:cs="Calibri"/>
          <w:spacing w:val="3"/>
          <w:sz w:val="24"/>
          <w:szCs w:val="24"/>
        </w:rPr>
        <w:t>l</w:t>
      </w:r>
      <w:r w:rsidRPr="008A7C77">
        <w:rPr>
          <w:rFonts w:ascii="Calibri" w:eastAsia="Calibri" w:hAnsi="Calibri" w:cs="Calibri"/>
          <w:spacing w:val="2"/>
          <w:sz w:val="24"/>
          <w:szCs w:val="24"/>
        </w:rPr>
        <w:t>y</w:t>
      </w:r>
      <w:r w:rsidRPr="008A7C77">
        <w:rPr>
          <w:rFonts w:ascii="Calibri" w:eastAsia="Calibri" w:hAnsi="Calibri" w:cs="Calibri"/>
          <w:spacing w:val="1"/>
          <w:sz w:val="24"/>
          <w:szCs w:val="24"/>
        </w:rPr>
        <w:t>z</w:t>
      </w:r>
      <w:r w:rsidRPr="008A7C77">
        <w:rPr>
          <w:rFonts w:ascii="Calibri" w:eastAsia="Calibri" w:hAnsi="Calibri" w:cs="Calibri"/>
          <w:sz w:val="24"/>
          <w:szCs w:val="24"/>
        </w:rPr>
        <w:t>e</w:t>
      </w:r>
      <w:r w:rsidRPr="008A7C77">
        <w:rPr>
          <w:rFonts w:ascii="Calibri" w:eastAsia="Calibri" w:hAnsi="Calibri" w:cs="Calibri"/>
          <w:spacing w:val="6"/>
          <w:sz w:val="24"/>
          <w:szCs w:val="24"/>
        </w:rPr>
        <w:t xml:space="preserve"> </w:t>
      </w:r>
      <w:r w:rsidRPr="008A7C77">
        <w:rPr>
          <w:rFonts w:ascii="Calibri" w:eastAsia="Calibri" w:hAnsi="Calibri" w:cs="Calibri"/>
          <w:spacing w:val="2"/>
          <w:sz w:val="24"/>
          <w:szCs w:val="24"/>
        </w:rPr>
        <w:t>I</w:t>
      </w:r>
      <w:r w:rsidRPr="008A7C77">
        <w:rPr>
          <w:rFonts w:ascii="Calibri" w:eastAsia="Calibri" w:hAnsi="Calibri" w:cs="Calibri"/>
          <w:spacing w:val="-1"/>
          <w:sz w:val="24"/>
          <w:szCs w:val="24"/>
        </w:rPr>
        <w:t>C</w:t>
      </w:r>
      <w:r w:rsidRPr="008A7C77">
        <w:rPr>
          <w:rFonts w:ascii="Calibri" w:eastAsia="Calibri" w:hAnsi="Calibri" w:cs="Calibri"/>
          <w:spacing w:val="3"/>
          <w:sz w:val="24"/>
          <w:szCs w:val="24"/>
        </w:rPr>
        <w:t>M</w:t>
      </w:r>
      <w:r w:rsidRPr="008A7C77">
        <w:rPr>
          <w:rFonts w:ascii="Calibri" w:eastAsia="Calibri" w:hAnsi="Calibri" w:cs="Calibri"/>
          <w:sz w:val="24"/>
          <w:szCs w:val="24"/>
        </w:rPr>
        <w:t>P</w:t>
      </w:r>
      <w:r w:rsidRPr="008A7C77">
        <w:rPr>
          <w:rFonts w:ascii="Calibri" w:eastAsia="Calibri" w:hAnsi="Calibri" w:cs="Calibri"/>
          <w:spacing w:val="4"/>
          <w:sz w:val="24"/>
          <w:szCs w:val="24"/>
        </w:rPr>
        <w:t xml:space="preserve"> </w:t>
      </w:r>
      <w:r w:rsidRPr="008A7C77">
        <w:rPr>
          <w:rFonts w:ascii="Calibri" w:eastAsia="Calibri" w:hAnsi="Calibri" w:cs="Calibri"/>
          <w:spacing w:val="1"/>
          <w:sz w:val="24"/>
          <w:szCs w:val="24"/>
        </w:rPr>
        <w:t>t</w:t>
      </w:r>
      <w:r w:rsidRPr="008A7C77">
        <w:rPr>
          <w:rFonts w:ascii="Calibri" w:eastAsia="Calibri" w:hAnsi="Calibri" w:cs="Calibri"/>
          <w:spacing w:val="2"/>
          <w:sz w:val="24"/>
          <w:szCs w:val="24"/>
        </w:rPr>
        <w:t>ra</w:t>
      </w:r>
      <w:r w:rsidRPr="008A7C77">
        <w:rPr>
          <w:rFonts w:ascii="Calibri" w:eastAsia="Calibri" w:hAnsi="Calibri" w:cs="Calibri"/>
          <w:spacing w:val="1"/>
          <w:sz w:val="24"/>
          <w:szCs w:val="24"/>
        </w:rPr>
        <w:t>f</w:t>
      </w:r>
      <w:r w:rsidRPr="008A7C77">
        <w:rPr>
          <w:rFonts w:ascii="Calibri" w:eastAsia="Calibri" w:hAnsi="Calibri" w:cs="Calibri"/>
          <w:spacing w:val="3"/>
          <w:sz w:val="24"/>
          <w:szCs w:val="24"/>
        </w:rPr>
        <w:t>f</w:t>
      </w:r>
      <w:r w:rsidRPr="008A7C77">
        <w:rPr>
          <w:rFonts w:ascii="Calibri" w:eastAsia="Calibri" w:hAnsi="Calibri" w:cs="Calibri"/>
          <w:spacing w:val="2"/>
          <w:sz w:val="24"/>
          <w:szCs w:val="24"/>
        </w:rPr>
        <w:t>i</w:t>
      </w:r>
      <w:r w:rsidRPr="008A7C77">
        <w:rPr>
          <w:rFonts w:ascii="Calibri" w:eastAsia="Calibri" w:hAnsi="Calibri" w:cs="Calibri"/>
          <w:sz w:val="24"/>
          <w:szCs w:val="24"/>
        </w:rPr>
        <w:t>c.</w:t>
      </w:r>
    </w:p>
    <w:p w14:paraId="42BA7918" w14:textId="77777777" w:rsidR="008A7C77" w:rsidRDefault="008A7C77" w:rsidP="008A7C77">
      <w:pPr>
        <w:spacing w:before="14" w:line="280" w:lineRule="exact"/>
        <w:rPr>
          <w:sz w:val="28"/>
          <w:szCs w:val="28"/>
        </w:rPr>
      </w:pPr>
    </w:p>
    <w:p w14:paraId="06C47799" w14:textId="768E9EEF"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2"/>
          <w:sz w:val="24"/>
          <w:szCs w:val="24"/>
        </w:rPr>
        <w:t>L</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a</w:t>
      </w:r>
      <w:r w:rsidRPr="008A7C77">
        <w:rPr>
          <w:rFonts w:ascii="Calibri" w:eastAsia="Calibri" w:hAnsi="Calibri" w:cs="Calibri"/>
          <w:sz w:val="24"/>
          <w:szCs w:val="24"/>
        </w:rPr>
        <w:t>rn</w:t>
      </w:r>
      <w:r w:rsidRPr="008A7C77">
        <w:rPr>
          <w:rFonts w:ascii="Calibri" w:eastAsia="Calibri" w:hAnsi="Calibri" w:cs="Calibri"/>
          <w:spacing w:val="4"/>
          <w:sz w:val="24"/>
          <w:szCs w:val="24"/>
        </w:rPr>
        <w:t xml:space="preserve"> </w:t>
      </w:r>
      <w:r w:rsidRPr="008A7C77">
        <w:rPr>
          <w:rFonts w:ascii="Calibri" w:eastAsia="Calibri" w:hAnsi="Calibri" w:cs="Calibri"/>
          <w:spacing w:val="3"/>
          <w:sz w:val="24"/>
          <w:szCs w:val="24"/>
        </w:rPr>
        <w:t>ho</w:t>
      </w:r>
      <w:r w:rsidRPr="008A7C77">
        <w:rPr>
          <w:rFonts w:ascii="Calibri" w:eastAsia="Calibri" w:hAnsi="Calibri" w:cs="Calibri"/>
          <w:sz w:val="24"/>
          <w:szCs w:val="24"/>
        </w:rPr>
        <w:t>w</w:t>
      </w:r>
      <w:r w:rsidRPr="008A7C77">
        <w:rPr>
          <w:rFonts w:ascii="Calibri" w:eastAsia="Calibri" w:hAnsi="Calibri" w:cs="Calibri"/>
          <w:spacing w:val="2"/>
          <w:sz w:val="24"/>
          <w:szCs w:val="24"/>
        </w:rPr>
        <w:t xml:space="preserve"> </w:t>
      </w:r>
      <w:r w:rsidRPr="008A7C77">
        <w:rPr>
          <w:rFonts w:ascii="Calibri" w:eastAsia="Calibri" w:hAnsi="Calibri" w:cs="Calibri"/>
          <w:spacing w:val="1"/>
          <w:sz w:val="24"/>
          <w:szCs w:val="24"/>
        </w:rPr>
        <w:t>t</w:t>
      </w:r>
      <w:r w:rsidRPr="008A7C77">
        <w:rPr>
          <w:rFonts w:ascii="Calibri" w:eastAsia="Calibri" w:hAnsi="Calibri" w:cs="Calibri"/>
          <w:sz w:val="24"/>
          <w:szCs w:val="24"/>
        </w:rPr>
        <w:t>o</w:t>
      </w:r>
      <w:r w:rsidRPr="008A7C77">
        <w:rPr>
          <w:rFonts w:ascii="Calibri" w:eastAsia="Calibri" w:hAnsi="Calibri" w:cs="Calibri"/>
          <w:spacing w:val="6"/>
          <w:sz w:val="24"/>
          <w:szCs w:val="24"/>
        </w:rPr>
        <w:t xml:space="preserve"> </w:t>
      </w:r>
      <w:r w:rsidRPr="008A7C77">
        <w:rPr>
          <w:rFonts w:ascii="Calibri" w:eastAsia="Calibri" w:hAnsi="Calibri" w:cs="Calibri"/>
          <w:spacing w:val="1"/>
          <w:sz w:val="24"/>
          <w:szCs w:val="24"/>
        </w:rPr>
        <w:t>c</w:t>
      </w:r>
      <w:r w:rsidRPr="008A7C77">
        <w:rPr>
          <w:rFonts w:ascii="Calibri" w:eastAsia="Calibri" w:hAnsi="Calibri" w:cs="Calibri"/>
          <w:sz w:val="24"/>
          <w:szCs w:val="24"/>
        </w:rPr>
        <w:t>a</w:t>
      </w:r>
      <w:r w:rsidRPr="008A7C77">
        <w:rPr>
          <w:rFonts w:ascii="Calibri" w:eastAsia="Calibri" w:hAnsi="Calibri" w:cs="Calibri"/>
          <w:spacing w:val="1"/>
          <w:sz w:val="24"/>
          <w:szCs w:val="24"/>
        </w:rPr>
        <w:t>p</w:t>
      </w:r>
      <w:r w:rsidRPr="008A7C77">
        <w:rPr>
          <w:rFonts w:ascii="Calibri" w:eastAsia="Calibri" w:hAnsi="Calibri" w:cs="Calibri"/>
          <w:spacing w:val="3"/>
          <w:sz w:val="24"/>
          <w:szCs w:val="24"/>
        </w:rPr>
        <w:t>t</w:t>
      </w:r>
      <w:r w:rsidRPr="008A7C77">
        <w:rPr>
          <w:rFonts w:ascii="Calibri" w:eastAsia="Calibri" w:hAnsi="Calibri" w:cs="Calibri"/>
          <w:spacing w:val="1"/>
          <w:sz w:val="24"/>
          <w:szCs w:val="24"/>
        </w:rPr>
        <w:t>u</w:t>
      </w:r>
      <w:r w:rsidRPr="008A7C77">
        <w:rPr>
          <w:rFonts w:ascii="Calibri" w:eastAsia="Calibri" w:hAnsi="Calibri" w:cs="Calibri"/>
          <w:spacing w:val="2"/>
          <w:sz w:val="24"/>
          <w:szCs w:val="24"/>
        </w:rPr>
        <w:t>r</w:t>
      </w:r>
      <w:r w:rsidRPr="008A7C77">
        <w:rPr>
          <w:rFonts w:ascii="Calibri" w:eastAsia="Calibri" w:hAnsi="Calibri" w:cs="Calibri"/>
          <w:sz w:val="24"/>
          <w:szCs w:val="24"/>
        </w:rPr>
        <w:t>e</w:t>
      </w:r>
      <w:r w:rsidRPr="008A7C77">
        <w:rPr>
          <w:rFonts w:ascii="Calibri" w:eastAsia="Calibri" w:hAnsi="Calibri" w:cs="Calibri"/>
          <w:spacing w:val="4"/>
          <w:sz w:val="24"/>
          <w:szCs w:val="24"/>
        </w:rPr>
        <w:t xml:space="preserve"> </w:t>
      </w:r>
      <w:r w:rsidRPr="008A7C77">
        <w:rPr>
          <w:rFonts w:ascii="Calibri" w:eastAsia="Calibri" w:hAnsi="Calibri" w:cs="Calibri"/>
          <w:spacing w:val="2"/>
          <w:sz w:val="24"/>
          <w:szCs w:val="24"/>
        </w:rPr>
        <w:t>a</w:t>
      </w:r>
      <w:r w:rsidRPr="008A7C77">
        <w:rPr>
          <w:rFonts w:ascii="Calibri" w:eastAsia="Calibri" w:hAnsi="Calibri" w:cs="Calibri"/>
          <w:spacing w:val="1"/>
          <w:sz w:val="24"/>
          <w:szCs w:val="24"/>
        </w:rPr>
        <w:t>n</w:t>
      </w:r>
      <w:r w:rsidRPr="008A7C77">
        <w:rPr>
          <w:rFonts w:ascii="Calibri" w:eastAsia="Calibri" w:hAnsi="Calibri" w:cs="Calibri"/>
          <w:sz w:val="24"/>
          <w:szCs w:val="24"/>
        </w:rPr>
        <w:t>d</w:t>
      </w:r>
      <w:r w:rsidRPr="008A7C77">
        <w:rPr>
          <w:rFonts w:ascii="Calibri" w:eastAsia="Calibri" w:hAnsi="Calibri" w:cs="Calibri"/>
          <w:spacing w:val="6"/>
          <w:sz w:val="24"/>
          <w:szCs w:val="24"/>
        </w:rPr>
        <w:t xml:space="preserve"> </w:t>
      </w:r>
      <w:r w:rsidRPr="008A7C77">
        <w:rPr>
          <w:rFonts w:ascii="Calibri" w:eastAsia="Calibri" w:hAnsi="Calibri" w:cs="Calibri"/>
          <w:sz w:val="24"/>
          <w:szCs w:val="24"/>
        </w:rPr>
        <w:t>a</w:t>
      </w:r>
      <w:r w:rsidRPr="008A7C77">
        <w:rPr>
          <w:rFonts w:ascii="Calibri" w:eastAsia="Calibri" w:hAnsi="Calibri" w:cs="Calibri"/>
          <w:spacing w:val="4"/>
          <w:sz w:val="24"/>
          <w:szCs w:val="24"/>
        </w:rPr>
        <w:t>n</w:t>
      </w:r>
      <w:r w:rsidRPr="008A7C77">
        <w:rPr>
          <w:rFonts w:ascii="Calibri" w:eastAsia="Calibri" w:hAnsi="Calibri" w:cs="Calibri"/>
          <w:sz w:val="24"/>
          <w:szCs w:val="24"/>
        </w:rPr>
        <w:t>a</w:t>
      </w:r>
      <w:r w:rsidRPr="008A7C77">
        <w:rPr>
          <w:rFonts w:ascii="Calibri" w:eastAsia="Calibri" w:hAnsi="Calibri" w:cs="Calibri"/>
          <w:spacing w:val="3"/>
          <w:sz w:val="24"/>
          <w:szCs w:val="24"/>
        </w:rPr>
        <w:t>l</w:t>
      </w:r>
      <w:r w:rsidRPr="008A7C77">
        <w:rPr>
          <w:rFonts w:ascii="Calibri" w:eastAsia="Calibri" w:hAnsi="Calibri" w:cs="Calibri"/>
          <w:spacing w:val="2"/>
          <w:sz w:val="24"/>
          <w:szCs w:val="24"/>
        </w:rPr>
        <w:t>y</w:t>
      </w:r>
      <w:r w:rsidRPr="008A7C77">
        <w:rPr>
          <w:rFonts w:ascii="Calibri" w:eastAsia="Calibri" w:hAnsi="Calibri" w:cs="Calibri"/>
          <w:spacing w:val="1"/>
          <w:sz w:val="24"/>
          <w:szCs w:val="24"/>
        </w:rPr>
        <w:t>z</w:t>
      </w:r>
      <w:r w:rsidRPr="008A7C77">
        <w:rPr>
          <w:rFonts w:ascii="Calibri" w:eastAsia="Calibri" w:hAnsi="Calibri" w:cs="Calibri"/>
          <w:sz w:val="24"/>
          <w:szCs w:val="24"/>
        </w:rPr>
        <w:t>e</w:t>
      </w:r>
      <w:r w:rsidRPr="008A7C77">
        <w:rPr>
          <w:rFonts w:ascii="Calibri" w:eastAsia="Calibri" w:hAnsi="Calibri" w:cs="Calibri"/>
          <w:spacing w:val="3"/>
          <w:sz w:val="24"/>
          <w:szCs w:val="24"/>
        </w:rPr>
        <w:t xml:space="preserve"> po</w:t>
      </w:r>
      <w:r w:rsidRPr="008A7C77">
        <w:rPr>
          <w:rFonts w:ascii="Calibri" w:eastAsia="Calibri" w:hAnsi="Calibri" w:cs="Calibri"/>
          <w:sz w:val="24"/>
          <w:szCs w:val="24"/>
        </w:rPr>
        <w:t>rt</w:t>
      </w:r>
      <w:r w:rsidRPr="008A7C77">
        <w:rPr>
          <w:rFonts w:ascii="Calibri" w:eastAsia="Calibri" w:hAnsi="Calibri" w:cs="Calibri"/>
          <w:spacing w:val="4"/>
          <w:sz w:val="24"/>
          <w:szCs w:val="24"/>
        </w:rPr>
        <w:t xml:space="preserve"> </w:t>
      </w:r>
      <w:r w:rsidRPr="008A7C77">
        <w:rPr>
          <w:rFonts w:ascii="Calibri" w:eastAsia="Calibri" w:hAnsi="Calibri" w:cs="Calibri"/>
          <w:spacing w:val="2"/>
          <w:sz w:val="24"/>
          <w:szCs w:val="24"/>
        </w:rPr>
        <w:t>s</w:t>
      </w:r>
      <w:r w:rsidRPr="008A7C77">
        <w:rPr>
          <w:rFonts w:ascii="Calibri" w:eastAsia="Calibri" w:hAnsi="Calibri" w:cs="Calibri"/>
          <w:spacing w:val="1"/>
          <w:sz w:val="24"/>
          <w:szCs w:val="24"/>
        </w:rPr>
        <w:t>c</w:t>
      </w:r>
      <w:r w:rsidRPr="008A7C77">
        <w:rPr>
          <w:rFonts w:ascii="Calibri" w:eastAsia="Calibri" w:hAnsi="Calibri" w:cs="Calibri"/>
          <w:spacing w:val="2"/>
          <w:sz w:val="24"/>
          <w:szCs w:val="24"/>
        </w:rPr>
        <w:t>a</w:t>
      </w:r>
      <w:r w:rsidRPr="008A7C77">
        <w:rPr>
          <w:rFonts w:ascii="Calibri" w:eastAsia="Calibri" w:hAnsi="Calibri" w:cs="Calibri"/>
          <w:spacing w:val="1"/>
          <w:sz w:val="24"/>
          <w:szCs w:val="24"/>
        </w:rPr>
        <w:t>n</w:t>
      </w:r>
      <w:r w:rsidRPr="008A7C77">
        <w:rPr>
          <w:rFonts w:ascii="Calibri" w:eastAsia="Calibri" w:hAnsi="Calibri" w:cs="Calibri"/>
          <w:spacing w:val="3"/>
          <w:sz w:val="24"/>
          <w:szCs w:val="24"/>
        </w:rPr>
        <w:t>n</w:t>
      </w:r>
      <w:r w:rsidRPr="008A7C77">
        <w:rPr>
          <w:rFonts w:ascii="Calibri" w:eastAsia="Calibri" w:hAnsi="Calibri" w:cs="Calibri"/>
          <w:sz w:val="24"/>
          <w:szCs w:val="24"/>
        </w:rPr>
        <w:t>i</w:t>
      </w:r>
      <w:r w:rsidRPr="008A7C77">
        <w:rPr>
          <w:rFonts w:ascii="Calibri" w:eastAsia="Calibri" w:hAnsi="Calibri" w:cs="Calibri"/>
          <w:spacing w:val="3"/>
          <w:sz w:val="24"/>
          <w:szCs w:val="24"/>
        </w:rPr>
        <w:t>n</w:t>
      </w:r>
      <w:r w:rsidRPr="008A7C77">
        <w:rPr>
          <w:rFonts w:ascii="Calibri" w:eastAsia="Calibri" w:hAnsi="Calibri" w:cs="Calibri"/>
          <w:sz w:val="24"/>
          <w:szCs w:val="24"/>
        </w:rPr>
        <w:t>g</w:t>
      </w:r>
      <w:r w:rsidRPr="008A7C77">
        <w:rPr>
          <w:rFonts w:ascii="Calibri" w:eastAsia="Calibri" w:hAnsi="Calibri" w:cs="Calibri"/>
          <w:spacing w:val="1"/>
          <w:sz w:val="24"/>
          <w:szCs w:val="24"/>
        </w:rPr>
        <w:t xml:space="preserve"> </w:t>
      </w:r>
      <w:r w:rsidRPr="008A7C77">
        <w:rPr>
          <w:rFonts w:ascii="Calibri" w:eastAsia="Calibri" w:hAnsi="Calibri" w:cs="Calibri"/>
          <w:spacing w:val="3"/>
          <w:sz w:val="24"/>
          <w:szCs w:val="24"/>
        </w:rPr>
        <w:t>t</w:t>
      </w:r>
      <w:r w:rsidRPr="008A7C77">
        <w:rPr>
          <w:rFonts w:ascii="Calibri" w:eastAsia="Calibri" w:hAnsi="Calibri" w:cs="Calibri"/>
          <w:spacing w:val="2"/>
          <w:sz w:val="24"/>
          <w:szCs w:val="24"/>
        </w:rPr>
        <w:t>r</w:t>
      </w:r>
      <w:r w:rsidRPr="008A7C77">
        <w:rPr>
          <w:rFonts w:ascii="Calibri" w:eastAsia="Calibri" w:hAnsi="Calibri" w:cs="Calibri"/>
          <w:sz w:val="24"/>
          <w:szCs w:val="24"/>
        </w:rPr>
        <w:t>a</w:t>
      </w:r>
      <w:r w:rsidRPr="008A7C77">
        <w:rPr>
          <w:rFonts w:ascii="Calibri" w:eastAsia="Calibri" w:hAnsi="Calibri" w:cs="Calibri"/>
          <w:spacing w:val="1"/>
          <w:sz w:val="24"/>
          <w:szCs w:val="24"/>
        </w:rPr>
        <w:t>f</w:t>
      </w:r>
      <w:r w:rsidRPr="008A7C77">
        <w:rPr>
          <w:rFonts w:ascii="Calibri" w:eastAsia="Calibri" w:hAnsi="Calibri" w:cs="Calibri"/>
          <w:spacing w:val="3"/>
          <w:sz w:val="24"/>
          <w:szCs w:val="24"/>
        </w:rPr>
        <w:t>f</w:t>
      </w:r>
      <w:r w:rsidRPr="008A7C77">
        <w:rPr>
          <w:rFonts w:ascii="Calibri" w:eastAsia="Calibri" w:hAnsi="Calibri" w:cs="Calibri"/>
          <w:spacing w:val="2"/>
          <w:sz w:val="24"/>
          <w:szCs w:val="24"/>
        </w:rPr>
        <w:t>i</w:t>
      </w:r>
      <w:r w:rsidRPr="008A7C77">
        <w:rPr>
          <w:rFonts w:ascii="Calibri" w:eastAsia="Calibri" w:hAnsi="Calibri" w:cs="Calibri"/>
          <w:sz w:val="24"/>
          <w:szCs w:val="24"/>
        </w:rPr>
        <w:t>c.</w:t>
      </w:r>
    </w:p>
    <w:p w14:paraId="3A2CCEF2" w14:textId="77777777" w:rsidR="008A7C77" w:rsidRDefault="008A7C77" w:rsidP="008A7C77">
      <w:pPr>
        <w:spacing w:before="12" w:line="280" w:lineRule="exact"/>
        <w:rPr>
          <w:sz w:val="28"/>
          <w:szCs w:val="28"/>
        </w:rPr>
      </w:pPr>
    </w:p>
    <w:p w14:paraId="640BF3C0" w14:textId="70C6131B"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3"/>
          <w:sz w:val="24"/>
          <w:szCs w:val="24"/>
        </w:rPr>
        <w:t>Pe</w:t>
      </w:r>
      <w:r w:rsidRPr="008A7C77">
        <w:rPr>
          <w:rFonts w:ascii="Calibri" w:eastAsia="Calibri" w:hAnsi="Calibri" w:cs="Calibri"/>
          <w:sz w:val="24"/>
          <w:szCs w:val="24"/>
        </w:rPr>
        <w:t>r</w:t>
      </w:r>
      <w:r w:rsidRPr="008A7C77">
        <w:rPr>
          <w:rFonts w:ascii="Calibri" w:eastAsia="Calibri" w:hAnsi="Calibri" w:cs="Calibri"/>
          <w:spacing w:val="4"/>
          <w:sz w:val="24"/>
          <w:szCs w:val="24"/>
        </w:rPr>
        <w:t>f</w:t>
      </w:r>
      <w:r w:rsidRPr="008A7C77">
        <w:rPr>
          <w:rFonts w:ascii="Calibri" w:eastAsia="Calibri" w:hAnsi="Calibri" w:cs="Calibri"/>
          <w:sz w:val="24"/>
          <w:szCs w:val="24"/>
        </w:rPr>
        <w:t>o</w:t>
      </w:r>
      <w:r w:rsidRPr="008A7C77">
        <w:rPr>
          <w:rFonts w:ascii="Calibri" w:eastAsia="Calibri" w:hAnsi="Calibri" w:cs="Calibri"/>
          <w:spacing w:val="3"/>
          <w:sz w:val="24"/>
          <w:szCs w:val="24"/>
        </w:rPr>
        <w:t>r</w:t>
      </w:r>
      <w:r w:rsidRPr="008A7C77">
        <w:rPr>
          <w:rFonts w:ascii="Calibri" w:eastAsia="Calibri" w:hAnsi="Calibri" w:cs="Calibri"/>
          <w:sz w:val="24"/>
          <w:szCs w:val="24"/>
        </w:rPr>
        <w:t>m</w:t>
      </w:r>
      <w:r w:rsidRPr="008A7C77">
        <w:rPr>
          <w:rFonts w:ascii="Calibri" w:eastAsia="Calibri" w:hAnsi="Calibri" w:cs="Calibri"/>
          <w:spacing w:val="6"/>
          <w:sz w:val="24"/>
          <w:szCs w:val="24"/>
        </w:rPr>
        <w:t xml:space="preserve"> </w:t>
      </w:r>
      <w:r w:rsidRPr="008A7C77">
        <w:rPr>
          <w:rFonts w:ascii="Calibri" w:eastAsia="Calibri" w:hAnsi="Calibri" w:cs="Calibri"/>
          <w:sz w:val="24"/>
          <w:szCs w:val="24"/>
        </w:rPr>
        <w:t>IP</w:t>
      </w:r>
      <w:r w:rsidRPr="008A7C77">
        <w:rPr>
          <w:rFonts w:ascii="Calibri" w:eastAsia="Calibri" w:hAnsi="Calibri" w:cs="Calibri"/>
          <w:spacing w:val="3"/>
          <w:sz w:val="24"/>
          <w:szCs w:val="24"/>
        </w:rPr>
        <w:t xml:space="preserve"> </w:t>
      </w:r>
      <w:r w:rsidRPr="008A7C77">
        <w:rPr>
          <w:rFonts w:ascii="Calibri" w:eastAsia="Calibri" w:hAnsi="Calibri" w:cs="Calibri"/>
          <w:spacing w:val="2"/>
          <w:sz w:val="24"/>
          <w:szCs w:val="24"/>
        </w:rPr>
        <w:t>a</w:t>
      </w:r>
      <w:r w:rsidRPr="008A7C77">
        <w:rPr>
          <w:rFonts w:ascii="Calibri" w:eastAsia="Calibri" w:hAnsi="Calibri" w:cs="Calibri"/>
          <w:spacing w:val="1"/>
          <w:sz w:val="24"/>
          <w:szCs w:val="24"/>
        </w:rPr>
        <w:t>d</w:t>
      </w:r>
      <w:r w:rsidRPr="008A7C77">
        <w:rPr>
          <w:rFonts w:ascii="Calibri" w:eastAsia="Calibri" w:hAnsi="Calibri" w:cs="Calibri"/>
          <w:spacing w:val="3"/>
          <w:sz w:val="24"/>
          <w:szCs w:val="24"/>
        </w:rPr>
        <w:t>d</w:t>
      </w:r>
      <w:r w:rsidRPr="008A7C77">
        <w:rPr>
          <w:rFonts w:ascii="Calibri" w:eastAsia="Calibri" w:hAnsi="Calibri" w:cs="Calibri"/>
          <w:sz w:val="24"/>
          <w:szCs w:val="24"/>
        </w:rPr>
        <w:t>r</w:t>
      </w:r>
      <w:r w:rsidRPr="008A7C77">
        <w:rPr>
          <w:rFonts w:ascii="Calibri" w:eastAsia="Calibri" w:hAnsi="Calibri" w:cs="Calibri"/>
          <w:spacing w:val="3"/>
          <w:sz w:val="24"/>
          <w:szCs w:val="24"/>
        </w:rPr>
        <w:t>e</w:t>
      </w:r>
      <w:r w:rsidRPr="008A7C77">
        <w:rPr>
          <w:rFonts w:ascii="Calibri" w:eastAsia="Calibri" w:hAnsi="Calibri" w:cs="Calibri"/>
          <w:spacing w:val="2"/>
          <w:sz w:val="24"/>
          <w:szCs w:val="24"/>
        </w:rPr>
        <w:t>s</w:t>
      </w:r>
      <w:r w:rsidRPr="008A7C77">
        <w:rPr>
          <w:rFonts w:ascii="Calibri" w:eastAsia="Calibri" w:hAnsi="Calibri" w:cs="Calibri"/>
          <w:sz w:val="24"/>
          <w:szCs w:val="24"/>
        </w:rPr>
        <w:t>s</w:t>
      </w:r>
      <w:r w:rsidRPr="008A7C77">
        <w:rPr>
          <w:rFonts w:ascii="Calibri" w:eastAsia="Calibri" w:hAnsi="Calibri" w:cs="Calibri"/>
          <w:spacing w:val="5"/>
          <w:sz w:val="24"/>
          <w:szCs w:val="24"/>
        </w:rPr>
        <w:t xml:space="preserve"> </w:t>
      </w:r>
      <w:r w:rsidRPr="008A7C77">
        <w:rPr>
          <w:rFonts w:ascii="Calibri" w:eastAsia="Calibri" w:hAnsi="Calibri" w:cs="Calibri"/>
          <w:sz w:val="24"/>
          <w:szCs w:val="24"/>
        </w:rPr>
        <w:t>s</w:t>
      </w:r>
      <w:r w:rsidRPr="008A7C77">
        <w:rPr>
          <w:rFonts w:ascii="Calibri" w:eastAsia="Calibri" w:hAnsi="Calibri" w:cs="Calibri"/>
          <w:spacing w:val="3"/>
          <w:sz w:val="24"/>
          <w:szCs w:val="24"/>
        </w:rPr>
        <w:t>p</w:t>
      </w:r>
      <w:r w:rsidRPr="008A7C77">
        <w:rPr>
          <w:rFonts w:ascii="Calibri" w:eastAsia="Calibri" w:hAnsi="Calibri" w:cs="Calibri"/>
          <w:sz w:val="24"/>
          <w:szCs w:val="24"/>
        </w:rPr>
        <w:t>o</w:t>
      </w:r>
      <w:r w:rsidRPr="008A7C77">
        <w:rPr>
          <w:rFonts w:ascii="Calibri" w:eastAsia="Calibri" w:hAnsi="Calibri" w:cs="Calibri"/>
          <w:spacing w:val="1"/>
          <w:sz w:val="24"/>
          <w:szCs w:val="24"/>
        </w:rPr>
        <w:t>o</w:t>
      </w:r>
      <w:r w:rsidRPr="008A7C77">
        <w:rPr>
          <w:rFonts w:ascii="Calibri" w:eastAsia="Calibri" w:hAnsi="Calibri" w:cs="Calibri"/>
          <w:spacing w:val="3"/>
          <w:sz w:val="24"/>
          <w:szCs w:val="24"/>
        </w:rPr>
        <w:t>f</w:t>
      </w:r>
      <w:r w:rsidRPr="008A7C77">
        <w:rPr>
          <w:rFonts w:ascii="Calibri" w:eastAsia="Calibri" w:hAnsi="Calibri" w:cs="Calibri"/>
          <w:spacing w:val="2"/>
          <w:sz w:val="24"/>
          <w:szCs w:val="24"/>
        </w:rPr>
        <w:t>i</w:t>
      </w:r>
      <w:r w:rsidRPr="008A7C77">
        <w:rPr>
          <w:rFonts w:ascii="Calibri" w:eastAsia="Calibri" w:hAnsi="Calibri" w:cs="Calibri"/>
          <w:spacing w:val="1"/>
          <w:sz w:val="24"/>
          <w:szCs w:val="24"/>
        </w:rPr>
        <w:t>n</w:t>
      </w:r>
      <w:r w:rsidRPr="008A7C77">
        <w:rPr>
          <w:rFonts w:ascii="Calibri" w:eastAsia="Calibri" w:hAnsi="Calibri" w:cs="Calibri"/>
          <w:sz w:val="24"/>
          <w:szCs w:val="24"/>
        </w:rPr>
        <w:t>g.</w:t>
      </w:r>
    </w:p>
    <w:p w14:paraId="399304C9" w14:textId="77777777" w:rsidR="008A7C77" w:rsidRDefault="008A7C77" w:rsidP="008A7C77">
      <w:pPr>
        <w:spacing w:before="14" w:line="280" w:lineRule="exact"/>
        <w:rPr>
          <w:sz w:val="28"/>
          <w:szCs w:val="28"/>
        </w:rPr>
      </w:pPr>
    </w:p>
    <w:p w14:paraId="582B6C68" w14:textId="1F68ADC2"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2"/>
          <w:sz w:val="24"/>
          <w:szCs w:val="24"/>
        </w:rPr>
        <w:t>Ga</w:t>
      </w:r>
      <w:r w:rsidRPr="008A7C77">
        <w:rPr>
          <w:rFonts w:ascii="Calibri" w:eastAsia="Calibri" w:hAnsi="Calibri" w:cs="Calibri"/>
          <w:spacing w:val="1"/>
          <w:sz w:val="24"/>
          <w:szCs w:val="24"/>
        </w:rPr>
        <w:t>t</w:t>
      </w:r>
      <w:r w:rsidRPr="008A7C77">
        <w:rPr>
          <w:rFonts w:ascii="Calibri" w:eastAsia="Calibri" w:hAnsi="Calibri" w:cs="Calibri"/>
          <w:spacing w:val="3"/>
          <w:sz w:val="24"/>
          <w:szCs w:val="24"/>
        </w:rPr>
        <w:t>he</w:t>
      </w:r>
      <w:r w:rsidRPr="008A7C77">
        <w:rPr>
          <w:rFonts w:ascii="Calibri" w:eastAsia="Calibri" w:hAnsi="Calibri" w:cs="Calibri"/>
          <w:sz w:val="24"/>
          <w:szCs w:val="24"/>
        </w:rPr>
        <w:t>r</w:t>
      </w:r>
      <w:r w:rsidRPr="008A7C77">
        <w:rPr>
          <w:rFonts w:ascii="Calibri" w:eastAsia="Calibri" w:hAnsi="Calibri" w:cs="Calibri"/>
          <w:spacing w:val="3"/>
          <w:sz w:val="24"/>
          <w:szCs w:val="24"/>
        </w:rPr>
        <w:t xml:space="preserve"> </w:t>
      </w:r>
      <w:r w:rsidRPr="008A7C77">
        <w:rPr>
          <w:rFonts w:ascii="Calibri" w:eastAsia="Calibri" w:hAnsi="Calibri" w:cs="Calibri"/>
          <w:spacing w:val="2"/>
          <w:sz w:val="24"/>
          <w:szCs w:val="24"/>
        </w:rPr>
        <w:t>O</w:t>
      </w:r>
      <w:r w:rsidRPr="008A7C77">
        <w:rPr>
          <w:rFonts w:ascii="Calibri" w:eastAsia="Calibri" w:hAnsi="Calibri" w:cs="Calibri"/>
          <w:sz w:val="24"/>
          <w:szCs w:val="24"/>
        </w:rPr>
        <w:t>S</w:t>
      </w:r>
      <w:r w:rsidRPr="008A7C77">
        <w:rPr>
          <w:rFonts w:ascii="Calibri" w:eastAsia="Calibri" w:hAnsi="Calibri" w:cs="Calibri"/>
          <w:spacing w:val="3"/>
          <w:sz w:val="24"/>
          <w:szCs w:val="24"/>
        </w:rPr>
        <w:t xml:space="preserve"> </w:t>
      </w:r>
      <w:r w:rsidRPr="008A7C77">
        <w:rPr>
          <w:rFonts w:ascii="Calibri" w:eastAsia="Calibri" w:hAnsi="Calibri" w:cs="Calibri"/>
          <w:spacing w:val="2"/>
          <w:sz w:val="24"/>
          <w:szCs w:val="24"/>
        </w:rPr>
        <w:t>i</w:t>
      </w:r>
      <w:r w:rsidRPr="008A7C77">
        <w:rPr>
          <w:rFonts w:ascii="Calibri" w:eastAsia="Calibri" w:hAnsi="Calibri" w:cs="Calibri"/>
          <w:spacing w:val="1"/>
          <w:sz w:val="24"/>
          <w:szCs w:val="24"/>
        </w:rPr>
        <w:t>nf</w:t>
      </w:r>
      <w:r w:rsidRPr="008A7C77">
        <w:rPr>
          <w:rFonts w:ascii="Calibri" w:eastAsia="Calibri" w:hAnsi="Calibri" w:cs="Calibri"/>
          <w:spacing w:val="3"/>
          <w:sz w:val="24"/>
          <w:szCs w:val="24"/>
        </w:rPr>
        <w:t>o</w:t>
      </w:r>
      <w:r w:rsidRPr="008A7C77">
        <w:rPr>
          <w:rFonts w:ascii="Calibri" w:eastAsia="Calibri" w:hAnsi="Calibri" w:cs="Calibri"/>
          <w:spacing w:val="2"/>
          <w:sz w:val="24"/>
          <w:szCs w:val="24"/>
        </w:rPr>
        <w:t>rm</w:t>
      </w:r>
      <w:r w:rsidRPr="008A7C77">
        <w:rPr>
          <w:rFonts w:ascii="Calibri" w:eastAsia="Calibri" w:hAnsi="Calibri" w:cs="Calibri"/>
          <w:sz w:val="24"/>
          <w:szCs w:val="24"/>
        </w:rPr>
        <w:t>a</w:t>
      </w:r>
      <w:r w:rsidRPr="008A7C77">
        <w:rPr>
          <w:rFonts w:ascii="Calibri" w:eastAsia="Calibri" w:hAnsi="Calibri" w:cs="Calibri"/>
          <w:spacing w:val="4"/>
          <w:sz w:val="24"/>
          <w:szCs w:val="24"/>
        </w:rPr>
        <w:t>t</w:t>
      </w:r>
      <w:r w:rsidRPr="008A7C77">
        <w:rPr>
          <w:rFonts w:ascii="Calibri" w:eastAsia="Calibri" w:hAnsi="Calibri" w:cs="Calibri"/>
          <w:sz w:val="24"/>
          <w:szCs w:val="24"/>
        </w:rPr>
        <w:t>i</w:t>
      </w:r>
      <w:r w:rsidRPr="008A7C77">
        <w:rPr>
          <w:rFonts w:ascii="Calibri" w:eastAsia="Calibri" w:hAnsi="Calibri" w:cs="Calibri"/>
          <w:spacing w:val="3"/>
          <w:sz w:val="24"/>
          <w:szCs w:val="24"/>
        </w:rPr>
        <w:t>o</w:t>
      </w:r>
      <w:r w:rsidRPr="008A7C77">
        <w:rPr>
          <w:rFonts w:ascii="Calibri" w:eastAsia="Calibri" w:hAnsi="Calibri" w:cs="Calibri"/>
          <w:sz w:val="24"/>
          <w:szCs w:val="24"/>
        </w:rPr>
        <w:t>n.</w:t>
      </w:r>
    </w:p>
    <w:p w14:paraId="14EAC65F" w14:textId="77777777" w:rsidR="008A7C77" w:rsidRDefault="008A7C77" w:rsidP="008A7C77">
      <w:pPr>
        <w:spacing w:before="12" w:line="280" w:lineRule="exact"/>
        <w:rPr>
          <w:sz w:val="28"/>
          <w:szCs w:val="28"/>
        </w:rPr>
      </w:pPr>
    </w:p>
    <w:p w14:paraId="0DC8F645" w14:textId="1FB38C42" w:rsidR="008A7C77" w:rsidRPr="008A7C77" w:rsidRDefault="008A7C77" w:rsidP="008A7C77">
      <w:pPr>
        <w:pStyle w:val="ListParagraph"/>
        <w:numPr>
          <w:ilvl w:val="0"/>
          <w:numId w:val="45"/>
        </w:numPr>
        <w:rPr>
          <w:rFonts w:ascii="Calibri" w:eastAsia="Calibri" w:hAnsi="Calibri" w:cs="Calibri"/>
          <w:sz w:val="24"/>
          <w:szCs w:val="24"/>
        </w:rPr>
      </w:pPr>
      <w:r w:rsidRPr="008A7C77">
        <w:rPr>
          <w:rFonts w:ascii="Calibri" w:eastAsia="Calibri" w:hAnsi="Calibri" w:cs="Calibri"/>
          <w:spacing w:val="3"/>
          <w:sz w:val="24"/>
          <w:szCs w:val="24"/>
        </w:rPr>
        <w:t>Pe</w:t>
      </w:r>
      <w:r w:rsidRPr="008A7C77">
        <w:rPr>
          <w:rFonts w:ascii="Calibri" w:eastAsia="Calibri" w:hAnsi="Calibri" w:cs="Calibri"/>
          <w:sz w:val="24"/>
          <w:szCs w:val="24"/>
        </w:rPr>
        <w:t>r</w:t>
      </w:r>
      <w:r w:rsidRPr="008A7C77">
        <w:rPr>
          <w:rFonts w:ascii="Calibri" w:eastAsia="Calibri" w:hAnsi="Calibri" w:cs="Calibri"/>
          <w:spacing w:val="4"/>
          <w:sz w:val="24"/>
          <w:szCs w:val="24"/>
        </w:rPr>
        <w:t>f</w:t>
      </w:r>
      <w:r w:rsidRPr="008A7C77">
        <w:rPr>
          <w:rFonts w:ascii="Calibri" w:eastAsia="Calibri" w:hAnsi="Calibri" w:cs="Calibri"/>
          <w:sz w:val="24"/>
          <w:szCs w:val="24"/>
        </w:rPr>
        <w:t>o</w:t>
      </w:r>
      <w:r w:rsidRPr="008A7C77">
        <w:rPr>
          <w:rFonts w:ascii="Calibri" w:eastAsia="Calibri" w:hAnsi="Calibri" w:cs="Calibri"/>
          <w:spacing w:val="3"/>
          <w:sz w:val="24"/>
          <w:szCs w:val="24"/>
        </w:rPr>
        <w:t>r</w:t>
      </w:r>
      <w:r w:rsidRPr="008A7C77">
        <w:rPr>
          <w:rFonts w:ascii="Calibri" w:eastAsia="Calibri" w:hAnsi="Calibri" w:cs="Calibri"/>
          <w:sz w:val="24"/>
          <w:szCs w:val="24"/>
        </w:rPr>
        <w:t>m</w:t>
      </w:r>
      <w:r w:rsidRPr="008A7C77">
        <w:rPr>
          <w:rFonts w:ascii="Calibri" w:eastAsia="Calibri" w:hAnsi="Calibri" w:cs="Calibri"/>
          <w:spacing w:val="3"/>
          <w:sz w:val="24"/>
          <w:szCs w:val="24"/>
        </w:rPr>
        <w:t xml:space="preserve"> </w:t>
      </w:r>
      <w:r w:rsidRPr="008A7C77">
        <w:rPr>
          <w:rFonts w:ascii="Calibri" w:eastAsia="Calibri" w:hAnsi="Calibri" w:cs="Calibri"/>
          <w:spacing w:val="2"/>
          <w:sz w:val="24"/>
          <w:szCs w:val="24"/>
        </w:rPr>
        <w:t>S</w:t>
      </w:r>
      <w:r w:rsidRPr="008A7C77">
        <w:rPr>
          <w:rFonts w:ascii="Calibri" w:eastAsia="Calibri" w:hAnsi="Calibri" w:cs="Calibri"/>
          <w:spacing w:val="1"/>
          <w:sz w:val="24"/>
          <w:szCs w:val="24"/>
        </w:rPr>
        <w:t>c</w:t>
      </w:r>
      <w:r w:rsidRPr="008A7C77">
        <w:rPr>
          <w:rFonts w:ascii="Calibri" w:eastAsia="Calibri" w:hAnsi="Calibri" w:cs="Calibri"/>
          <w:spacing w:val="2"/>
          <w:sz w:val="24"/>
          <w:szCs w:val="24"/>
        </w:rPr>
        <w:t>r</w:t>
      </w:r>
      <w:r w:rsidRPr="008A7C77">
        <w:rPr>
          <w:rFonts w:ascii="Calibri" w:eastAsia="Calibri" w:hAnsi="Calibri" w:cs="Calibri"/>
          <w:sz w:val="24"/>
          <w:szCs w:val="24"/>
        </w:rPr>
        <w:t>i</w:t>
      </w:r>
      <w:r w:rsidRPr="008A7C77">
        <w:rPr>
          <w:rFonts w:ascii="Calibri" w:eastAsia="Calibri" w:hAnsi="Calibri" w:cs="Calibri"/>
          <w:spacing w:val="3"/>
          <w:sz w:val="24"/>
          <w:szCs w:val="24"/>
        </w:rPr>
        <w:t>p</w:t>
      </w:r>
      <w:r w:rsidRPr="008A7C77">
        <w:rPr>
          <w:rFonts w:ascii="Calibri" w:eastAsia="Calibri" w:hAnsi="Calibri" w:cs="Calibri"/>
          <w:spacing w:val="1"/>
          <w:sz w:val="24"/>
          <w:szCs w:val="24"/>
        </w:rPr>
        <w:t>t</w:t>
      </w:r>
      <w:r w:rsidRPr="008A7C77">
        <w:rPr>
          <w:rFonts w:ascii="Calibri" w:eastAsia="Calibri" w:hAnsi="Calibri" w:cs="Calibri"/>
          <w:spacing w:val="2"/>
          <w:sz w:val="24"/>
          <w:szCs w:val="24"/>
        </w:rPr>
        <w:t>i</w:t>
      </w:r>
      <w:r w:rsidRPr="008A7C77">
        <w:rPr>
          <w:rFonts w:ascii="Calibri" w:eastAsia="Calibri" w:hAnsi="Calibri" w:cs="Calibri"/>
          <w:spacing w:val="3"/>
          <w:sz w:val="24"/>
          <w:szCs w:val="24"/>
        </w:rPr>
        <w:t>n</w:t>
      </w:r>
      <w:r w:rsidRPr="008A7C77">
        <w:rPr>
          <w:rFonts w:ascii="Calibri" w:eastAsia="Calibri" w:hAnsi="Calibri" w:cs="Calibri"/>
          <w:sz w:val="24"/>
          <w:szCs w:val="24"/>
        </w:rPr>
        <w:t>g</w:t>
      </w:r>
      <w:r w:rsidRPr="008A7C77">
        <w:rPr>
          <w:rFonts w:ascii="Calibri" w:eastAsia="Calibri" w:hAnsi="Calibri" w:cs="Calibri"/>
          <w:spacing w:val="3"/>
          <w:sz w:val="24"/>
          <w:szCs w:val="24"/>
        </w:rPr>
        <w:t xml:space="preserve"> </w:t>
      </w:r>
      <w:r w:rsidRPr="008A7C77">
        <w:rPr>
          <w:rFonts w:ascii="Calibri" w:eastAsia="Calibri" w:hAnsi="Calibri" w:cs="Calibri"/>
          <w:sz w:val="24"/>
          <w:szCs w:val="24"/>
        </w:rPr>
        <w:t>a</w:t>
      </w:r>
      <w:r w:rsidRPr="008A7C77">
        <w:rPr>
          <w:rFonts w:ascii="Calibri" w:eastAsia="Calibri" w:hAnsi="Calibri" w:cs="Calibri"/>
          <w:spacing w:val="4"/>
          <w:sz w:val="24"/>
          <w:szCs w:val="24"/>
        </w:rPr>
        <w:t>n</w:t>
      </w:r>
      <w:r w:rsidRPr="008A7C77">
        <w:rPr>
          <w:rFonts w:ascii="Calibri" w:eastAsia="Calibri" w:hAnsi="Calibri" w:cs="Calibri"/>
          <w:sz w:val="24"/>
          <w:szCs w:val="24"/>
        </w:rPr>
        <w:t>d</w:t>
      </w:r>
      <w:r w:rsidRPr="008A7C77">
        <w:rPr>
          <w:rFonts w:ascii="Calibri" w:eastAsia="Calibri" w:hAnsi="Calibri" w:cs="Calibri"/>
          <w:spacing w:val="4"/>
          <w:sz w:val="24"/>
          <w:szCs w:val="24"/>
        </w:rPr>
        <w:t xml:space="preserve"> </w:t>
      </w:r>
      <w:r w:rsidRPr="008A7C77">
        <w:rPr>
          <w:rFonts w:ascii="Calibri" w:eastAsia="Calibri" w:hAnsi="Calibri" w:cs="Calibri"/>
          <w:sz w:val="24"/>
          <w:szCs w:val="24"/>
        </w:rPr>
        <w:t>A</w:t>
      </w:r>
      <w:r w:rsidRPr="008A7C77">
        <w:rPr>
          <w:rFonts w:ascii="Calibri" w:eastAsia="Calibri" w:hAnsi="Calibri" w:cs="Calibri"/>
          <w:spacing w:val="4"/>
          <w:sz w:val="24"/>
          <w:szCs w:val="24"/>
        </w:rPr>
        <w:t>u</w:t>
      </w:r>
      <w:r w:rsidRPr="008A7C77">
        <w:rPr>
          <w:rFonts w:ascii="Calibri" w:eastAsia="Calibri" w:hAnsi="Calibri" w:cs="Calibri"/>
          <w:spacing w:val="1"/>
          <w:sz w:val="24"/>
          <w:szCs w:val="24"/>
        </w:rPr>
        <w:t>t</w:t>
      </w:r>
      <w:r w:rsidRPr="008A7C77">
        <w:rPr>
          <w:rFonts w:ascii="Calibri" w:eastAsia="Calibri" w:hAnsi="Calibri" w:cs="Calibri"/>
          <w:spacing w:val="3"/>
          <w:sz w:val="24"/>
          <w:szCs w:val="24"/>
        </w:rPr>
        <w:t>o</w:t>
      </w:r>
      <w:r w:rsidRPr="008A7C77">
        <w:rPr>
          <w:rFonts w:ascii="Calibri" w:eastAsia="Calibri" w:hAnsi="Calibri" w:cs="Calibri"/>
          <w:spacing w:val="2"/>
          <w:sz w:val="24"/>
          <w:szCs w:val="24"/>
        </w:rPr>
        <w:t>m</w:t>
      </w:r>
      <w:r w:rsidRPr="008A7C77">
        <w:rPr>
          <w:rFonts w:ascii="Calibri" w:eastAsia="Calibri" w:hAnsi="Calibri" w:cs="Calibri"/>
          <w:sz w:val="24"/>
          <w:szCs w:val="24"/>
        </w:rPr>
        <w:t>a</w:t>
      </w:r>
      <w:r w:rsidRPr="008A7C77">
        <w:rPr>
          <w:rFonts w:ascii="Calibri" w:eastAsia="Calibri" w:hAnsi="Calibri" w:cs="Calibri"/>
          <w:spacing w:val="4"/>
          <w:sz w:val="24"/>
          <w:szCs w:val="24"/>
        </w:rPr>
        <w:t>t</w:t>
      </w:r>
      <w:r w:rsidRPr="008A7C77">
        <w:rPr>
          <w:rFonts w:ascii="Calibri" w:eastAsia="Calibri" w:hAnsi="Calibri" w:cs="Calibri"/>
          <w:sz w:val="24"/>
          <w:szCs w:val="24"/>
        </w:rPr>
        <w:t>i</w:t>
      </w:r>
      <w:r w:rsidRPr="008A7C77">
        <w:rPr>
          <w:rFonts w:ascii="Calibri" w:eastAsia="Calibri" w:hAnsi="Calibri" w:cs="Calibri"/>
          <w:spacing w:val="3"/>
          <w:sz w:val="24"/>
          <w:szCs w:val="24"/>
        </w:rPr>
        <w:t>o</w:t>
      </w:r>
      <w:r w:rsidRPr="008A7C77">
        <w:rPr>
          <w:rFonts w:ascii="Calibri" w:eastAsia="Calibri" w:hAnsi="Calibri" w:cs="Calibri"/>
          <w:sz w:val="24"/>
          <w:szCs w:val="24"/>
        </w:rPr>
        <w:t>n.</w:t>
      </w:r>
    </w:p>
    <w:p w14:paraId="719C5AAD" w14:textId="77777777" w:rsidR="008A7C77" w:rsidRDefault="008A7C77" w:rsidP="008A7C77">
      <w:pPr>
        <w:spacing w:before="3" w:line="120" w:lineRule="exact"/>
        <w:rPr>
          <w:sz w:val="13"/>
          <w:szCs w:val="13"/>
        </w:rPr>
      </w:pPr>
    </w:p>
    <w:p w14:paraId="08A3BB51" w14:textId="77777777" w:rsidR="008A7C77" w:rsidRDefault="008A7C77" w:rsidP="008A7C77">
      <w:pPr>
        <w:spacing w:line="200" w:lineRule="exact"/>
      </w:pPr>
    </w:p>
    <w:p w14:paraId="0C55C8AD" w14:textId="77777777" w:rsidR="008A7C77" w:rsidRDefault="008A7C77" w:rsidP="008A7C77">
      <w:pPr>
        <w:ind w:left="120"/>
        <w:rPr>
          <w:rFonts w:ascii="Calibri" w:eastAsia="Calibri" w:hAnsi="Calibri" w:cs="Calibri"/>
          <w:sz w:val="32"/>
          <w:szCs w:val="32"/>
        </w:rPr>
      </w:pPr>
      <w:r>
        <w:rPr>
          <w:rFonts w:ascii="Calibri" w:eastAsia="Calibri" w:hAnsi="Calibri" w:cs="Calibri"/>
          <w:color w:val="365F91"/>
          <w:sz w:val="32"/>
          <w:szCs w:val="32"/>
        </w:rPr>
        <w:t>Sum</w:t>
      </w:r>
      <w:r>
        <w:rPr>
          <w:rFonts w:ascii="Calibri" w:eastAsia="Calibri" w:hAnsi="Calibri" w:cs="Calibri"/>
          <w:color w:val="365F91"/>
          <w:spacing w:val="-1"/>
          <w:sz w:val="32"/>
          <w:szCs w:val="32"/>
        </w:rPr>
        <w:t>m</w:t>
      </w:r>
      <w:r>
        <w:rPr>
          <w:rFonts w:ascii="Calibri" w:eastAsia="Calibri" w:hAnsi="Calibri" w:cs="Calibri"/>
          <w:color w:val="365F91"/>
          <w:spacing w:val="3"/>
          <w:sz w:val="32"/>
          <w:szCs w:val="32"/>
        </w:rPr>
        <w:t>a</w:t>
      </w:r>
      <w:r>
        <w:rPr>
          <w:rFonts w:ascii="Calibri" w:eastAsia="Calibri" w:hAnsi="Calibri" w:cs="Calibri"/>
          <w:color w:val="365F91"/>
          <w:spacing w:val="-1"/>
          <w:sz w:val="32"/>
          <w:szCs w:val="32"/>
        </w:rPr>
        <w:t>r</w:t>
      </w:r>
      <w:r>
        <w:rPr>
          <w:rFonts w:ascii="Calibri" w:eastAsia="Calibri" w:hAnsi="Calibri" w:cs="Calibri"/>
          <w:color w:val="365F91"/>
          <w:sz w:val="32"/>
          <w:szCs w:val="32"/>
        </w:rPr>
        <w:t>y</w:t>
      </w:r>
    </w:p>
    <w:p w14:paraId="52005BCE" w14:textId="77777777" w:rsidR="008A7C77" w:rsidRDefault="008A7C77" w:rsidP="008A7C77">
      <w:pPr>
        <w:spacing w:before="2" w:line="260" w:lineRule="exact"/>
        <w:rPr>
          <w:sz w:val="26"/>
          <w:szCs w:val="26"/>
        </w:rPr>
      </w:pPr>
    </w:p>
    <w:p w14:paraId="72CEC832" w14:textId="77777777" w:rsidR="008A7C77" w:rsidRDefault="008A7C77" w:rsidP="008A7C77">
      <w:pPr>
        <w:spacing w:line="276" w:lineRule="auto"/>
        <w:ind w:left="120" w:right="90" w:firstLine="720"/>
        <w:jc w:val="both"/>
        <w:rPr>
          <w:rFonts w:ascii="Calibri" w:eastAsia="Calibri" w:hAnsi="Calibri" w:cs="Calibri"/>
          <w:sz w:val="24"/>
          <w:szCs w:val="24"/>
        </w:rPr>
      </w:pPr>
      <w:r>
        <w:rPr>
          <w:rFonts w:ascii="Calibri" w:eastAsia="Calibri" w:hAnsi="Calibri" w:cs="Calibri"/>
          <w:spacing w:val="3"/>
          <w:sz w:val="24"/>
          <w:szCs w:val="24"/>
        </w:rPr>
        <w:t>N</w:t>
      </w:r>
      <w:r>
        <w:rPr>
          <w:rFonts w:ascii="Calibri" w:eastAsia="Calibri" w:hAnsi="Calibri" w:cs="Calibri"/>
          <w:spacing w:val="2"/>
          <w:sz w:val="24"/>
          <w:szCs w:val="24"/>
        </w:rPr>
        <w:t>m</w:t>
      </w:r>
      <w:r>
        <w:rPr>
          <w:rFonts w:ascii="Calibri" w:eastAsia="Calibri" w:hAnsi="Calibri" w:cs="Calibri"/>
          <w:sz w:val="24"/>
          <w:szCs w:val="24"/>
        </w:rPr>
        <w:t>ap</w:t>
      </w:r>
      <w:r>
        <w:rPr>
          <w:rFonts w:ascii="Calibri" w:eastAsia="Calibri" w:hAnsi="Calibri" w:cs="Calibri"/>
          <w:spacing w:val="3"/>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3"/>
          <w:sz w:val="24"/>
          <w:szCs w:val="24"/>
        </w:rPr>
        <w:t>f</w:t>
      </w:r>
      <w:r>
        <w:rPr>
          <w:rFonts w:ascii="Calibri" w:eastAsia="Calibri" w:hAnsi="Calibri" w:cs="Calibri"/>
          <w:spacing w:val="2"/>
          <w:sz w:val="24"/>
          <w:szCs w:val="24"/>
        </w:rPr>
        <w:t>r</w:t>
      </w:r>
      <w:r>
        <w:rPr>
          <w:rFonts w:ascii="Calibri" w:eastAsia="Calibri" w:hAnsi="Calibri" w:cs="Calibri"/>
          <w:sz w:val="24"/>
          <w:szCs w:val="24"/>
        </w:rPr>
        <w:t>ee</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p</w:t>
      </w:r>
      <w:r>
        <w:rPr>
          <w:rFonts w:ascii="Calibri" w:eastAsia="Calibri" w:hAnsi="Calibri" w:cs="Calibri"/>
          <w:sz w:val="24"/>
          <w:szCs w:val="24"/>
        </w:rPr>
        <w:t>en</w:t>
      </w:r>
      <w:r>
        <w:rPr>
          <w:rFonts w:ascii="Calibri" w:eastAsia="Calibri" w:hAnsi="Calibri" w:cs="Calibri"/>
          <w:spacing w:val="3"/>
          <w:sz w:val="24"/>
          <w:szCs w:val="24"/>
        </w:rPr>
        <w:t xml:space="preserve"> </w:t>
      </w:r>
      <w:r>
        <w:rPr>
          <w:rFonts w:ascii="Calibri" w:eastAsia="Calibri" w:hAnsi="Calibri" w:cs="Calibri"/>
          <w:sz w:val="24"/>
          <w:szCs w:val="24"/>
        </w:rPr>
        <w:t>s</w:t>
      </w:r>
      <w:r>
        <w:rPr>
          <w:rFonts w:ascii="Calibri" w:eastAsia="Calibri" w:hAnsi="Calibri" w:cs="Calibri"/>
          <w:spacing w:val="3"/>
          <w:sz w:val="24"/>
          <w:szCs w:val="24"/>
        </w:rPr>
        <w:t>ou</w:t>
      </w:r>
      <w:r>
        <w:rPr>
          <w:rFonts w:ascii="Calibri" w:eastAsia="Calibri" w:hAnsi="Calibri" w:cs="Calibri"/>
          <w:spacing w:val="2"/>
          <w:sz w:val="24"/>
          <w:szCs w:val="24"/>
        </w:rPr>
        <w:t>r</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oo</w:t>
      </w:r>
      <w:r>
        <w:rPr>
          <w:rFonts w:ascii="Calibri" w:eastAsia="Calibri" w:hAnsi="Calibri" w:cs="Calibri"/>
          <w:sz w:val="24"/>
          <w:szCs w:val="24"/>
        </w:rPr>
        <w:t xml:space="preserve">l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 xml:space="preserve">n </w:t>
      </w:r>
      <w:r>
        <w:rPr>
          <w:rFonts w:ascii="Calibri" w:eastAsia="Calibri" w:hAnsi="Calibri" w:cs="Calibri"/>
          <w:spacing w:val="3"/>
          <w:sz w:val="24"/>
          <w:szCs w:val="24"/>
        </w:rPr>
        <w:t>b</w:t>
      </w:r>
      <w:r>
        <w:rPr>
          <w:rFonts w:ascii="Calibri" w:eastAsia="Calibri" w:hAnsi="Calibri" w:cs="Calibri"/>
          <w:sz w:val="24"/>
          <w:szCs w:val="24"/>
        </w:rPr>
        <w:t xml:space="preserve">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ed</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 xml:space="preserve">r </w:t>
      </w:r>
      <w:r>
        <w:rPr>
          <w:rFonts w:ascii="Calibri" w:eastAsia="Calibri" w:hAnsi="Calibri" w:cs="Calibri"/>
          <w:spacing w:val="3"/>
          <w:sz w:val="24"/>
          <w:szCs w:val="24"/>
        </w:rPr>
        <w:t>pe</w:t>
      </w:r>
      <w:r>
        <w:rPr>
          <w:rFonts w:ascii="Calibri" w:eastAsia="Calibri" w:hAnsi="Calibri" w:cs="Calibri"/>
          <w:sz w:val="24"/>
          <w:szCs w:val="24"/>
        </w:rPr>
        <w:t>r</w:t>
      </w:r>
      <w:r>
        <w:rPr>
          <w:rFonts w:ascii="Calibri" w:eastAsia="Calibri" w:hAnsi="Calibri" w:cs="Calibri"/>
          <w:spacing w:val="4"/>
          <w:sz w:val="24"/>
          <w:szCs w:val="24"/>
        </w:rPr>
        <w:t>f</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2"/>
          <w:sz w:val="24"/>
          <w:szCs w:val="24"/>
        </w:rPr>
        <w:t>m</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z w:val="24"/>
          <w:szCs w:val="24"/>
        </w:rPr>
        <w:t xml:space="preserve">a </w:t>
      </w:r>
      <w:r>
        <w:rPr>
          <w:rFonts w:ascii="Calibri" w:eastAsia="Calibri" w:hAnsi="Calibri" w:cs="Calibri"/>
          <w:spacing w:val="2"/>
          <w:sz w:val="24"/>
          <w:szCs w:val="24"/>
        </w:rPr>
        <w:t>vari</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z w:val="24"/>
          <w:szCs w:val="24"/>
        </w:rPr>
        <w:t>y</w:t>
      </w:r>
      <w:r>
        <w:rPr>
          <w:rFonts w:ascii="Calibri" w:eastAsia="Calibri" w:hAnsi="Calibri" w:cs="Calibri"/>
          <w:spacing w:val="1"/>
          <w:sz w:val="24"/>
          <w:szCs w:val="24"/>
        </w:rPr>
        <w:t xml:space="preserve"> </w:t>
      </w:r>
      <w:r>
        <w:rPr>
          <w:rFonts w:ascii="Calibri" w:eastAsia="Calibri" w:hAnsi="Calibri" w:cs="Calibri"/>
          <w:sz w:val="24"/>
          <w:szCs w:val="24"/>
        </w:rPr>
        <w:t xml:space="preserve">of </w:t>
      </w: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 xml:space="preserve">k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s</w:t>
      </w:r>
      <w:r>
        <w:rPr>
          <w:rFonts w:ascii="Calibri" w:eastAsia="Calibri" w:hAnsi="Calibri" w:cs="Calibri"/>
          <w:sz w:val="24"/>
          <w:szCs w:val="24"/>
        </w:rPr>
        <w:t>e</w:t>
      </w:r>
      <w:r>
        <w:rPr>
          <w:rFonts w:ascii="Calibri" w:eastAsia="Calibri" w:hAnsi="Calibri" w:cs="Calibri"/>
          <w:spacing w:val="2"/>
          <w:sz w:val="24"/>
          <w:szCs w:val="24"/>
        </w:rPr>
        <w:t>c</w:t>
      </w:r>
      <w:r>
        <w:rPr>
          <w:rFonts w:ascii="Calibri" w:eastAsia="Calibri" w:hAnsi="Calibri" w:cs="Calibri"/>
          <w:spacing w:val="3"/>
          <w:sz w:val="24"/>
          <w:szCs w:val="24"/>
        </w:rPr>
        <w:t>u</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 xml:space="preserve">y </w:t>
      </w:r>
      <w:r>
        <w:rPr>
          <w:rFonts w:ascii="Calibri" w:eastAsia="Calibri" w:hAnsi="Calibri" w:cs="Calibri"/>
          <w:spacing w:val="1"/>
          <w:sz w:val="24"/>
          <w:szCs w:val="24"/>
        </w:rPr>
        <w:t>fu</w:t>
      </w:r>
      <w:r>
        <w:rPr>
          <w:rFonts w:ascii="Calibri" w:eastAsia="Calibri" w:hAnsi="Calibri" w:cs="Calibri"/>
          <w:spacing w:val="3"/>
          <w:sz w:val="24"/>
          <w:szCs w:val="24"/>
        </w:rPr>
        <w:t>n</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on</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50"/>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p</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 xml:space="preserve">f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1"/>
          <w:sz w:val="24"/>
          <w:szCs w:val="24"/>
        </w:rPr>
        <w:t>k</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N</w:t>
      </w:r>
      <w:r>
        <w:rPr>
          <w:rFonts w:ascii="Calibri" w:eastAsia="Calibri" w:hAnsi="Calibri" w:cs="Calibri"/>
          <w:spacing w:val="2"/>
          <w:sz w:val="24"/>
          <w:szCs w:val="24"/>
        </w:rPr>
        <w:t>m</w:t>
      </w:r>
      <w:r>
        <w:rPr>
          <w:rFonts w:ascii="Calibri" w:eastAsia="Calibri" w:hAnsi="Calibri" w:cs="Calibri"/>
          <w:sz w:val="24"/>
          <w:szCs w:val="24"/>
        </w:rPr>
        <w:t>ap</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nd</w:t>
      </w:r>
      <w:r>
        <w:rPr>
          <w:rFonts w:ascii="Calibri" w:eastAsia="Calibri" w:hAnsi="Calibri" w:cs="Calibri"/>
          <w:sz w:val="24"/>
          <w:szCs w:val="24"/>
        </w:rPr>
        <w:t xml:space="preserve">s </w:t>
      </w:r>
      <w:r>
        <w:rPr>
          <w:rFonts w:ascii="Calibri" w:eastAsia="Calibri" w:hAnsi="Calibri" w:cs="Calibri"/>
          <w:spacing w:val="2"/>
          <w:sz w:val="24"/>
          <w:szCs w:val="24"/>
        </w:rPr>
        <w:t>s</w:t>
      </w:r>
      <w:r>
        <w:rPr>
          <w:rFonts w:ascii="Calibri" w:eastAsia="Calibri" w:hAnsi="Calibri" w:cs="Calibri"/>
          <w:spacing w:val="3"/>
          <w:sz w:val="24"/>
          <w:szCs w:val="24"/>
        </w:rPr>
        <w:t>pe</w:t>
      </w:r>
      <w:r>
        <w:rPr>
          <w:rFonts w:ascii="Calibri" w:eastAsia="Calibri" w:hAnsi="Calibri" w:cs="Calibri"/>
          <w:spacing w:val="1"/>
          <w:sz w:val="24"/>
          <w:szCs w:val="24"/>
        </w:rPr>
        <w:t>c</w:t>
      </w:r>
      <w:r>
        <w:rPr>
          <w:rFonts w:ascii="Calibri" w:eastAsia="Calibri" w:hAnsi="Calibri" w:cs="Calibri"/>
          <w:sz w:val="24"/>
          <w:szCs w:val="24"/>
        </w:rPr>
        <w:t>i</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 xml:space="preserve">c </w:t>
      </w:r>
      <w:r>
        <w:rPr>
          <w:rFonts w:ascii="Calibri" w:eastAsia="Calibri" w:hAnsi="Calibri" w:cs="Calibri"/>
          <w:spacing w:val="3"/>
          <w:sz w:val="24"/>
          <w:szCs w:val="24"/>
        </w:rPr>
        <w:t>p</w:t>
      </w:r>
      <w:r>
        <w:rPr>
          <w:rFonts w:ascii="Calibri" w:eastAsia="Calibri" w:hAnsi="Calibri" w:cs="Calibri"/>
          <w:spacing w:val="2"/>
          <w:sz w:val="24"/>
          <w:szCs w:val="24"/>
        </w:rPr>
        <w:t>a</w:t>
      </w:r>
      <w:r>
        <w:rPr>
          <w:rFonts w:ascii="Calibri" w:eastAsia="Calibri" w:hAnsi="Calibri" w:cs="Calibri"/>
          <w:spacing w:val="1"/>
          <w:sz w:val="24"/>
          <w:szCs w:val="24"/>
        </w:rPr>
        <w:t>ck</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t</w:t>
      </w:r>
      <w:r>
        <w:rPr>
          <w:rFonts w:ascii="Calibri" w:eastAsia="Calibri" w:hAnsi="Calibri" w:cs="Calibri"/>
          <w:spacing w:val="2"/>
          <w:sz w:val="24"/>
          <w:szCs w:val="24"/>
        </w:rPr>
        <w:t>arg</w:t>
      </w:r>
      <w:r>
        <w:rPr>
          <w:rFonts w:ascii="Calibri" w:eastAsia="Calibri" w:hAnsi="Calibri" w:cs="Calibri"/>
          <w:sz w:val="24"/>
          <w:szCs w:val="24"/>
        </w:rPr>
        <w:t>et</w:t>
      </w:r>
      <w:r>
        <w:rPr>
          <w:rFonts w:ascii="Calibri" w:eastAsia="Calibri" w:hAnsi="Calibri" w:cs="Calibri"/>
          <w:spacing w:val="5"/>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st</w:t>
      </w:r>
      <w:r>
        <w:rPr>
          <w:rFonts w:ascii="Calibri" w:eastAsia="Calibri" w:hAnsi="Calibri" w:cs="Calibri"/>
          <w:spacing w:val="4"/>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pacing w:val="3"/>
          <w:sz w:val="24"/>
          <w:szCs w:val="24"/>
        </w:rPr>
        <w:t>ho</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3"/>
          <w:sz w:val="24"/>
          <w:szCs w:val="24"/>
        </w:rPr>
        <w:t>e</w:t>
      </w:r>
      <w:r>
        <w:rPr>
          <w:rFonts w:ascii="Calibri" w:eastAsia="Calibri" w:hAnsi="Calibri" w:cs="Calibri"/>
          <w:sz w:val="24"/>
          <w:szCs w:val="24"/>
        </w:rPr>
        <w:t>n</w:t>
      </w:r>
      <w:r>
        <w:rPr>
          <w:rFonts w:ascii="Calibri" w:eastAsia="Calibri" w:hAnsi="Calibri" w:cs="Calibri"/>
          <w:spacing w:val="2"/>
          <w:sz w:val="24"/>
          <w:szCs w:val="24"/>
        </w:rPr>
        <w:t xml:space="preserve"> a</w:t>
      </w:r>
      <w:r>
        <w:rPr>
          <w:rFonts w:ascii="Calibri" w:eastAsia="Calibri" w:hAnsi="Calibri" w:cs="Calibri"/>
          <w:spacing w:val="1"/>
          <w:sz w:val="24"/>
          <w:szCs w:val="24"/>
        </w:rPr>
        <w:t>n</w:t>
      </w:r>
      <w:r>
        <w:rPr>
          <w:rFonts w:ascii="Calibri" w:eastAsia="Calibri" w:hAnsi="Calibri" w:cs="Calibri"/>
          <w:spacing w:val="2"/>
          <w:sz w:val="24"/>
          <w:szCs w:val="24"/>
        </w:rPr>
        <w:t>aly</w:t>
      </w:r>
      <w:r>
        <w:rPr>
          <w:rFonts w:ascii="Calibri" w:eastAsia="Calibri" w:hAnsi="Calibri" w:cs="Calibri"/>
          <w:spacing w:val="1"/>
          <w:sz w:val="24"/>
          <w:szCs w:val="24"/>
        </w:rPr>
        <w:t>z</w:t>
      </w:r>
      <w:r>
        <w:rPr>
          <w:rFonts w:ascii="Calibri" w:eastAsia="Calibri" w:hAnsi="Calibri" w:cs="Calibri"/>
          <w:spacing w:val="3"/>
          <w:sz w:val="24"/>
          <w:szCs w:val="24"/>
        </w:rPr>
        <w:t>e</w:t>
      </w:r>
      <w:r>
        <w:rPr>
          <w:rFonts w:ascii="Calibri" w:eastAsia="Calibri" w:hAnsi="Calibri" w:cs="Calibri"/>
          <w:sz w:val="24"/>
          <w:szCs w:val="24"/>
        </w:rPr>
        <w:t xml:space="preserve">s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p</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 </w:t>
      </w:r>
      <w:r>
        <w:rPr>
          <w:rFonts w:ascii="Calibri" w:eastAsia="Calibri" w:hAnsi="Calibri" w:cs="Calibri"/>
          <w:spacing w:val="1"/>
          <w:sz w:val="24"/>
          <w:szCs w:val="24"/>
        </w:rPr>
        <w:t xml:space="preserve"> </w:t>
      </w:r>
      <w:r>
        <w:rPr>
          <w:rFonts w:ascii="Calibri" w:eastAsia="Calibri" w:hAnsi="Calibri" w:cs="Calibri"/>
          <w:spacing w:val="3"/>
          <w:sz w:val="24"/>
          <w:szCs w:val="24"/>
        </w:rPr>
        <w:t>N</w:t>
      </w:r>
      <w:r>
        <w:rPr>
          <w:rFonts w:ascii="Calibri" w:eastAsia="Calibri" w:hAnsi="Calibri" w:cs="Calibri"/>
          <w:spacing w:val="2"/>
          <w:sz w:val="24"/>
          <w:szCs w:val="24"/>
        </w:rPr>
        <w:t>m</w:t>
      </w:r>
      <w:r>
        <w:rPr>
          <w:rFonts w:ascii="Calibri" w:eastAsia="Calibri" w:hAnsi="Calibri" w:cs="Calibri"/>
          <w:sz w:val="24"/>
          <w:szCs w:val="24"/>
        </w:rPr>
        <w:t>ap</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 xml:space="preserve">n </w:t>
      </w:r>
      <w:r>
        <w:rPr>
          <w:rFonts w:ascii="Calibri" w:eastAsia="Calibri" w:hAnsi="Calibri" w:cs="Calibri"/>
          <w:spacing w:val="3"/>
          <w:sz w:val="24"/>
          <w:szCs w:val="24"/>
        </w:rPr>
        <w:t>al</w:t>
      </w:r>
      <w:r>
        <w:rPr>
          <w:rFonts w:ascii="Calibri" w:eastAsia="Calibri" w:hAnsi="Calibri" w:cs="Calibri"/>
          <w:spacing w:val="2"/>
          <w:sz w:val="24"/>
          <w:szCs w:val="24"/>
        </w:rPr>
        <w:t>s</w:t>
      </w:r>
      <w:r>
        <w:rPr>
          <w:rFonts w:ascii="Calibri" w:eastAsia="Calibri" w:hAnsi="Calibri" w:cs="Calibri"/>
          <w:sz w:val="24"/>
          <w:szCs w:val="24"/>
        </w:rPr>
        <w:t xml:space="preserve">o </w:t>
      </w:r>
      <w:r>
        <w:rPr>
          <w:rFonts w:ascii="Calibri" w:eastAsia="Calibri" w:hAnsi="Calibri" w:cs="Calibri"/>
          <w:spacing w:val="3"/>
          <w:sz w:val="24"/>
          <w:szCs w:val="24"/>
        </w:rPr>
        <w:t>b</w:t>
      </w:r>
      <w:r>
        <w:rPr>
          <w:rFonts w:ascii="Calibri" w:eastAsia="Calibri" w:hAnsi="Calibri" w:cs="Calibri"/>
          <w:sz w:val="24"/>
          <w:szCs w:val="24"/>
        </w:rPr>
        <w:t xml:space="preserve">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ed</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 e</w:t>
      </w:r>
      <w:r>
        <w:rPr>
          <w:rFonts w:ascii="Calibri" w:eastAsia="Calibri" w:hAnsi="Calibri" w:cs="Calibri"/>
          <w:spacing w:val="4"/>
          <w:sz w:val="24"/>
          <w:szCs w:val="24"/>
        </w:rPr>
        <w:t>n</w:t>
      </w:r>
      <w:r>
        <w:rPr>
          <w:rFonts w:ascii="Calibri" w:eastAsia="Calibri" w:hAnsi="Calibri" w:cs="Calibri"/>
          <w:spacing w:val="3"/>
          <w:sz w:val="24"/>
          <w:szCs w:val="24"/>
        </w:rPr>
        <w:t>u</w:t>
      </w:r>
      <w:r>
        <w:rPr>
          <w:rFonts w:ascii="Calibri" w:eastAsia="Calibri" w:hAnsi="Calibri" w:cs="Calibri"/>
          <w:sz w:val="24"/>
          <w:szCs w:val="24"/>
        </w:rPr>
        <w:t>m</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at</w:t>
      </w:r>
      <w:r>
        <w:rPr>
          <w:rFonts w:ascii="Calibri" w:eastAsia="Calibri" w:hAnsi="Calibri" w:cs="Calibri"/>
          <w:sz w:val="24"/>
          <w:szCs w:val="24"/>
        </w:rPr>
        <w:t>e</w:t>
      </w:r>
      <w:r>
        <w:rPr>
          <w:rFonts w:ascii="Calibri" w:eastAsia="Calibri" w:hAnsi="Calibri" w:cs="Calibri"/>
          <w:spacing w:val="1"/>
          <w:sz w:val="24"/>
          <w:szCs w:val="24"/>
        </w:rPr>
        <w:t xml:space="preserve"> n</w:t>
      </w:r>
      <w:r>
        <w:rPr>
          <w:rFonts w:ascii="Calibri" w:eastAsia="Calibri" w:hAnsi="Calibri" w:cs="Calibri"/>
          <w:spacing w:val="3"/>
          <w:sz w:val="24"/>
          <w:szCs w:val="24"/>
        </w:rPr>
        <w:t>et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1"/>
          <w:sz w:val="24"/>
          <w:szCs w:val="24"/>
        </w:rPr>
        <w:t>k</w:t>
      </w:r>
      <w:r>
        <w:rPr>
          <w:rFonts w:ascii="Calibri" w:eastAsia="Calibri" w:hAnsi="Calibri" w:cs="Calibri"/>
          <w:sz w:val="24"/>
          <w:szCs w:val="24"/>
        </w:rPr>
        <w:t>s</w:t>
      </w:r>
      <w:r>
        <w:rPr>
          <w:rFonts w:ascii="Calibri" w:eastAsia="Calibri" w:hAnsi="Calibri" w:cs="Calibri"/>
          <w:spacing w:val="2"/>
          <w:sz w:val="24"/>
          <w:szCs w:val="24"/>
        </w:rPr>
        <w:t xml:space="preserve"> 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v</w:t>
      </w:r>
      <w:r>
        <w:rPr>
          <w:rFonts w:ascii="Calibri" w:eastAsia="Calibri" w:hAnsi="Calibri" w:cs="Calibri"/>
          <w:spacing w:val="2"/>
          <w:sz w:val="24"/>
          <w:szCs w:val="24"/>
        </w:rPr>
        <w:t>o</w:t>
      </w:r>
      <w:r>
        <w:rPr>
          <w:rFonts w:ascii="Calibri" w:eastAsia="Calibri" w:hAnsi="Calibri" w:cs="Calibri"/>
          <w:sz w:val="24"/>
          <w:szCs w:val="24"/>
        </w:rPr>
        <w:t>id</w:t>
      </w:r>
      <w:r>
        <w:rPr>
          <w:rFonts w:ascii="Calibri" w:eastAsia="Calibri" w:hAnsi="Calibri" w:cs="Calibri"/>
          <w:spacing w:val="1"/>
          <w:sz w:val="24"/>
          <w:szCs w:val="24"/>
        </w:rPr>
        <w:t xml:space="preserve"> </w:t>
      </w:r>
      <w:r>
        <w:rPr>
          <w:rFonts w:ascii="Calibri" w:eastAsia="Calibri" w:hAnsi="Calibri" w:cs="Calibri"/>
          <w:spacing w:val="2"/>
          <w:sz w:val="24"/>
          <w:szCs w:val="24"/>
        </w:rPr>
        <w:t>I</w:t>
      </w:r>
      <w:r>
        <w:rPr>
          <w:rFonts w:ascii="Calibri" w:eastAsia="Calibri" w:hAnsi="Calibri" w:cs="Calibri"/>
          <w:spacing w:val="3"/>
          <w:sz w:val="24"/>
          <w:szCs w:val="24"/>
        </w:rPr>
        <w:t>D</w:t>
      </w:r>
      <w:r>
        <w:rPr>
          <w:rFonts w:ascii="Calibri" w:eastAsia="Calibri" w:hAnsi="Calibri" w:cs="Calibri"/>
          <w:sz w:val="24"/>
          <w:szCs w:val="24"/>
        </w:rPr>
        <w:t xml:space="preserve">S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r</w:t>
      </w:r>
      <w:r>
        <w:rPr>
          <w:rFonts w:ascii="Calibri" w:eastAsia="Calibri" w:hAnsi="Calibri" w:cs="Calibri"/>
          <w:sz w:val="24"/>
          <w:szCs w:val="24"/>
        </w:rPr>
        <w:t>o</w:t>
      </w:r>
      <w:r>
        <w:rPr>
          <w:rFonts w:ascii="Calibri" w:eastAsia="Calibri" w:hAnsi="Calibri" w:cs="Calibri"/>
          <w:spacing w:val="4"/>
          <w:sz w:val="24"/>
          <w:szCs w:val="24"/>
        </w:rPr>
        <w:t>u</w:t>
      </w:r>
      <w:r>
        <w:rPr>
          <w:rFonts w:ascii="Calibri" w:eastAsia="Calibri" w:hAnsi="Calibri" w:cs="Calibri"/>
          <w:spacing w:val="2"/>
          <w:sz w:val="24"/>
          <w:szCs w:val="24"/>
        </w:rPr>
        <w:t>g</w:t>
      </w:r>
      <w:r>
        <w:rPr>
          <w:rFonts w:ascii="Calibri" w:eastAsia="Calibri" w:hAnsi="Calibri" w:cs="Calibri"/>
          <w:sz w:val="24"/>
          <w:szCs w:val="24"/>
        </w:rPr>
        <w:t>h</w:t>
      </w:r>
      <w:r>
        <w:rPr>
          <w:rFonts w:ascii="Calibri" w:eastAsia="Calibri" w:hAnsi="Calibri" w:cs="Calibri"/>
          <w:spacing w:val="1"/>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z w:val="24"/>
          <w:szCs w:val="24"/>
        </w:rPr>
        <w:t>o</w:t>
      </w:r>
      <w:r>
        <w:rPr>
          <w:rFonts w:ascii="Calibri" w:eastAsia="Calibri" w:hAnsi="Calibri" w:cs="Calibri"/>
          <w:spacing w:val="4"/>
          <w:sz w:val="24"/>
          <w:szCs w:val="24"/>
        </w:rPr>
        <w:t>f</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2"/>
          <w:sz w:val="24"/>
          <w:szCs w:val="24"/>
        </w:rPr>
        <w:t>g</w:t>
      </w:r>
      <w:r>
        <w:rPr>
          <w:rFonts w:ascii="Calibri" w:eastAsia="Calibri" w:hAnsi="Calibri" w:cs="Calibri"/>
          <w:spacing w:val="3"/>
          <w:sz w:val="24"/>
          <w:szCs w:val="24"/>
        </w:rPr>
        <w:t>/</w:t>
      </w:r>
      <w:r>
        <w:rPr>
          <w:rFonts w:ascii="Calibri" w:eastAsia="Calibri" w:hAnsi="Calibri" w:cs="Calibri"/>
          <w:sz w:val="24"/>
          <w:szCs w:val="24"/>
        </w:rPr>
        <w:t>s</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3"/>
          <w:sz w:val="24"/>
          <w:szCs w:val="24"/>
        </w:rPr>
        <w:t>th</w:t>
      </w:r>
      <w:r>
        <w:rPr>
          <w:rFonts w:ascii="Calibri" w:eastAsia="Calibri" w:hAnsi="Calibri" w:cs="Calibri"/>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pacing w:val="2"/>
          <w:sz w:val="24"/>
          <w:szCs w:val="24"/>
        </w:rPr>
        <w:t>a</w:t>
      </w:r>
      <w:r>
        <w:rPr>
          <w:rFonts w:ascii="Calibri" w:eastAsia="Calibri" w:hAnsi="Calibri" w:cs="Calibri"/>
          <w:sz w:val="24"/>
          <w:szCs w:val="24"/>
        </w:rPr>
        <w:t>se</w:t>
      </w:r>
      <w:r>
        <w:rPr>
          <w:rFonts w:ascii="Calibri" w:eastAsia="Calibri" w:hAnsi="Calibri" w:cs="Calibri"/>
          <w:spacing w:val="2"/>
          <w:sz w:val="24"/>
          <w:szCs w:val="24"/>
        </w:rPr>
        <w:t xml:space="preserve"> </w:t>
      </w:r>
      <w:r>
        <w:rPr>
          <w:rFonts w:ascii="Calibri" w:eastAsia="Calibri" w:hAnsi="Calibri" w:cs="Calibri"/>
          <w:spacing w:val="3"/>
          <w:sz w:val="24"/>
          <w:szCs w:val="24"/>
        </w:rPr>
        <w:t>u</w:t>
      </w:r>
      <w:r>
        <w:rPr>
          <w:rFonts w:ascii="Calibri" w:eastAsia="Calibri" w:hAnsi="Calibri" w:cs="Calibri"/>
          <w:sz w:val="24"/>
          <w:szCs w:val="24"/>
        </w:rPr>
        <w:t xml:space="preserve">se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si</w:t>
      </w:r>
      <w:r>
        <w:rPr>
          <w:rFonts w:ascii="Calibri" w:eastAsia="Calibri" w:hAnsi="Calibri" w:cs="Calibri"/>
          <w:spacing w:val="1"/>
          <w:sz w:val="24"/>
          <w:szCs w:val="24"/>
        </w:rPr>
        <w:t>b</w:t>
      </w:r>
      <w:r>
        <w:rPr>
          <w:rFonts w:ascii="Calibri" w:eastAsia="Calibri" w:hAnsi="Calibri" w:cs="Calibri"/>
          <w:spacing w:val="2"/>
          <w:sz w:val="24"/>
          <w:szCs w:val="24"/>
        </w:rPr>
        <w:t>l</w:t>
      </w:r>
      <w:r>
        <w:rPr>
          <w:rFonts w:ascii="Calibri" w:eastAsia="Calibri" w:hAnsi="Calibri" w:cs="Calibri"/>
          <w:sz w:val="24"/>
          <w:szCs w:val="24"/>
        </w:rPr>
        <w:t>y</w:t>
      </w:r>
      <w:r>
        <w:rPr>
          <w:rFonts w:ascii="Calibri" w:eastAsia="Calibri" w:hAnsi="Calibri" w:cs="Calibri"/>
          <w:spacing w:val="5"/>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3"/>
          <w:sz w:val="24"/>
          <w:szCs w:val="24"/>
        </w:rPr>
        <w:t>fo</w:t>
      </w:r>
      <w:r>
        <w:rPr>
          <w:rFonts w:ascii="Calibri" w:eastAsia="Calibri" w:hAnsi="Calibri" w:cs="Calibri"/>
          <w:sz w:val="24"/>
          <w:szCs w:val="24"/>
        </w:rPr>
        <w:t>ll</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ab</w:t>
      </w:r>
      <w:r>
        <w:rPr>
          <w:rFonts w:ascii="Calibri" w:eastAsia="Calibri" w:hAnsi="Calibri" w:cs="Calibri"/>
          <w:spacing w:val="4"/>
          <w:sz w:val="24"/>
          <w:szCs w:val="24"/>
        </w:rPr>
        <w:t xml:space="preserve"> </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3"/>
          <w:sz w:val="24"/>
          <w:szCs w:val="24"/>
        </w:rPr>
        <w:t>re</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z w:val="24"/>
          <w:szCs w:val="24"/>
        </w:rPr>
        <w:t>.</w:t>
      </w:r>
    </w:p>
    <w:p w14:paraId="01E3289E" w14:textId="77777777" w:rsidR="008A7C77" w:rsidRDefault="008A7C77" w:rsidP="008A7C77">
      <w:pPr>
        <w:spacing w:before="10" w:line="276" w:lineRule="auto"/>
        <w:rPr>
          <w:sz w:val="28"/>
          <w:szCs w:val="28"/>
        </w:rPr>
      </w:pPr>
    </w:p>
    <w:p w14:paraId="0299F205" w14:textId="77777777" w:rsidR="008A7C77" w:rsidRDefault="008A7C77" w:rsidP="008A7C77">
      <w:pPr>
        <w:spacing w:line="276" w:lineRule="auto"/>
        <w:ind w:left="120" w:right="84" w:firstLine="720"/>
        <w:jc w:val="both"/>
        <w:rPr>
          <w:rFonts w:ascii="Calibri" w:eastAsia="Calibri" w:hAnsi="Calibri" w:cs="Calibri"/>
          <w:sz w:val="24"/>
          <w:szCs w:val="24"/>
        </w:rPr>
      </w:pPr>
      <w:r>
        <w:rPr>
          <w:rFonts w:ascii="Calibri" w:eastAsia="Calibri" w:hAnsi="Calibri" w:cs="Calibri"/>
          <w:spacing w:val="3"/>
          <w:sz w:val="24"/>
          <w:szCs w:val="24"/>
        </w:rPr>
        <w:t>N</w:t>
      </w:r>
      <w:r>
        <w:rPr>
          <w:rFonts w:ascii="Calibri" w:eastAsia="Calibri" w:hAnsi="Calibri" w:cs="Calibri"/>
          <w:spacing w:val="2"/>
          <w:sz w:val="24"/>
          <w:szCs w:val="24"/>
        </w:rPr>
        <w:t>m</w:t>
      </w:r>
      <w:r>
        <w:rPr>
          <w:rFonts w:ascii="Calibri" w:eastAsia="Calibri" w:hAnsi="Calibri" w:cs="Calibri"/>
          <w:sz w:val="24"/>
          <w:szCs w:val="24"/>
        </w:rPr>
        <w:t xml:space="preserve">ap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51"/>
          <w:sz w:val="24"/>
          <w:szCs w:val="24"/>
        </w:rPr>
        <w:t xml:space="preserve"> </w:t>
      </w:r>
      <w:r>
        <w:rPr>
          <w:rFonts w:ascii="Calibri" w:eastAsia="Calibri" w:hAnsi="Calibri" w:cs="Calibri"/>
          <w:spacing w:val="2"/>
          <w:sz w:val="24"/>
          <w:szCs w:val="24"/>
        </w:rPr>
        <w:t>ava</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51"/>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51"/>
          <w:sz w:val="24"/>
          <w:szCs w:val="24"/>
        </w:rPr>
        <w:t xml:space="preserve"> </w:t>
      </w:r>
      <w:r>
        <w:rPr>
          <w:rFonts w:ascii="Calibri" w:eastAsia="Calibri" w:hAnsi="Calibri" w:cs="Calibri"/>
          <w:spacing w:val="3"/>
          <w:sz w:val="24"/>
          <w:szCs w:val="24"/>
        </w:rPr>
        <w:t>do</w:t>
      </w:r>
      <w:r>
        <w:rPr>
          <w:rFonts w:ascii="Calibri" w:eastAsia="Calibri" w:hAnsi="Calibri" w:cs="Calibri"/>
          <w:spacing w:val="1"/>
          <w:sz w:val="24"/>
          <w:szCs w:val="24"/>
        </w:rPr>
        <w:t>wn</w:t>
      </w:r>
      <w:r>
        <w:rPr>
          <w:rFonts w:ascii="Calibri" w:eastAsia="Calibri" w:hAnsi="Calibri" w:cs="Calibri"/>
          <w:spacing w:val="2"/>
          <w:sz w:val="24"/>
          <w:szCs w:val="24"/>
        </w:rPr>
        <w:t>l</w:t>
      </w:r>
      <w:r>
        <w:rPr>
          <w:rFonts w:ascii="Calibri" w:eastAsia="Calibri" w:hAnsi="Calibri" w:cs="Calibri"/>
          <w:spacing w:val="3"/>
          <w:sz w:val="24"/>
          <w:szCs w:val="24"/>
        </w:rPr>
        <w:t>o</w:t>
      </w:r>
      <w:r>
        <w:rPr>
          <w:rFonts w:ascii="Calibri" w:eastAsia="Calibri" w:hAnsi="Calibri" w:cs="Calibri"/>
          <w:sz w:val="24"/>
          <w:szCs w:val="24"/>
        </w:rPr>
        <w:t>ad</w:t>
      </w:r>
      <w:r>
        <w:rPr>
          <w:rFonts w:ascii="Calibri" w:eastAsia="Calibri" w:hAnsi="Calibri" w:cs="Calibri"/>
          <w:spacing w:val="52"/>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or</w:t>
      </w:r>
      <w:r>
        <w:rPr>
          <w:rFonts w:ascii="Calibri" w:eastAsia="Calibri" w:hAnsi="Calibri" w:cs="Calibri"/>
          <w:spacing w:val="54"/>
          <w:sz w:val="24"/>
          <w:szCs w:val="24"/>
        </w:rPr>
        <w:t xml:space="preserve"> </w:t>
      </w:r>
      <w:r>
        <w:rPr>
          <w:rFonts w:ascii="Calibri" w:eastAsia="Calibri" w:hAnsi="Calibri" w:cs="Calibri"/>
          <w:sz w:val="24"/>
          <w:szCs w:val="24"/>
        </w:rPr>
        <w:t>m</w:t>
      </w:r>
      <w:r>
        <w:rPr>
          <w:rFonts w:ascii="Calibri" w:eastAsia="Calibri" w:hAnsi="Calibri" w:cs="Calibri"/>
          <w:spacing w:val="3"/>
          <w:sz w:val="24"/>
          <w:szCs w:val="24"/>
        </w:rPr>
        <w:t>an</w:t>
      </w:r>
      <w:r>
        <w:rPr>
          <w:rFonts w:ascii="Calibri" w:eastAsia="Calibri" w:hAnsi="Calibri" w:cs="Calibri"/>
          <w:sz w:val="24"/>
          <w:szCs w:val="24"/>
        </w:rPr>
        <w:t>y</w:t>
      </w:r>
      <w:r>
        <w:rPr>
          <w:rFonts w:ascii="Calibri" w:eastAsia="Calibri" w:hAnsi="Calibri" w:cs="Calibri"/>
          <w:spacing w:val="50"/>
          <w:sz w:val="24"/>
          <w:szCs w:val="24"/>
        </w:rPr>
        <w:t xml:space="preserve"> </w:t>
      </w:r>
      <w:r>
        <w:rPr>
          <w:rFonts w:ascii="Calibri" w:eastAsia="Calibri" w:hAnsi="Calibri" w:cs="Calibri"/>
          <w:spacing w:val="2"/>
          <w:sz w:val="24"/>
          <w:szCs w:val="24"/>
        </w:rPr>
        <w:t>Li</w:t>
      </w:r>
      <w:r>
        <w:rPr>
          <w:rFonts w:ascii="Calibri" w:eastAsia="Calibri" w:hAnsi="Calibri" w:cs="Calibri"/>
          <w:spacing w:val="1"/>
          <w:sz w:val="24"/>
          <w:szCs w:val="24"/>
        </w:rPr>
        <w:t>n</w:t>
      </w:r>
      <w:r>
        <w:rPr>
          <w:rFonts w:ascii="Calibri" w:eastAsia="Calibri" w:hAnsi="Calibri" w:cs="Calibri"/>
          <w:spacing w:val="3"/>
          <w:sz w:val="24"/>
          <w:szCs w:val="24"/>
        </w:rPr>
        <w:t>u</w:t>
      </w:r>
      <w:r>
        <w:rPr>
          <w:rFonts w:ascii="Calibri" w:eastAsia="Calibri" w:hAnsi="Calibri" w:cs="Calibri"/>
          <w:sz w:val="24"/>
          <w:szCs w:val="24"/>
        </w:rPr>
        <w:t>x</w:t>
      </w:r>
      <w:r>
        <w:rPr>
          <w:rFonts w:ascii="Calibri" w:eastAsia="Calibri" w:hAnsi="Calibri" w:cs="Calibri"/>
          <w:spacing w:val="52"/>
          <w:sz w:val="24"/>
          <w:szCs w:val="24"/>
        </w:rPr>
        <w:t xml:space="preserve"> </w:t>
      </w:r>
      <w:r>
        <w:rPr>
          <w:rFonts w:ascii="Calibri" w:eastAsia="Calibri" w:hAnsi="Calibri" w:cs="Calibri"/>
          <w:spacing w:val="1"/>
          <w:sz w:val="24"/>
          <w:szCs w:val="24"/>
        </w:rPr>
        <w:t>d</w:t>
      </w:r>
      <w:r>
        <w:rPr>
          <w:rFonts w:ascii="Calibri" w:eastAsia="Calibri" w:hAnsi="Calibri" w:cs="Calibri"/>
          <w:spacing w:val="2"/>
          <w:sz w:val="24"/>
          <w:szCs w:val="24"/>
        </w:rPr>
        <w:t>is</w:t>
      </w:r>
      <w:r>
        <w:rPr>
          <w:rFonts w:ascii="Calibri" w:eastAsia="Calibri" w:hAnsi="Calibri" w:cs="Calibri"/>
          <w:spacing w:val="1"/>
          <w:sz w:val="24"/>
          <w:szCs w:val="24"/>
        </w:rPr>
        <w:t>t</w:t>
      </w:r>
      <w:r>
        <w:rPr>
          <w:rFonts w:ascii="Calibri" w:eastAsia="Calibri" w:hAnsi="Calibri" w:cs="Calibri"/>
          <w:spacing w:val="2"/>
          <w:sz w:val="24"/>
          <w:szCs w:val="24"/>
        </w:rPr>
        <w:t>r</w:t>
      </w:r>
      <w:r>
        <w:rPr>
          <w:rFonts w:ascii="Calibri" w:eastAsia="Calibri" w:hAnsi="Calibri" w:cs="Calibri"/>
          <w:sz w:val="24"/>
          <w:szCs w:val="24"/>
        </w:rPr>
        <w:t>i</w:t>
      </w:r>
      <w:r>
        <w:rPr>
          <w:rFonts w:ascii="Calibri" w:eastAsia="Calibri" w:hAnsi="Calibri" w:cs="Calibri"/>
          <w:spacing w:val="3"/>
          <w:sz w:val="24"/>
          <w:szCs w:val="24"/>
        </w:rPr>
        <w:t>b</w:t>
      </w:r>
      <w:r>
        <w:rPr>
          <w:rFonts w:ascii="Calibri" w:eastAsia="Calibri" w:hAnsi="Calibri" w:cs="Calibri"/>
          <w:spacing w:val="1"/>
          <w:sz w:val="24"/>
          <w:szCs w:val="24"/>
        </w:rPr>
        <w:t>u</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s</w:t>
      </w:r>
      <w:r>
        <w:rPr>
          <w:rFonts w:ascii="Calibri" w:eastAsia="Calibri" w:hAnsi="Calibri" w:cs="Calibri"/>
          <w:spacing w:val="53"/>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T</w:t>
      </w:r>
      <w:r>
        <w:rPr>
          <w:rFonts w:ascii="Calibri" w:eastAsia="Calibri" w:hAnsi="Calibri" w:cs="Calibri"/>
          <w:spacing w:val="1"/>
          <w:sz w:val="24"/>
          <w:szCs w:val="24"/>
        </w:rPr>
        <w:t>h</w:t>
      </w:r>
      <w:r>
        <w:rPr>
          <w:rFonts w:ascii="Calibri" w:eastAsia="Calibri" w:hAnsi="Calibri" w:cs="Calibri"/>
          <w:spacing w:val="3"/>
          <w:sz w:val="24"/>
          <w:szCs w:val="24"/>
        </w:rPr>
        <w:t>e</w:t>
      </w:r>
      <w:r>
        <w:rPr>
          <w:rFonts w:ascii="Calibri" w:eastAsia="Calibri" w:hAnsi="Calibri" w:cs="Calibri"/>
          <w:sz w:val="24"/>
          <w:szCs w:val="24"/>
        </w:rPr>
        <w:t>re</w:t>
      </w:r>
      <w:r>
        <w:rPr>
          <w:rFonts w:ascii="Calibri" w:eastAsia="Calibri" w:hAnsi="Calibri" w:cs="Calibri"/>
          <w:spacing w:val="5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53"/>
          <w:sz w:val="24"/>
          <w:szCs w:val="24"/>
        </w:rPr>
        <w:t xml:space="preserve"> </w:t>
      </w:r>
      <w:r>
        <w:rPr>
          <w:rFonts w:ascii="Calibri" w:eastAsia="Calibri" w:hAnsi="Calibri" w:cs="Calibri"/>
          <w:spacing w:val="2"/>
          <w:sz w:val="24"/>
          <w:szCs w:val="24"/>
        </w:rPr>
        <w:t>al</w:t>
      </w:r>
      <w:r>
        <w:rPr>
          <w:rFonts w:ascii="Calibri" w:eastAsia="Calibri" w:hAnsi="Calibri" w:cs="Calibri"/>
          <w:sz w:val="24"/>
          <w:szCs w:val="24"/>
        </w:rPr>
        <w:t>so</w:t>
      </w:r>
      <w:r>
        <w:rPr>
          <w:rFonts w:ascii="Calibri" w:eastAsia="Calibri" w:hAnsi="Calibri" w:cs="Calibri"/>
          <w:spacing w:val="53"/>
          <w:sz w:val="24"/>
          <w:szCs w:val="24"/>
        </w:rPr>
        <w:t xml:space="preserve"> </w:t>
      </w:r>
      <w:r>
        <w:rPr>
          <w:rFonts w:ascii="Calibri" w:eastAsia="Calibri" w:hAnsi="Calibri" w:cs="Calibri"/>
          <w:sz w:val="24"/>
          <w:szCs w:val="24"/>
        </w:rPr>
        <w:t xml:space="preserve">a </w:t>
      </w:r>
      <w:r>
        <w:rPr>
          <w:rFonts w:ascii="Calibri" w:eastAsia="Calibri" w:hAnsi="Calibri" w:cs="Calibri"/>
          <w:spacing w:val="2"/>
          <w:sz w:val="24"/>
          <w:szCs w:val="24"/>
        </w:rPr>
        <w:t>v</w:t>
      </w:r>
      <w:r>
        <w:rPr>
          <w:rFonts w:ascii="Calibri" w:eastAsia="Calibri" w:hAnsi="Calibri" w:cs="Calibri"/>
          <w:spacing w:val="3"/>
          <w:sz w:val="24"/>
          <w:szCs w:val="24"/>
        </w:rPr>
        <w:t>e</w:t>
      </w:r>
      <w:r>
        <w:rPr>
          <w:rFonts w:ascii="Calibri" w:eastAsia="Calibri" w:hAnsi="Calibri" w:cs="Calibri"/>
          <w:spacing w:val="2"/>
          <w:sz w:val="24"/>
          <w:szCs w:val="24"/>
        </w:rPr>
        <w:t>rsi</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v</w:t>
      </w:r>
      <w:r>
        <w:rPr>
          <w:rFonts w:ascii="Calibri" w:eastAsia="Calibri" w:hAnsi="Calibri" w:cs="Calibri"/>
          <w:spacing w:val="2"/>
          <w:sz w:val="24"/>
          <w:szCs w:val="24"/>
        </w:rPr>
        <w:t>ail</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z w:val="24"/>
          <w:szCs w:val="24"/>
        </w:rPr>
        <w:t>le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4"/>
          <w:sz w:val="24"/>
          <w:szCs w:val="24"/>
        </w:rPr>
        <w:t xml:space="preserve"> </w:t>
      </w:r>
      <w:r>
        <w:rPr>
          <w:rFonts w:ascii="Calibri" w:eastAsia="Calibri" w:hAnsi="Calibri" w:cs="Calibri"/>
          <w:spacing w:val="2"/>
          <w:sz w:val="24"/>
          <w:szCs w:val="24"/>
        </w:rPr>
        <w:t>W</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d</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s</w:t>
      </w:r>
      <w:r>
        <w:rPr>
          <w:rFonts w:ascii="Calibri" w:eastAsia="Calibri" w:hAnsi="Calibri" w:cs="Calibri"/>
          <w:spacing w:val="1"/>
          <w:sz w:val="24"/>
          <w:szCs w:val="24"/>
        </w:rPr>
        <w:t>)</w:t>
      </w:r>
      <w:r>
        <w:rPr>
          <w:rFonts w:ascii="Calibri" w:eastAsia="Calibri" w:hAnsi="Calibri" w:cs="Calibri"/>
          <w:sz w:val="24"/>
          <w:szCs w:val="24"/>
        </w:rPr>
        <w:t xml:space="preserve">. </w:t>
      </w:r>
      <w:r>
        <w:rPr>
          <w:rFonts w:ascii="Calibri" w:eastAsia="Calibri" w:hAnsi="Calibri" w:cs="Calibri"/>
          <w:spacing w:val="13"/>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t</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2"/>
          <w:sz w:val="24"/>
          <w:szCs w:val="24"/>
        </w:rPr>
        <w:t>s</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10"/>
          <w:sz w:val="24"/>
          <w:szCs w:val="24"/>
        </w:rPr>
        <w:t>o</w:t>
      </w:r>
      <w:r>
        <w:rPr>
          <w:rFonts w:ascii="Calibri" w:eastAsia="Calibri" w:hAnsi="Calibri" w:cs="Calibri"/>
          <w:spacing w:val="2"/>
          <w:sz w:val="24"/>
          <w:szCs w:val="24"/>
        </w:rPr>
        <w:t>m</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1"/>
          <w:sz w:val="24"/>
          <w:szCs w:val="24"/>
        </w:rPr>
        <w:t xml:space="preserve"> w</w:t>
      </w:r>
      <w:r>
        <w:rPr>
          <w:rFonts w:ascii="Calibri" w:eastAsia="Calibri" w:hAnsi="Calibri" w:cs="Calibri"/>
          <w:spacing w:val="2"/>
          <w:sz w:val="24"/>
          <w:szCs w:val="24"/>
        </w:rPr>
        <w:t>i</w:t>
      </w:r>
      <w:r>
        <w:rPr>
          <w:rFonts w:ascii="Calibri" w:eastAsia="Calibri" w:hAnsi="Calibri" w:cs="Calibri"/>
          <w:spacing w:val="3"/>
          <w:sz w:val="24"/>
          <w:szCs w:val="24"/>
        </w:rPr>
        <w:t>t</w:t>
      </w:r>
      <w:r>
        <w:rPr>
          <w:rFonts w:ascii="Calibri" w:eastAsia="Calibri" w:hAnsi="Calibri" w:cs="Calibri"/>
          <w:sz w:val="24"/>
          <w:szCs w:val="24"/>
        </w:rPr>
        <w:t>h</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 xml:space="preserve"> </w:t>
      </w:r>
      <w:r>
        <w:rPr>
          <w:rFonts w:ascii="Calibri" w:eastAsia="Calibri" w:hAnsi="Calibri" w:cs="Calibri"/>
          <w:spacing w:val="2"/>
          <w:sz w:val="24"/>
          <w:szCs w:val="24"/>
        </w:rPr>
        <w:t>GU</w:t>
      </w:r>
      <w:r>
        <w:rPr>
          <w:rFonts w:ascii="Calibri" w:eastAsia="Calibri" w:hAnsi="Calibri" w:cs="Calibri"/>
          <w:sz w:val="24"/>
          <w:szCs w:val="24"/>
        </w:rPr>
        <w:t>I</w:t>
      </w:r>
      <w:r>
        <w:rPr>
          <w:rFonts w:ascii="Calibri" w:eastAsia="Calibri" w:hAnsi="Calibri" w:cs="Calibri"/>
          <w:spacing w:val="3"/>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Z</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p</w:t>
      </w:r>
      <w:r>
        <w:rPr>
          <w:rFonts w:ascii="Calibri" w:eastAsia="Calibri" w:hAnsi="Calibri" w:cs="Calibri"/>
          <w:sz w:val="24"/>
          <w:szCs w:val="24"/>
        </w:rPr>
        <w:t xml:space="preserve">) </w:t>
      </w:r>
      <w:r>
        <w:rPr>
          <w:rFonts w:ascii="Calibri" w:eastAsia="Calibri" w:hAnsi="Calibri" w:cs="Calibri"/>
          <w:spacing w:val="3"/>
          <w:sz w:val="24"/>
          <w:szCs w:val="24"/>
        </w:rPr>
        <w:t>th</w:t>
      </w:r>
      <w:r>
        <w:rPr>
          <w:rFonts w:ascii="Calibri" w:eastAsia="Calibri" w:hAnsi="Calibri" w:cs="Calibri"/>
          <w:sz w:val="24"/>
          <w:szCs w:val="24"/>
        </w:rPr>
        <w:t>at</w:t>
      </w:r>
      <w:r>
        <w:rPr>
          <w:rFonts w:ascii="Calibri" w:eastAsia="Calibri" w:hAnsi="Calibri" w:cs="Calibri"/>
          <w:spacing w:val="3"/>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5"/>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2"/>
          <w:sz w:val="24"/>
          <w:szCs w:val="24"/>
        </w:rPr>
        <w:t xml:space="preserv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 xml:space="preserve">an </w:t>
      </w:r>
      <w:r>
        <w:rPr>
          <w:rFonts w:ascii="Calibri" w:eastAsia="Calibri" w:hAnsi="Calibri" w:cs="Calibri"/>
          <w:spacing w:val="2"/>
          <w:sz w:val="24"/>
          <w:szCs w:val="24"/>
        </w:rPr>
        <w:t>al</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pacing w:val="1"/>
          <w:sz w:val="24"/>
          <w:szCs w:val="24"/>
        </w:rPr>
        <w:t>n</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iv</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3"/>
          <w:sz w:val="24"/>
          <w:szCs w:val="24"/>
        </w:rPr>
        <w:t xml:space="preserve"> </w:t>
      </w:r>
      <w:r>
        <w:rPr>
          <w:rFonts w:ascii="Calibri" w:eastAsia="Calibri" w:hAnsi="Calibri" w:cs="Calibri"/>
          <w:spacing w:val="1"/>
          <w:sz w:val="24"/>
          <w:szCs w:val="24"/>
        </w:rPr>
        <w:t>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1"/>
          <w:sz w:val="24"/>
          <w:szCs w:val="24"/>
        </w:rPr>
        <w:t>C</w:t>
      </w:r>
      <w:r>
        <w:rPr>
          <w:rFonts w:ascii="Calibri" w:eastAsia="Calibri" w:hAnsi="Calibri" w:cs="Calibri"/>
          <w:spacing w:val="2"/>
          <w:sz w:val="24"/>
          <w:szCs w:val="24"/>
        </w:rPr>
        <w:t>LI</w:t>
      </w:r>
      <w:r>
        <w:rPr>
          <w:rFonts w:ascii="Calibri" w:eastAsia="Calibri" w:hAnsi="Calibri" w:cs="Calibri"/>
          <w:sz w:val="24"/>
          <w:szCs w:val="24"/>
        </w:rPr>
        <w:t>.</w:t>
      </w:r>
      <w:r>
        <w:rPr>
          <w:rFonts w:ascii="Calibri" w:eastAsia="Calibri" w:hAnsi="Calibri" w:cs="Calibri"/>
          <w:spacing w:val="43"/>
          <w:sz w:val="24"/>
          <w:szCs w:val="24"/>
        </w:rPr>
        <w:t xml:space="preserve"> </w:t>
      </w:r>
      <w:r>
        <w:rPr>
          <w:rFonts w:ascii="Calibri" w:eastAsia="Calibri" w:hAnsi="Calibri" w:cs="Calibri"/>
          <w:sz w:val="24"/>
          <w:szCs w:val="24"/>
        </w:rPr>
        <w:t>T</w:t>
      </w:r>
      <w:r>
        <w:rPr>
          <w:rFonts w:ascii="Calibri" w:eastAsia="Calibri" w:hAnsi="Calibri" w:cs="Calibri"/>
          <w:spacing w:val="4"/>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3"/>
          <w:sz w:val="24"/>
          <w:szCs w:val="24"/>
        </w:rPr>
        <w:t>f</w:t>
      </w:r>
      <w:r>
        <w:rPr>
          <w:rFonts w:ascii="Calibri" w:eastAsia="Calibri" w:hAnsi="Calibri" w:cs="Calibri"/>
          <w:spacing w:val="1"/>
          <w:sz w:val="24"/>
          <w:szCs w:val="24"/>
        </w:rPr>
        <w:t>u</w:t>
      </w:r>
      <w:r>
        <w:rPr>
          <w:rFonts w:ascii="Calibri" w:eastAsia="Calibri" w:hAnsi="Calibri" w:cs="Calibri"/>
          <w:spacing w:val="3"/>
          <w:sz w:val="24"/>
          <w:szCs w:val="24"/>
        </w:rPr>
        <w:t>n</w:t>
      </w:r>
      <w:r>
        <w:rPr>
          <w:rFonts w:ascii="Calibri" w:eastAsia="Calibri" w:hAnsi="Calibri" w:cs="Calibri"/>
          <w:spacing w:val="1"/>
          <w:sz w:val="24"/>
          <w:szCs w:val="24"/>
        </w:rPr>
        <w:t>ct</w:t>
      </w:r>
      <w:r>
        <w:rPr>
          <w:rFonts w:ascii="Calibri" w:eastAsia="Calibri" w:hAnsi="Calibri" w:cs="Calibri"/>
          <w:spacing w:val="2"/>
          <w:sz w:val="24"/>
          <w:szCs w:val="24"/>
        </w:rPr>
        <w:t>i</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ab</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il</w:t>
      </w:r>
      <w:r>
        <w:rPr>
          <w:rFonts w:ascii="Calibri" w:eastAsia="Calibri" w:hAnsi="Calibri" w:cs="Calibri"/>
          <w:sz w:val="24"/>
          <w:szCs w:val="24"/>
        </w:rPr>
        <w:t>l</w:t>
      </w:r>
      <w:r>
        <w:rPr>
          <w:rFonts w:ascii="Calibri" w:eastAsia="Calibri" w:hAnsi="Calibri" w:cs="Calibri"/>
          <w:spacing w:val="-4"/>
          <w:sz w:val="24"/>
          <w:szCs w:val="24"/>
        </w:rPr>
        <w:t xml:space="preserve"> </w:t>
      </w:r>
      <w:r>
        <w:rPr>
          <w:rFonts w:ascii="Calibri" w:eastAsia="Calibri" w:hAnsi="Calibri" w:cs="Calibri"/>
          <w:spacing w:val="3"/>
          <w:sz w:val="24"/>
          <w:szCs w:val="24"/>
        </w:rPr>
        <w:t>fo</w:t>
      </w:r>
      <w:r>
        <w:rPr>
          <w:rFonts w:ascii="Calibri" w:eastAsia="Calibri" w:hAnsi="Calibri" w:cs="Calibri"/>
          <w:spacing w:val="-1"/>
          <w:sz w:val="24"/>
          <w:szCs w:val="24"/>
        </w:rPr>
        <w:t>c</w:t>
      </w:r>
      <w:r>
        <w:rPr>
          <w:rFonts w:ascii="Calibri" w:eastAsia="Calibri" w:hAnsi="Calibri" w:cs="Calibri"/>
          <w:spacing w:val="3"/>
          <w:sz w:val="24"/>
          <w:szCs w:val="24"/>
        </w:rPr>
        <w:t>u</w:t>
      </w:r>
      <w:r>
        <w:rPr>
          <w:rFonts w:ascii="Calibri" w:eastAsia="Calibri" w:hAnsi="Calibri" w:cs="Calibri"/>
          <w:sz w:val="24"/>
          <w:szCs w:val="24"/>
        </w:rPr>
        <w:t>s</w:t>
      </w:r>
      <w:r>
        <w:rPr>
          <w:rFonts w:ascii="Calibri" w:eastAsia="Calibri" w:hAnsi="Calibri" w:cs="Calibri"/>
          <w:spacing w:val="-4"/>
          <w:sz w:val="24"/>
          <w:szCs w:val="24"/>
        </w:rPr>
        <w:t xml:space="preserve"> </w:t>
      </w:r>
      <w:r>
        <w:rPr>
          <w:rFonts w:ascii="Calibri" w:eastAsia="Calibri" w:hAnsi="Calibri" w:cs="Calibri"/>
          <w:sz w:val="24"/>
          <w:szCs w:val="24"/>
        </w:rPr>
        <w:t>on</w:t>
      </w:r>
      <w:r>
        <w:rPr>
          <w:rFonts w:ascii="Calibri" w:eastAsia="Calibri" w:hAnsi="Calibri" w:cs="Calibri"/>
          <w:spacing w:val="-2"/>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3"/>
          <w:sz w:val="24"/>
          <w:szCs w:val="24"/>
        </w:rPr>
        <w:t>e</w:t>
      </w:r>
      <w:r>
        <w:rPr>
          <w:rFonts w:ascii="Calibri" w:eastAsia="Calibri" w:hAnsi="Calibri" w:cs="Calibri"/>
          <w:spacing w:val="1"/>
          <w:sz w:val="24"/>
          <w:szCs w:val="24"/>
        </w:rPr>
        <w:t>p</w:t>
      </w:r>
      <w:r>
        <w:rPr>
          <w:rFonts w:ascii="Calibri" w:eastAsia="Calibri" w:hAnsi="Calibri" w:cs="Calibri"/>
          <w:sz w:val="24"/>
          <w:szCs w:val="24"/>
        </w:rPr>
        <w:t>s</w:t>
      </w:r>
      <w:r>
        <w:rPr>
          <w:rFonts w:ascii="Calibri" w:eastAsia="Calibri" w:hAnsi="Calibri" w:cs="Calibri"/>
          <w:spacing w:val="-2"/>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3"/>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2"/>
          <w:sz w:val="24"/>
          <w:szCs w:val="24"/>
        </w:rPr>
        <w:t>s</w:t>
      </w:r>
      <w:r>
        <w:rPr>
          <w:rFonts w:ascii="Calibri" w:eastAsia="Calibri" w:hAnsi="Calibri" w:cs="Calibri"/>
          <w:spacing w:val="1"/>
          <w:sz w:val="24"/>
          <w:szCs w:val="24"/>
        </w:rPr>
        <w:t>t</w:t>
      </w:r>
      <w:r>
        <w:rPr>
          <w:rFonts w:ascii="Calibri" w:eastAsia="Calibri" w:hAnsi="Calibri" w:cs="Calibri"/>
          <w:spacing w:val="2"/>
          <w:sz w:val="24"/>
          <w:szCs w:val="24"/>
        </w:rPr>
        <w:t>s</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4"/>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 xml:space="preserve">t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3"/>
          <w:sz w:val="24"/>
          <w:szCs w:val="24"/>
        </w:rPr>
        <w:t>n</w:t>
      </w:r>
      <w:r>
        <w:rPr>
          <w:rFonts w:ascii="Calibri" w:eastAsia="Calibri" w:hAnsi="Calibri" w:cs="Calibri"/>
          <w:spacing w:val="1"/>
          <w:sz w:val="24"/>
          <w:szCs w:val="24"/>
        </w:rPr>
        <w:t>n</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m</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v</w:t>
      </w:r>
      <w:r>
        <w:rPr>
          <w:rFonts w:ascii="Calibri" w:eastAsia="Calibri" w:hAnsi="Calibri" w:cs="Calibri"/>
          <w:spacing w:val="3"/>
          <w:sz w:val="24"/>
          <w:szCs w:val="24"/>
        </w:rPr>
        <w:t>u</w:t>
      </w:r>
      <w:r>
        <w:rPr>
          <w:rFonts w:ascii="Calibri" w:eastAsia="Calibri" w:hAnsi="Calibri" w:cs="Calibri"/>
          <w:sz w:val="24"/>
          <w:szCs w:val="24"/>
        </w:rPr>
        <w:t>l</w:t>
      </w:r>
      <w:r>
        <w:rPr>
          <w:rFonts w:ascii="Calibri" w:eastAsia="Calibri" w:hAnsi="Calibri" w:cs="Calibri"/>
          <w:spacing w:val="3"/>
          <w:sz w:val="24"/>
          <w:szCs w:val="24"/>
        </w:rPr>
        <w:t>ne</w:t>
      </w:r>
      <w:r>
        <w:rPr>
          <w:rFonts w:ascii="Calibri" w:eastAsia="Calibri" w:hAnsi="Calibri" w:cs="Calibri"/>
          <w:sz w:val="24"/>
          <w:szCs w:val="24"/>
        </w:rPr>
        <w:t>r</w:t>
      </w:r>
      <w:r>
        <w:rPr>
          <w:rFonts w:ascii="Calibri" w:eastAsia="Calibri" w:hAnsi="Calibri" w:cs="Calibri"/>
          <w:spacing w:val="3"/>
          <w:sz w:val="24"/>
          <w:szCs w:val="24"/>
        </w:rPr>
        <w:t>ab</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w:t>
      </w:r>
      <w:r>
        <w:rPr>
          <w:rFonts w:ascii="Calibri" w:eastAsia="Calibri" w:hAnsi="Calibri" w:cs="Calibri"/>
          <w:spacing w:val="2"/>
          <w:sz w:val="24"/>
          <w:szCs w:val="24"/>
        </w:rPr>
        <w:t>s</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v</w:t>
      </w:r>
      <w:r>
        <w:rPr>
          <w:rFonts w:ascii="Calibri" w:eastAsia="Calibri" w:hAnsi="Calibri" w:cs="Calibri"/>
          <w:spacing w:val="2"/>
          <w:sz w:val="24"/>
          <w:szCs w:val="24"/>
        </w:rPr>
        <w:t>i</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P</w:t>
      </w:r>
      <w:r>
        <w:rPr>
          <w:rFonts w:ascii="Calibri" w:eastAsia="Calibri" w:hAnsi="Calibri" w:cs="Calibri"/>
          <w:spacing w:val="-8"/>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p</w:t>
      </w:r>
      <w:r>
        <w:rPr>
          <w:rFonts w:ascii="Calibri" w:eastAsia="Calibri" w:hAnsi="Calibri" w:cs="Calibri"/>
          <w:sz w:val="24"/>
          <w:szCs w:val="24"/>
        </w:rPr>
        <w:t>o</w:t>
      </w:r>
      <w:r>
        <w:rPr>
          <w:rFonts w:ascii="Calibri" w:eastAsia="Calibri" w:hAnsi="Calibri" w:cs="Calibri"/>
          <w:spacing w:val="3"/>
          <w:sz w:val="24"/>
          <w:szCs w:val="24"/>
        </w:rPr>
        <w:t>of</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pacing w:val="1"/>
          <w:sz w:val="24"/>
          <w:szCs w:val="24"/>
        </w:rPr>
        <w:t>(</w:t>
      </w:r>
      <w:r>
        <w:rPr>
          <w:rFonts w:ascii="Calibri" w:eastAsia="Calibri" w:hAnsi="Calibri" w:cs="Calibri"/>
          <w:spacing w:val="2"/>
          <w:sz w:val="24"/>
          <w:szCs w:val="24"/>
        </w:rPr>
        <w:t>av</w:t>
      </w:r>
      <w:r>
        <w:rPr>
          <w:rFonts w:ascii="Calibri" w:eastAsia="Calibri" w:hAnsi="Calibri" w:cs="Calibri"/>
          <w:spacing w:val="3"/>
          <w:sz w:val="24"/>
          <w:szCs w:val="24"/>
        </w:rPr>
        <w:t>o</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6"/>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3"/>
          <w:sz w:val="24"/>
          <w:szCs w:val="24"/>
        </w:rPr>
        <w:t>b</w:t>
      </w:r>
      <w:r>
        <w:rPr>
          <w:rFonts w:ascii="Calibri" w:eastAsia="Calibri" w:hAnsi="Calibri" w:cs="Calibri"/>
          <w:sz w:val="24"/>
          <w:szCs w:val="24"/>
        </w:rPr>
        <w:t>y</w:t>
      </w:r>
      <w:r>
        <w:rPr>
          <w:rFonts w:ascii="Calibri" w:eastAsia="Calibri" w:hAnsi="Calibri" w:cs="Calibri"/>
          <w:spacing w:val="-7"/>
          <w:sz w:val="24"/>
          <w:szCs w:val="24"/>
        </w:rPr>
        <w:t xml:space="preserve"> </w:t>
      </w:r>
      <w:r>
        <w:rPr>
          <w:rFonts w:ascii="Calibri" w:eastAsia="Calibri" w:hAnsi="Calibri" w:cs="Calibri"/>
          <w:spacing w:val="2"/>
          <w:sz w:val="24"/>
          <w:szCs w:val="24"/>
        </w:rPr>
        <w:t>I</w:t>
      </w:r>
      <w:r>
        <w:rPr>
          <w:rFonts w:ascii="Calibri" w:eastAsia="Calibri" w:hAnsi="Calibri" w:cs="Calibri"/>
          <w:spacing w:val="3"/>
          <w:sz w:val="24"/>
          <w:szCs w:val="24"/>
        </w:rPr>
        <w:t>D</w:t>
      </w:r>
      <w:r>
        <w:rPr>
          <w:rFonts w:ascii="Calibri" w:eastAsia="Calibri" w:hAnsi="Calibri" w:cs="Calibri"/>
          <w:spacing w:val="2"/>
          <w:sz w:val="24"/>
          <w:szCs w:val="24"/>
        </w:rPr>
        <w:t>S</w:t>
      </w:r>
      <w:r>
        <w:rPr>
          <w:rFonts w:ascii="Calibri" w:eastAsia="Calibri" w:hAnsi="Calibri" w:cs="Calibri"/>
          <w:spacing w:val="1"/>
          <w:sz w:val="24"/>
          <w:szCs w:val="24"/>
        </w:rPr>
        <w:t>)</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 xml:space="preserve">d </w:t>
      </w:r>
      <w:r>
        <w:rPr>
          <w:rFonts w:ascii="Calibri" w:eastAsia="Calibri" w:hAnsi="Calibri" w:cs="Calibri"/>
          <w:spacing w:val="2"/>
          <w:sz w:val="24"/>
          <w:szCs w:val="24"/>
        </w:rPr>
        <w:t>ga</w:t>
      </w:r>
      <w:r>
        <w:rPr>
          <w:rFonts w:ascii="Calibri" w:eastAsia="Calibri" w:hAnsi="Calibri" w:cs="Calibri"/>
          <w:spacing w:val="1"/>
          <w:sz w:val="24"/>
          <w:szCs w:val="24"/>
        </w:rPr>
        <w:t>t</w:t>
      </w:r>
      <w:r>
        <w:rPr>
          <w:rFonts w:ascii="Calibri" w:eastAsia="Calibri" w:hAnsi="Calibri" w:cs="Calibri"/>
          <w:spacing w:val="3"/>
          <w:sz w:val="24"/>
          <w:szCs w:val="24"/>
        </w:rPr>
        <w:t>he</w:t>
      </w:r>
      <w:r>
        <w:rPr>
          <w:rFonts w:ascii="Calibri" w:eastAsia="Calibri" w:hAnsi="Calibri" w:cs="Calibri"/>
          <w:sz w:val="24"/>
          <w:szCs w:val="24"/>
        </w:rPr>
        <w:t>r</w:t>
      </w:r>
      <w:r>
        <w:rPr>
          <w:rFonts w:ascii="Calibri" w:eastAsia="Calibri" w:hAnsi="Calibri" w:cs="Calibri"/>
          <w:spacing w:val="3"/>
          <w:sz w:val="24"/>
          <w:szCs w:val="24"/>
        </w:rPr>
        <w:t>in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pacing w:val="2"/>
          <w:sz w:val="24"/>
          <w:szCs w:val="24"/>
        </w:rPr>
        <w:t>lli</w:t>
      </w:r>
      <w:r>
        <w:rPr>
          <w:rFonts w:ascii="Calibri" w:eastAsia="Calibri" w:hAnsi="Calibri" w:cs="Calibri"/>
          <w:sz w:val="24"/>
          <w:szCs w:val="24"/>
        </w:rPr>
        <w:t>ge</w:t>
      </w:r>
      <w:r>
        <w:rPr>
          <w:rFonts w:ascii="Calibri" w:eastAsia="Calibri" w:hAnsi="Calibri" w:cs="Calibri"/>
          <w:spacing w:val="4"/>
          <w:sz w:val="24"/>
          <w:szCs w:val="24"/>
        </w:rPr>
        <w:t>n</w:t>
      </w:r>
      <w:r>
        <w:rPr>
          <w:rFonts w:ascii="Calibri" w:eastAsia="Calibri" w:hAnsi="Calibri" w:cs="Calibri"/>
          <w:spacing w:val="1"/>
          <w:sz w:val="24"/>
          <w:szCs w:val="24"/>
        </w:rPr>
        <w:t>c</w:t>
      </w:r>
      <w:r>
        <w:rPr>
          <w:rFonts w:ascii="Calibri" w:eastAsia="Calibri" w:hAnsi="Calibri" w:cs="Calibri"/>
          <w:sz w:val="24"/>
          <w:szCs w:val="24"/>
        </w:rPr>
        <w:t>e</w:t>
      </w:r>
      <w:r>
        <w:rPr>
          <w:rFonts w:ascii="Calibri" w:eastAsia="Calibri" w:hAnsi="Calibri" w:cs="Calibri"/>
          <w:spacing w:val="8"/>
          <w:sz w:val="24"/>
          <w:szCs w:val="24"/>
        </w:rPr>
        <w:t xml:space="preserve"> </w:t>
      </w:r>
      <w:r>
        <w:rPr>
          <w:rFonts w:ascii="Calibri" w:eastAsia="Calibri" w:hAnsi="Calibri" w:cs="Calibri"/>
          <w:sz w:val="24"/>
          <w:szCs w:val="24"/>
        </w:rPr>
        <w:t>on</w:t>
      </w:r>
      <w:r>
        <w:rPr>
          <w:rFonts w:ascii="Calibri" w:eastAsia="Calibri" w:hAnsi="Calibri" w:cs="Calibri"/>
          <w:spacing w:val="7"/>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k</w:t>
      </w:r>
      <w:r>
        <w:rPr>
          <w:rFonts w:ascii="Calibri" w:eastAsia="Calibri" w:hAnsi="Calibri" w:cs="Calibri"/>
          <w:sz w:val="24"/>
          <w:szCs w:val="24"/>
        </w:rPr>
        <w:t>.</w:t>
      </w:r>
    </w:p>
    <w:p w14:paraId="66E65B45" w14:textId="77777777" w:rsidR="008A7C77" w:rsidRDefault="008A7C77" w:rsidP="008A7C77">
      <w:pPr>
        <w:spacing w:line="280" w:lineRule="exact"/>
        <w:ind w:left="120" w:right="84"/>
        <w:jc w:val="both"/>
        <w:rPr>
          <w:rFonts w:ascii="Calibri" w:eastAsia="Calibri" w:hAnsi="Calibri" w:cs="Calibri"/>
          <w:color w:val="365F91"/>
          <w:sz w:val="32"/>
          <w:szCs w:val="32"/>
        </w:rPr>
      </w:pPr>
    </w:p>
    <w:p w14:paraId="2E485269" w14:textId="77777777" w:rsidR="008A7C77" w:rsidRDefault="008A7C77" w:rsidP="008A7C77">
      <w:pPr>
        <w:spacing w:line="280" w:lineRule="exact"/>
        <w:ind w:left="120" w:right="84"/>
        <w:jc w:val="both"/>
        <w:rPr>
          <w:rFonts w:ascii="Calibri" w:eastAsia="Calibri" w:hAnsi="Calibri" w:cs="Calibri"/>
          <w:color w:val="365F91"/>
          <w:sz w:val="32"/>
          <w:szCs w:val="32"/>
        </w:rPr>
      </w:pPr>
    </w:p>
    <w:p w14:paraId="278E4B01" w14:textId="77777777" w:rsidR="008A7C77" w:rsidRDefault="008A7C77" w:rsidP="008A7C77">
      <w:pPr>
        <w:spacing w:line="280" w:lineRule="exact"/>
        <w:ind w:left="120" w:right="84"/>
        <w:jc w:val="both"/>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1"/>
          <w:sz w:val="32"/>
          <w:szCs w:val="32"/>
        </w:rPr>
        <w:t xml:space="preserve"> </w:t>
      </w:r>
      <w:r>
        <w:rPr>
          <w:rFonts w:ascii="Calibri" w:eastAsia="Calibri" w:hAnsi="Calibri" w:cs="Calibri"/>
          <w:color w:val="365F91"/>
          <w:spacing w:val="-1"/>
          <w:sz w:val="32"/>
          <w:szCs w:val="32"/>
        </w:rPr>
        <w:t>1</w:t>
      </w:r>
      <w:r>
        <w:rPr>
          <w:rFonts w:ascii="Calibri" w:eastAsia="Calibri" w:hAnsi="Calibri" w:cs="Calibri"/>
          <w:color w:val="365F91"/>
          <w:sz w:val="32"/>
          <w:szCs w:val="32"/>
        </w:rPr>
        <w:t>:</w:t>
      </w:r>
      <w:r>
        <w:rPr>
          <w:rFonts w:ascii="Calibri" w:eastAsia="Calibri" w:hAnsi="Calibri" w:cs="Calibri"/>
          <w:color w:val="365F91"/>
          <w:spacing w:val="-1"/>
          <w:sz w:val="32"/>
          <w:szCs w:val="32"/>
        </w:rPr>
        <w:t xml:space="preserve"> </w:t>
      </w:r>
      <w:r>
        <w:rPr>
          <w:rFonts w:ascii="Calibri" w:eastAsia="Calibri" w:hAnsi="Calibri" w:cs="Calibri"/>
          <w:color w:val="365F91"/>
          <w:sz w:val="32"/>
          <w:szCs w:val="32"/>
        </w:rPr>
        <w:t>Dow</w:t>
      </w:r>
      <w:r>
        <w:rPr>
          <w:rFonts w:ascii="Calibri" w:eastAsia="Calibri" w:hAnsi="Calibri" w:cs="Calibri"/>
          <w:color w:val="365F91"/>
          <w:spacing w:val="2"/>
          <w:sz w:val="32"/>
          <w:szCs w:val="32"/>
        </w:rPr>
        <w:t>n</w:t>
      </w:r>
      <w:r>
        <w:rPr>
          <w:rFonts w:ascii="Calibri" w:eastAsia="Calibri" w:hAnsi="Calibri" w:cs="Calibri"/>
          <w:color w:val="365F91"/>
          <w:spacing w:val="1"/>
          <w:sz w:val="32"/>
          <w:szCs w:val="32"/>
        </w:rPr>
        <w:t>l</w:t>
      </w:r>
      <w:r>
        <w:rPr>
          <w:rFonts w:ascii="Calibri" w:eastAsia="Calibri" w:hAnsi="Calibri" w:cs="Calibri"/>
          <w:color w:val="365F91"/>
          <w:sz w:val="32"/>
          <w:szCs w:val="32"/>
        </w:rPr>
        <w:t>oad</w:t>
      </w:r>
      <w:r>
        <w:rPr>
          <w:rFonts w:ascii="Calibri" w:eastAsia="Calibri" w:hAnsi="Calibri" w:cs="Calibri"/>
          <w:color w:val="365F91"/>
          <w:spacing w:val="-13"/>
          <w:sz w:val="32"/>
          <w:szCs w:val="32"/>
        </w:rPr>
        <w:t xml:space="preserve"> </w:t>
      </w:r>
      <w:r>
        <w:rPr>
          <w:rFonts w:ascii="Calibri" w:eastAsia="Calibri" w:hAnsi="Calibri" w:cs="Calibri"/>
          <w:color w:val="365F91"/>
          <w:spacing w:val="1"/>
          <w:sz w:val="32"/>
          <w:szCs w:val="32"/>
        </w:rPr>
        <w:t>a</w:t>
      </w:r>
      <w:r>
        <w:rPr>
          <w:rFonts w:ascii="Calibri" w:eastAsia="Calibri" w:hAnsi="Calibri" w:cs="Calibri"/>
          <w:color w:val="365F91"/>
          <w:sz w:val="32"/>
          <w:szCs w:val="32"/>
        </w:rPr>
        <w:t>nd</w:t>
      </w:r>
      <w:r>
        <w:rPr>
          <w:rFonts w:ascii="Calibri" w:eastAsia="Calibri" w:hAnsi="Calibri" w:cs="Calibri"/>
          <w:color w:val="365F91"/>
          <w:spacing w:val="-5"/>
          <w:sz w:val="32"/>
          <w:szCs w:val="32"/>
        </w:rPr>
        <w:t xml:space="preserve"> </w:t>
      </w:r>
      <w:r>
        <w:rPr>
          <w:rFonts w:ascii="Calibri" w:eastAsia="Calibri" w:hAnsi="Calibri" w:cs="Calibri"/>
          <w:color w:val="365F91"/>
          <w:spacing w:val="2"/>
          <w:sz w:val="32"/>
          <w:szCs w:val="32"/>
        </w:rPr>
        <w:t>I</w:t>
      </w:r>
      <w:r>
        <w:rPr>
          <w:rFonts w:ascii="Calibri" w:eastAsia="Calibri" w:hAnsi="Calibri" w:cs="Calibri"/>
          <w:color w:val="365F91"/>
          <w:sz w:val="32"/>
          <w:szCs w:val="32"/>
        </w:rPr>
        <w:t>ns</w:t>
      </w:r>
      <w:r>
        <w:rPr>
          <w:rFonts w:ascii="Calibri" w:eastAsia="Calibri" w:hAnsi="Calibri" w:cs="Calibri"/>
          <w:color w:val="365F91"/>
          <w:spacing w:val="1"/>
          <w:sz w:val="32"/>
          <w:szCs w:val="32"/>
        </w:rPr>
        <w:t>t</w:t>
      </w:r>
      <w:r>
        <w:rPr>
          <w:rFonts w:ascii="Calibri" w:eastAsia="Calibri" w:hAnsi="Calibri" w:cs="Calibri"/>
          <w:color w:val="365F91"/>
          <w:sz w:val="32"/>
          <w:szCs w:val="32"/>
        </w:rPr>
        <w:t>a</w:t>
      </w:r>
      <w:r>
        <w:rPr>
          <w:rFonts w:ascii="Calibri" w:eastAsia="Calibri" w:hAnsi="Calibri" w:cs="Calibri"/>
          <w:color w:val="365F91"/>
          <w:spacing w:val="1"/>
          <w:sz w:val="32"/>
          <w:szCs w:val="32"/>
        </w:rPr>
        <w:t>l</w:t>
      </w:r>
      <w:r>
        <w:rPr>
          <w:rFonts w:ascii="Calibri" w:eastAsia="Calibri" w:hAnsi="Calibri" w:cs="Calibri"/>
          <w:color w:val="365F91"/>
          <w:sz w:val="32"/>
          <w:szCs w:val="32"/>
        </w:rPr>
        <w:t>l</w:t>
      </w:r>
      <w:r>
        <w:rPr>
          <w:rFonts w:ascii="Calibri" w:eastAsia="Calibri" w:hAnsi="Calibri" w:cs="Calibri"/>
          <w:color w:val="365F91"/>
          <w:spacing w:val="-7"/>
          <w:sz w:val="32"/>
          <w:szCs w:val="32"/>
        </w:rPr>
        <w:t xml:space="preserve"> </w:t>
      </w:r>
      <w:r>
        <w:rPr>
          <w:rFonts w:ascii="Calibri" w:eastAsia="Calibri" w:hAnsi="Calibri" w:cs="Calibri"/>
          <w:color w:val="365F91"/>
          <w:spacing w:val="-2"/>
          <w:sz w:val="32"/>
          <w:szCs w:val="32"/>
        </w:rPr>
        <w:t>N</w:t>
      </w:r>
      <w:r>
        <w:rPr>
          <w:rFonts w:ascii="Calibri" w:eastAsia="Calibri" w:hAnsi="Calibri" w:cs="Calibri"/>
          <w:color w:val="365F91"/>
          <w:sz w:val="32"/>
          <w:szCs w:val="32"/>
        </w:rPr>
        <w:t>map/</w:t>
      </w:r>
      <w:r>
        <w:rPr>
          <w:rFonts w:ascii="Calibri" w:eastAsia="Calibri" w:hAnsi="Calibri" w:cs="Calibri"/>
          <w:color w:val="365F91"/>
          <w:spacing w:val="1"/>
          <w:sz w:val="32"/>
          <w:szCs w:val="32"/>
        </w:rPr>
        <w:t>Z</w:t>
      </w:r>
      <w:r>
        <w:rPr>
          <w:rFonts w:ascii="Calibri" w:eastAsia="Calibri" w:hAnsi="Calibri" w:cs="Calibri"/>
          <w:color w:val="365F91"/>
          <w:sz w:val="32"/>
          <w:szCs w:val="32"/>
        </w:rPr>
        <w:t>map</w:t>
      </w:r>
      <w:r>
        <w:rPr>
          <w:rFonts w:ascii="Calibri" w:eastAsia="Calibri" w:hAnsi="Calibri" w:cs="Calibri"/>
          <w:color w:val="365F91"/>
          <w:spacing w:val="-16"/>
          <w:sz w:val="32"/>
          <w:szCs w:val="32"/>
        </w:rPr>
        <w:t xml:space="preserve"> </w:t>
      </w:r>
      <w:r>
        <w:rPr>
          <w:rFonts w:ascii="Calibri" w:eastAsia="Calibri" w:hAnsi="Calibri" w:cs="Calibri"/>
          <w:color w:val="365F91"/>
          <w:sz w:val="32"/>
          <w:szCs w:val="32"/>
        </w:rPr>
        <w:t>on</w:t>
      </w:r>
      <w:r>
        <w:rPr>
          <w:rFonts w:ascii="Calibri" w:eastAsia="Calibri" w:hAnsi="Calibri" w:cs="Calibri"/>
          <w:color w:val="365F91"/>
          <w:spacing w:val="-1"/>
          <w:sz w:val="32"/>
          <w:szCs w:val="32"/>
        </w:rPr>
        <w:t xml:space="preserve"> </w:t>
      </w:r>
      <w:r>
        <w:rPr>
          <w:rFonts w:ascii="Calibri" w:eastAsia="Calibri" w:hAnsi="Calibri" w:cs="Calibri"/>
          <w:color w:val="365F91"/>
          <w:sz w:val="32"/>
          <w:szCs w:val="32"/>
        </w:rPr>
        <w:t>Yo</w:t>
      </w:r>
      <w:r>
        <w:rPr>
          <w:rFonts w:ascii="Calibri" w:eastAsia="Calibri" w:hAnsi="Calibri" w:cs="Calibri"/>
          <w:color w:val="365F91"/>
          <w:spacing w:val="2"/>
          <w:sz w:val="32"/>
          <w:szCs w:val="32"/>
        </w:rPr>
        <w:t>u</w:t>
      </w:r>
      <w:r>
        <w:rPr>
          <w:rFonts w:ascii="Calibri" w:eastAsia="Calibri" w:hAnsi="Calibri" w:cs="Calibri"/>
          <w:color w:val="365F91"/>
          <w:sz w:val="32"/>
          <w:szCs w:val="32"/>
        </w:rPr>
        <w:t>r</w:t>
      </w:r>
      <w:r>
        <w:rPr>
          <w:rFonts w:ascii="Calibri" w:eastAsia="Calibri" w:hAnsi="Calibri" w:cs="Calibri"/>
          <w:color w:val="365F91"/>
          <w:spacing w:val="-7"/>
          <w:sz w:val="32"/>
          <w:szCs w:val="32"/>
        </w:rPr>
        <w:t xml:space="preserve"> </w:t>
      </w:r>
      <w:r>
        <w:rPr>
          <w:rFonts w:ascii="Calibri" w:eastAsia="Calibri" w:hAnsi="Calibri" w:cs="Calibri"/>
          <w:color w:val="365F91"/>
          <w:sz w:val="32"/>
          <w:szCs w:val="32"/>
        </w:rPr>
        <w:t>M</w:t>
      </w:r>
      <w:r>
        <w:rPr>
          <w:rFonts w:ascii="Calibri" w:eastAsia="Calibri" w:hAnsi="Calibri" w:cs="Calibri"/>
          <w:color w:val="365F91"/>
          <w:spacing w:val="1"/>
          <w:sz w:val="32"/>
          <w:szCs w:val="32"/>
        </w:rPr>
        <w:t>a</w:t>
      </w:r>
      <w:r>
        <w:rPr>
          <w:rFonts w:ascii="Calibri" w:eastAsia="Calibri" w:hAnsi="Calibri" w:cs="Calibri"/>
          <w:color w:val="365F91"/>
          <w:sz w:val="32"/>
          <w:szCs w:val="32"/>
        </w:rPr>
        <w:t>chi</w:t>
      </w:r>
      <w:r>
        <w:rPr>
          <w:rFonts w:ascii="Calibri" w:eastAsia="Calibri" w:hAnsi="Calibri" w:cs="Calibri"/>
          <w:color w:val="365F91"/>
          <w:spacing w:val="1"/>
          <w:sz w:val="32"/>
          <w:szCs w:val="32"/>
        </w:rPr>
        <w:t>n</w:t>
      </w:r>
      <w:r>
        <w:rPr>
          <w:rFonts w:ascii="Calibri" w:eastAsia="Calibri" w:hAnsi="Calibri" w:cs="Calibri"/>
          <w:color w:val="365F91"/>
          <w:sz w:val="32"/>
          <w:szCs w:val="32"/>
        </w:rPr>
        <w:t>e</w:t>
      </w:r>
    </w:p>
    <w:p w14:paraId="18E03C6F" w14:textId="77777777" w:rsidR="008A7C77" w:rsidRDefault="008A7C77" w:rsidP="008A7C77">
      <w:pPr>
        <w:spacing w:before="2" w:line="260" w:lineRule="exact"/>
        <w:rPr>
          <w:sz w:val="26"/>
          <w:szCs w:val="26"/>
        </w:rPr>
      </w:pPr>
    </w:p>
    <w:p w14:paraId="6D7B2458" w14:textId="77777777" w:rsidR="008A7C77" w:rsidRDefault="008A7C77" w:rsidP="008A7C77">
      <w:pPr>
        <w:spacing w:line="360" w:lineRule="auto"/>
        <w:ind w:left="120"/>
        <w:rPr>
          <w:rFonts w:ascii="Calibri" w:eastAsia="Calibri" w:hAnsi="Calibri" w:cs="Calibri"/>
          <w:sz w:val="24"/>
          <w:szCs w:val="24"/>
        </w:rPr>
      </w:pPr>
      <w:r>
        <w:rPr>
          <w:rFonts w:ascii="Calibri" w:eastAsia="Calibri" w:hAnsi="Calibri" w:cs="Calibri"/>
          <w:spacing w:val="2"/>
          <w:sz w:val="24"/>
          <w:szCs w:val="24"/>
        </w:rPr>
        <w:t>F</w:t>
      </w:r>
      <w:r>
        <w:rPr>
          <w:rFonts w:ascii="Calibri" w:eastAsia="Calibri" w:hAnsi="Calibri" w:cs="Calibri"/>
          <w:spacing w:val="3"/>
          <w:sz w:val="24"/>
          <w:szCs w:val="24"/>
        </w:rPr>
        <w:t>o</w:t>
      </w:r>
      <w:r>
        <w:rPr>
          <w:rFonts w:ascii="Calibri" w:eastAsia="Calibri" w:hAnsi="Calibri" w:cs="Calibri"/>
          <w:spacing w:val="2"/>
          <w:sz w:val="24"/>
          <w:szCs w:val="24"/>
        </w:rPr>
        <w:t>ll</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2"/>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pacing w:val="2"/>
          <w:sz w:val="24"/>
          <w:szCs w:val="24"/>
        </w:rPr>
        <w:t>r</w:t>
      </w:r>
      <w:r>
        <w:rPr>
          <w:rFonts w:ascii="Calibri" w:eastAsia="Calibri" w:hAnsi="Calibri" w:cs="Calibri"/>
          <w:spacing w:val="3"/>
          <w:sz w:val="24"/>
          <w:szCs w:val="24"/>
        </w:rPr>
        <w:t>u</w:t>
      </w:r>
      <w:r>
        <w:rPr>
          <w:rFonts w:ascii="Calibri" w:eastAsia="Calibri" w:hAnsi="Calibri" w:cs="Calibri"/>
          <w:spacing w:val="-1"/>
          <w:sz w:val="24"/>
          <w:szCs w:val="24"/>
        </w:rPr>
        <w:t>c</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on</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m</w:t>
      </w:r>
      <w:r>
        <w:rPr>
          <w:rFonts w:ascii="Calibri" w:eastAsia="Calibri" w:hAnsi="Calibri" w:cs="Calibri"/>
          <w:sz w:val="24"/>
          <w:szCs w:val="24"/>
        </w:rPr>
        <w:t>ap</w:t>
      </w:r>
      <w:r>
        <w:rPr>
          <w:rFonts w:ascii="Calibri" w:eastAsia="Calibri" w:hAnsi="Calibri" w:cs="Calibri"/>
          <w:spacing w:val="7"/>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4"/>
          <w:sz w:val="24"/>
          <w:szCs w:val="24"/>
        </w:rPr>
        <w:t>b</w:t>
      </w:r>
      <w:r>
        <w:rPr>
          <w:rFonts w:ascii="Calibri" w:eastAsia="Calibri" w:hAnsi="Calibri" w:cs="Calibri"/>
          <w:spacing w:val="2"/>
          <w:sz w:val="24"/>
          <w:szCs w:val="24"/>
        </w:rPr>
        <w:t>s</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6"/>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3"/>
          <w:sz w:val="24"/>
          <w:szCs w:val="24"/>
        </w:rPr>
        <w:t xml:space="preserve"> o</w:t>
      </w:r>
      <w:r>
        <w:rPr>
          <w:rFonts w:ascii="Calibri" w:eastAsia="Calibri" w:hAnsi="Calibri" w:cs="Calibri"/>
          <w:spacing w:val="1"/>
          <w:sz w:val="24"/>
          <w:szCs w:val="24"/>
        </w:rPr>
        <w:t>p</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sy</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z w:val="24"/>
          <w:szCs w:val="24"/>
        </w:rPr>
        <w:t>e</w:t>
      </w:r>
      <w:r>
        <w:rPr>
          <w:rFonts w:ascii="Calibri" w:eastAsia="Calibri" w:hAnsi="Calibri" w:cs="Calibri"/>
          <w:spacing w:val="3"/>
          <w:sz w:val="24"/>
          <w:szCs w:val="24"/>
        </w:rPr>
        <w:t>m</w:t>
      </w:r>
      <w:r>
        <w:rPr>
          <w:rFonts w:ascii="Calibri" w:eastAsia="Calibri" w:hAnsi="Calibri" w:cs="Calibri"/>
          <w:sz w:val="24"/>
          <w:szCs w:val="24"/>
        </w:rPr>
        <w:t>:</w:t>
      </w:r>
    </w:p>
    <w:p w14:paraId="282E42C0" w14:textId="77777777" w:rsidR="008A7C77" w:rsidRDefault="00EA216C" w:rsidP="008A7C77">
      <w:pPr>
        <w:spacing w:line="360" w:lineRule="auto"/>
        <w:ind w:left="840"/>
        <w:rPr>
          <w:rFonts w:ascii="Calibri" w:eastAsia="Calibri" w:hAnsi="Calibri" w:cs="Calibri"/>
          <w:sz w:val="24"/>
          <w:szCs w:val="24"/>
        </w:rPr>
      </w:pPr>
      <w:hyperlink r:id="rId10">
        <w:r w:rsidR="008A7C77">
          <w:rPr>
            <w:rFonts w:ascii="Calibri" w:eastAsia="Calibri" w:hAnsi="Calibri" w:cs="Calibri"/>
            <w:color w:val="3366FF"/>
            <w:spacing w:val="3"/>
            <w:sz w:val="24"/>
            <w:szCs w:val="24"/>
          </w:rPr>
          <w:t>h</w:t>
        </w:r>
        <w:r w:rsidR="008A7C77">
          <w:rPr>
            <w:rFonts w:ascii="Calibri" w:eastAsia="Calibri" w:hAnsi="Calibri" w:cs="Calibri"/>
            <w:color w:val="3366FF"/>
            <w:spacing w:val="1"/>
            <w:sz w:val="24"/>
            <w:szCs w:val="24"/>
          </w:rPr>
          <w:t>tt</w:t>
        </w:r>
        <w:r w:rsidR="008A7C77">
          <w:rPr>
            <w:rFonts w:ascii="Calibri" w:eastAsia="Calibri" w:hAnsi="Calibri" w:cs="Calibri"/>
            <w:color w:val="3366FF"/>
            <w:spacing w:val="3"/>
            <w:sz w:val="24"/>
            <w:szCs w:val="24"/>
          </w:rPr>
          <w:t>p</w:t>
        </w:r>
        <w:r w:rsidR="008A7C77">
          <w:rPr>
            <w:rFonts w:ascii="Calibri" w:eastAsia="Calibri" w:hAnsi="Calibri" w:cs="Calibri"/>
            <w:color w:val="3366FF"/>
            <w:spacing w:val="2"/>
            <w:sz w:val="24"/>
            <w:szCs w:val="24"/>
          </w:rPr>
          <w:t>s</w:t>
        </w:r>
        <w:r w:rsidR="008A7C77">
          <w:rPr>
            <w:rFonts w:ascii="Calibri" w:eastAsia="Calibri" w:hAnsi="Calibri" w:cs="Calibri"/>
            <w:color w:val="3366FF"/>
            <w:sz w:val="24"/>
            <w:szCs w:val="24"/>
          </w:rPr>
          <w:t>:</w:t>
        </w:r>
        <w:r w:rsidR="008A7C77">
          <w:rPr>
            <w:rFonts w:ascii="Calibri" w:eastAsia="Calibri" w:hAnsi="Calibri" w:cs="Calibri"/>
            <w:color w:val="3366FF"/>
            <w:spacing w:val="4"/>
            <w:sz w:val="24"/>
            <w:szCs w:val="24"/>
          </w:rPr>
          <w:t>/</w:t>
        </w:r>
        <w:r w:rsidR="008A7C77">
          <w:rPr>
            <w:rFonts w:ascii="Calibri" w:eastAsia="Calibri" w:hAnsi="Calibri" w:cs="Calibri"/>
            <w:color w:val="3366FF"/>
            <w:spacing w:val="1"/>
            <w:sz w:val="24"/>
            <w:szCs w:val="24"/>
          </w:rPr>
          <w:t>/</w:t>
        </w:r>
        <w:r w:rsidR="008A7C77">
          <w:rPr>
            <w:rFonts w:ascii="Calibri" w:eastAsia="Calibri" w:hAnsi="Calibri" w:cs="Calibri"/>
            <w:color w:val="3366FF"/>
            <w:spacing w:val="3"/>
            <w:sz w:val="24"/>
            <w:szCs w:val="24"/>
          </w:rPr>
          <w:t>n</w:t>
        </w:r>
        <w:r w:rsidR="008A7C77">
          <w:rPr>
            <w:rFonts w:ascii="Calibri" w:eastAsia="Calibri" w:hAnsi="Calibri" w:cs="Calibri"/>
            <w:color w:val="3366FF"/>
            <w:spacing w:val="2"/>
            <w:sz w:val="24"/>
            <w:szCs w:val="24"/>
          </w:rPr>
          <w:t>m</w:t>
        </w:r>
        <w:r w:rsidR="008A7C77">
          <w:rPr>
            <w:rFonts w:ascii="Calibri" w:eastAsia="Calibri" w:hAnsi="Calibri" w:cs="Calibri"/>
            <w:color w:val="3366FF"/>
            <w:sz w:val="24"/>
            <w:szCs w:val="24"/>
          </w:rPr>
          <w:t>a</w:t>
        </w:r>
        <w:r w:rsidR="008A7C77">
          <w:rPr>
            <w:rFonts w:ascii="Calibri" w:eastAsia="Calibri" w:hAnsi="Calibri" w:cs="Calibri"/>
            <w:color w:val="3366FF"/>
            <w:spacing w:val="4"/>
            <w:sz w:val="24"/>
            <w:szCs w:val="24"/>
          </w:rPr>
          <w:t>p</w:t>
        </w:r>
        <w:r w:rsidR="008A7C77">
          <w:rPr>
            <w:rFonts w:ascii="Calibri" w:eastAsia="Calibri" w:hAnsi="Calibri" w:cs="Calibri"/>
            <w:color w:val="3366FF"/>
            <w:spacing w:val="2"/>
            <w:sz w:val="24"/>
            <w:szCs w:val="24"/>
          </w:rPr>
          <w:t>.</w:t>
        </w:r>
        <w:r w:rsidR="008A7C77">
          <w:rPr>
            <w:rFonts w:ascii="Calibri" w:eastAsia="Calibri" w:hAnsi="Calibri" w:cs="Calibri"/>
            <w:color w:val="3366FF"/>
            <w:sz w:val="24"/>
            <w:szCs w:val="24"/>
          </w:rPr>
          <w:t>o</w:t>
        </w:r>
        <w:r w:rsidR="008A7C77">
          <w:rPr>
            <w:rFonts w:ascii="Calibri" w:eastAsia="Calibri" w:hAnsi="Calibri" w:cs="Calibri"/>
            <w:color w:val="3366FF"/>
            <w:spacing w:val="3"/>
            <w:sz w:val="24"/>
            <w:szCs w:val="24"/>
          </w:rPr>
          <w:t>r</w:t>
        </w:r>
        <w:r w:rsidR="008A7C77">
          <w:rPr>
            <w:rFonts w:ascii="Calibri" w:eastAsia="Calibri" w:hAnsi="Calibri" w:cs="Calibri"/>
            <w:color w:val="3366FF"/>
            <w:spacing w:val="2"/>
            <w:sz w:val="24"/>
            <w:szCs w:val="24"/>
          </w:rPr>
          <w:t>g</w:t>
        </w:r>
        <w:r w:rsidR="008A7C77">
          <w:rPr>
            <w:rFonts w:ascii="Calibri" w:eastAsia="Calibri" w:hAnsi="Calibri" w:cs="Calibri"/>
            <w:color w:val="3366FF"/>
            <w:sz w:val="24"/>
            <w:szCs w:val="24"/>
          </w:rPr>
          <w:t>/</w:t>
        </w:r>
      </w:hyperlink>
    </w:p>
    <w:p w14:paraId="11C3801E" w14:textId="5273DBC3" w:rsidR="008A7C77" w:rsidRDefault="008A7C77" w:rsidP="008A7C77">
      <w:pPr>
        <w:spacing w:line="360" w:lineRule="auto"/>
        <w:ind w:left="120"/>
        <w:rPr>
          <w:rFonts w:ascii="Calibri" w:eastAsia="Calibri" w:hAnsi="Calibri" w:cs="Calibri"/>
          <w:sz w:val="24"/>
          <w:szCs w:val="24"/>
        </w:rPr>
      </w:pPr>
      <w:r>
        <w:rPr>
          <w:rFonts w:ascii="Calibri" w:eastAsia="Calibri" w:hAnsi="Calibri" w:cs="Calibri"/>
          <w:spacing w:val="2"/>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3"/>
          <w:sz w:val="24"/>
          <w:szCs w:val="24"/>
        </w:rPr>
        <w:t>m</w:t>
      </w:r>
      <w:r>
        <w:rPr>
          <w:rFonts w:ascii="Calibri" w:eastAsia="Calibri" w:hAnsi="Calibri" w:cs="Calibri"/>
          <w:spacing w:val="2"/>
          <w:sz w:val="24"/>
          <w:szCs w:val="24"/>
        </w:rPr>
        <w:t>a</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z w:val="24"/>
          <w:szCs w:val="24"/>
        </w:rPr>
        <w:t>of</w:t>
      </w:r>
      <w:r>
        <w:rPr>
          <w:rFonts w:ascii="Calibri" w:eastAsia="Calibri" w:hAnsi="Calibri" w:cs="Calibri"/>
          <w:spacing w:val="5"/>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is</w:t>
      </w:r>
      <w:r>
        <w:rPr>
          <w:rFonts w:ascii="Calibri" w:eastAsia="Calibri" w:hAnsi="Calibri" w:cs="Calibri"/>
          <w:spacing w:val="5"/>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12"/>
          <w:sz w:val="24"/>
          <w:szCs w:val="24"/>
        </w:rPr>
        <w:t xml:space="preserve"> </w:t>
      </w:r>
      <w:r>
        <w:rPr>
          <w:rFonts w:ascii="Calibri" w:eastAsia="Calibri" w:hAnsi="Calibri" w:cs="Calibri"/>
          <w:b/>
          <w:spacing w:val="2"/>
          <w:sz w:val="24"/>
          <w:szCs w:val="24"/>
        </w:rPr>
        <w:t>N</w:t>
      </w:r>
      <w:r>
        <w:rPr>
          <w:rFonts w:ascii="Calibri" w:eastAsia="Calibri" w:hAnsi="Calibri" w:cs="Calibri"/>
          <w:b/>
          <w:spacing w:val="1"/>
          <w:sz w:val="24"/>
          <w:szCs w:val="24"/>
        </w:rPr>
        <w:t>ma</w:t>
      </w:r>
      <w:r>
        <w:rPr>
          <w:rFonts w:ascii="Calibri" w:eastAsia="Calibri" w:hAnsi="Calibri" w:cs="Calibri"/>
          <w:b/>
          <w:sz w:val="24"/>
          <w:szCs w:val="24"/>
        </w:rPr>
        <w:t>p</w:t>
      </w:r>
      <w:r>
        <w:rPr>
          <w:rFonts w:ascii="Calibri" w:eastAsia="Calibri" w:hAnsi="Calibri" w:cs="Calibri"/>
          <w:b/>
          <w:spacing w:val="5"/>
          <w:sz w:val="24"/>
          <w:szCs w:val="24"/>
        </w:rPr>
        <w:t xml:space="preserve"> </w:t>
      </w:r>
      <w:r>
        <w:rPr>
          <w:rFonts w:ascii="Calibri" w:eastAsia="Calibri" w:hAnsi="Calibri" w:cs="Calibri"/>
          <w:b/>
          <w:sz w:val="24"/>
          <w:szCs w:val="24"/>
        </w:rPr>
        <w:t>or</w:t>
      </w:r>
      <w:r>
        <w:rPr>
          <w:rFonts w:ascii="Calibri" w:eastAsia="Calibri" w:hAnsi="Calibri" w:cs="Calibri"/>
          <w:b/>
          <w:spacing w:val="7"/>
          <w:sz w:val="24"/>
          <w:szCs w:val="24"/>
        </w:rPr>
        <w:t xml:space="preserve"> </w:t>
      </w:r>
      <w:r>
        <w:rPr>
          <w:rFonts w:ascii="Calibri" w:eastAsia="Calibri" w:hAnsi="Calibri" w:cs="Calibri"/>
          <w:b/>
          <w:spacing w:val="3"/>
          <w:sz w:val="24"/>
          <w:szCs w:val="24"/>
        </w:rPr>
        <w:t>Z</w:t>
      </w:r>
      <w:r w:rsidR="00F96DA8">
        <w:rPr>
          <w:rFonts w:ascii="Calibri" w:eastAsia="Calibri" w:hAnsi="Calibri" w:cs="Calibri"/>
          <w:b/>
          <w:spacing w:val="3"/>
          <w:sz w:val="24"/>
          <w:szCs w:val="24"/>
        </w:rPr>
        <w:t>en</w:t>
      </w:r>
      <w:r>
        <w:rPr>
          <w:rFonts w:ascii="Calibri" w:eastAsia="Calibri" w:hAnsi="Calibri" w:cs="Calibri"/>
          <w:b/>
          <w:spacing w:val="1"/>
          <w:sz w:val="24"/>
          <w:szCs w:val="24"/>
        </w:rPr>
        <w:t>m</w:t>
      </w:r>
      <w:r>
        <w:rPr>
          <w:rFonts w:ascii="Calibri" w:eastAsia="Calibri" w:hAnsi="Calibri" w:cs="Calibri"/>
          <w:b/>
          <w:spacing w:val="-1"/>
          <w:sz w:val="24"/>
          <w:szCs w:val="24"/>
        </w:rPr>
        <w:t>a</w:t>
      </w:r>
      <w:r>
        <w:rPr>
          <w:rFonts w:ascii="Calibri" w:eastAsia="Calibri" w:hAnsi="Calibri" w:cs="Calibri"/>
          <w:b/>
          <w:sz w:val="24"/>
          <w:szCs w:val="24"/>
        </w:rPr>
        <w:t>p</w:t>
      </w:r>
    </w:p>
    <w:p w14:paraId="1416B380" w14:textId="77777777" w:rsidR="008A7C77" w:rsidRDefault="008A7C77" w:rsidP="008A7C77">
      <w:pPr>
        <w:spacing w:line="200" w:lineRule="exact"/>
      </w:pPr>
    </w:p>
    <w:p w14:paraId="45F0FC9B" w14:textId="77777777" w:rsidR="008A7C77" w:rsidRDefault="008A7C77" w:rsidP="008A7C77">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1"/>
          <w:sz w:val="32"/>
          <w:szCs w:val="32"/>
        </w:rPr>
        <w:t xml:space="preserve"> </w:t>
      </w:r>
      <w:r>
        <w:rPr>
          <w:rFonts w:ascii="Calibri" w:eastAsia="Calibri" w:hAnsi="Calibri" w:cs="Calibri"/>
          <w:color w:val="365F91"/>
          <w:sz w:val="32"/>
          <w:szCs w:val="32"/>
        </w:rPr>
        <w:t>2</w:t>
      </w:r>
      <w:r>
        <w:rPr>
          <w:rFonts w:ascii="Calibri" w:eastAsia="Calibri" w:hAnsi="Calibri" w:cs="Calibri"/>
          <w:b/>
          <w:color w:val="365F91"/>
          <w:sz w:val="32"/>
          <w:szCs w:val="32"/>
        </w:rPr>
        <w:t>:</w:t>
      </w:r>
      <w:r>
        <w:rPr>
          <w:rFonts w:ascii="Calibri" w:eastAsia="Calibri" w:hAnsi="Calibri" w:cs="Calibri"/>
          <w:b/>
          <w:color w:val="365F91"/>
          <w:spacing w:val="-2"/>
          <w:sz w:val="32"/>
          <w:szCs w:val="32"/>
        </w:rPr>
        <w:t xml:space="preserve"> </w:t>
      </w:r>
      <w:r>
        <w:rPr>
          <w:rFonts w:ascii="Calibri" w:eastAsia="Calibri" w:hAnsi="Calibri" w:cs="Calibri"/>
          <w:color w:val="365F91"/>
          <w:sz w:val="32"/>
          <w:szCs w:val="32"/>
        </w:rPr>
        <w:t>P</w:t>
      </w:r>
      <w:r>
        <w:rPr>
          <w:rFonts w:ascii="Calibri" w:eastAsia="Calibri" w:hAnsi="Calibri" w:cs="Calibri"/>
          <w:color w:val="365F91"/>
          <w:spacing w:val="2"/>
          <w:sz w:val="32"/>
          <w:szCs w:val="32"/>
        </w:rPr>
        <w:t>i</w:t>
      </w:r>
      <w:r>
        <w:rPr>
          <w:rFonts w:ascii="Calibri" w:eastAsia="Calibri" w:hAnsi="Calibri" w:cs="Calibri"/>
          <w:color w:val="365F91"/>
          <w:sz w:val="32"/>
          <w:szCs w:val="32"/>
        </w:rPr>
        <w:t>ng</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Sw</w:t>
      </w:r>
      <w:r>
        <w:rPr>
          <w:rFonts w:ascii="Calibri" w:eastAsia="Calibri" w:hAnsi="Calibri" w:cs="Calibri"/>
          <w:color w:val="365F91"/>
          <w:spacing w:val="-1"/>
          <w:sz w:val="32"/>
          <w:szCs w:val="32"/>
        </w:rPr>
        <w:t>e</w:t>
      </w:r>
      <w:r>
        <w:rPr>
          <w:rFonts w:ascii="Calibri" w:eastAsia="Calibri" w:hAnsi="Calibri" w:cs="Calibri"/>
          <w:color w:val="365F91"/>
          <w:sz w:val="32"/>
          <w:szCs w:val="32"/>
        </w:rPr>
        <w:t>eps</w:t>
      </w:r>
      <w:r>
        <w:rPr>
          <w:rFonts w:ascii="Calibri" w:eastAsia="Calibri" w:hAnsi="Calibri" w:cs="Calibri"/>
          <w:color w:val="365F91"/>
          <w:spacing w:val="-10"/>
          <w:sz w:val="32"/>
          <w:szCs w:val="32"/>
        </w:rPr>
        <w:t xml:space="preserve"> </w:t>
      </w:r>
      <w:r>
        <w:rPr>
          <w:rFonts w:ascii="Calibri" w:eastAsia="Calibri" w:hAnsi="Calibri" w:cs="Calibri"/>
          <w:color w:val="365F91"/>
          <w:sz w:val="32"/>
          <w:szCs w:val="32"/>
        </w:rPr>
        <w:t>and</w:t>
      </w:r>
      <w:r>
        <w:rPr>
          <w:rFonts w:ascii="Calibri" w:eastAsia="Calibri" w:hAnsi="Calibri" w:cs="Calibri"/>
          <w:color w:val="365F91"/>
          <w:spacing w:val="-2"/>
          <w:sz w:val="32"/>
          <w:szCs w:val="32"/>
        </w:rPr>
        <w:t xml:space="preserve"> </w:t>
      </w:r>
      <w:r>
        <w:rPr>
          <w:rFonts w:ascii="Calibri" w:eastAsia="Calibri" w:hAnsi="Calibri" w:cs="Calibri"/>
          <w:color w:val="365F91"/>
          <w:sz w:val="32"/>
          <w:szCs w:val="32"/>
        </w:rPr>
        <w:t>Port</w:t>
      </w:r>
      <w:r>
        <w:rPr>
          <w:rFonts w:ascii="Calibri" w:eastAsia="Calibri" w:hAnsi="Calibri" w:cs="Calibri"/>
          <w:color w:val="365F91"/>
          <w:spacing w:val="-6"/>
          <w:sz w:val="32"/>
          <w:szCs w:val="32"/>
        </w:rPr>
        <w:t xml:space="preserve"> </w:t>
      </w:r>
      <w:r>
        <w:rPr>
          <w:rFonts w:ascii="Calibri" w:eastAsia="Calibri" w:hAnsi="Calibri" w:cs="Calibri"/>
          <w:color w:val="365F91"/>
          <w:spacing w:val="2"/>
          <w:sz w:val="32"/>
          <w:szCs w:val="32"/>
        </w:rPr>
        <w:t>Sc</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s</w:t>
      </w:r>
    </w:p>
    <w:p w14:paraId="4917AE9C" w14:textId="77777777" w:rsidR="008A7C77" w:rsidRDefault="008A7C77" w:rsidP="008A7C77">
      <w:pPr>
        <w:spacing w:before="4" w:line="180" w:lineRule="exact"/>
        <w:rPr>
          <w:sz w:val="19"/>
          <w:szCs w:val="19"/>
        </w:rPr>
      </w:pPr>
    </w:p>
    <w:p w14:paraId="2C926A85" w14:textId="77777777" w:rsidR="008A7C77" w:rsidRDefault="008A7C77" w:rsidP="008A7C77">
      <w:pPr>
        <w:spacing w:line="200" w:lineRule="exact"/>
      </w:pPr>
    </w:p>
    <w:p w14:paraId="080D2D9D" w14:textId="77777777" w:rsidR="008A7C77" w:rsidRDefault="008A7C77" w:rsidP="008A7C77">
      <w:pPr>
        <w:spacing w:line="360" w:lineRule="auto"/>
        <w:ind w:left="480"/>
        <w:rPr>
          <w:rFonts w:ascii="Calibri" w:eastAsia="Calibri" w:hAnsi="Calibri" w:cs="Calibri"/>
          <w:sz w:val="24"/>
          <w:szCs w:val="24"/>
        </w:rPr>
      </w:pPr>
      <w:r>
        <w:rPr>
          <w:rFonts w:ascii="Calibri" w:eastAsia="Calibri" w:hAnsi="Calibri" w:cs="Calibri"/>
          <w:spacing w:val="3"/>
          <w:sz w:val="24"/>
          <w:szCs w:val="24"/>
        </w:rPr>
        <w:lastRenderedPageBreak/>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3"/>
          <w:sz w:val="24"/>
          <w:szCs w:val="24"/>
        </w:rPr>
        <w:t>Pe</w:t>
      </w:r>
      <w:r>
        <w:rPr>
          <w:rFonts w:ascii="Calibri" w:eastAsia="Calibri" w:hAnsi="Calibri" w:cs="Calibri"/>
          <w:sz w:val="24"/>
          <w:szCs w:val="24"/>
        </w:rPr>
        <w:t>r</w:t>
      </w:r>
      <w:r>
        <w:rPr>
          <w:rFonts w:ascii="Calibri" w:eastAsia="Calibri" w:hAnsi="Calibri" w:cs="Calibri"/>
          <w:spacing w:val="4"/>
          <w:sz w:val="24"/>
          <w:szCs w:val="24"/>
        </w:rPr>
        <w:t>f</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pacing w:val="3"/>
          <w:sz w:val="24"/>
          <w:szCs w:val="24"/>
        </w:rPr>
        <w:t>f</w:t>
      </w:r>
      <w:r>
        <w:rPr>
          <w:rFonts w:ascii="Calibri" w:eastAsia="Calibri" w:hAnsi="Calibri" w:cs="Calibri"/>
          <w:sz w:val="24"/>
          <w:szCs w:val="24"/>
        </w:rPr>
        <w:t>or</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fo</w:t>
      </w:r>
      <w:r>
        <w:rPr>
          <w:rFonts w:ascii="Calibri" w:eastAsia="Calibri" w:hAnsi="Calibri" w:cs="Calibri"/>
          <w:sz w:val="24"/>
          <w:szCs w:val="24"/>
        </w:rPr>
        <w:t>l</w:t>
      </w:r>
      <w:r>
        <w:rPr>
          <w:rFonts w:ascii="Calibri" w:eastAsia="Calibri" w:hAnsi="Calibri" w:cs="Calibri"/>
          <w:spacing w:val="2"/>
          <w:sz w:val="24"/>
          <w:szCs w:val="24"/>
        </w:rPr>
        <w:t>l</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 xml:space="preserve">k </w:t>
      </w:r>
      <w:r>
        <w:rPr>
          <w:rFonts w:ascii="Calibri" w:eastAsia="Calibri" w:hAnsi="Calibri" w:cs="Calibri"/>
          <w:spacing w:val="1"/>
          <w:sz w:val="24"/>
          <w:szCs w:val="24"/>
        </w:rPr>
        <w:t>(</w:t>
      </w:r>
      <w:r>
        <w:rPr>
          <w:rFonts w:ascii="Calibri" w:eastAsia="Calibri" w:hAnsi="Calibri" w:cs="Calibri"/>
          <w:spacing w:val="3"/>
          <w:sz w:val="24"/>
          <w:szCs w:val="24"/>
        </w:rPr>
        <w:t>N</w:t>
      </w:r>
      <w:r>
        <w:rPr>
          <w:rFonts w:ascii="Calibri" w:eastAsia="Calibri" w:hAnsi="Calibri" w:cs="Calibri"/>
          <w:sz w:val="24"/>
          <w:szCs w:val="24"/>
        </w:rPr>
        <w:t>o</w:t>
      </w:r>
      <w:r>
        <w:rPr>
          <w:rFonts w:ascii="Calibri" w:eastAsia="Calibri" w:hAnsi="Calibri" w:cs="Calibri"/>
          <w:spacing w:val="4"/>
          <w:sz w:val="24"/>
          <w:szCs w:val="24"/>
        </w:rPr>
        <w:t>t</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pacing w:val="2"/>
          <w:sz w:val="24"/>
          <w:szCs w:val="24"/>
        </w:rPr>
        <w:t>l</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pacing w:val="1"/>
          <w:sz w:val="24"/>
          <w:szCs w:val="24"/>
        </w:rPr>
        <w:t>k</w:t>
      </w:r>
      <w:r>
        <w:rPr>
          <w:rFonts w:ascii="Calibri" w:eastAsia="Calibri" w:hAnsi="Calibri" w:cs="Calibri"/>
          <w:sz w:val="24"/>
          <w:szCs w:val="24"/>
        </w:rPr>
        <w:t>s</w:t>
      </w:r>
      <w:r>
        <w:rPr>
          <w:rFonts w:ascii="Calibri" w:eastAsia="Calibri" w:hAnsi="Calibri" w:cs="Calibri"/>
          <w:spacing w:val="3"/>
          <w:sz w:val="24"/>
          <w:szCs w:val="24"/>
        </w:rPr>
        <w:t xml:space="preserve"> f</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U</w:t>
      </w:r>
    </w:p>
    <w:p w14:paraId="7C9B8379" w14:textId="77777777" w:rsidR="008A7C77" w:rsidRDefault="008A7C77" w:rsidP="008A7C77">
      <w:pPr>
        <w:spacing w:line="360" w:lineRule="auto"/>
        <w:ind w:left="840"/>
        <w:rPr>
          <w:rFonts w:ascii="Calibri" w:eastAsia="Calibri" w:hAnsi="Calibri" w:cs="Calibri"/>
          <w:sz w:val="24"/>
          <w:szCs w:val="24"/>
        </w:rPr>
      </w:pPr>
      <w:r>
        <w:rPr>
          <w:rFonts w:ascii="Calibri" w:eastAsia="Calibri" w:hAnsi="Calibri" w:cs="Calibri"/>
          <w:spacing w:val="3"/>
          <w:sz w:val="24"/>
          <w:szCs w:val="24"/>
        </w:rPr>
        <w:t>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k</w:t>
      </w:r>
      <w:r>
        <w:rPr>
          <w:rFonts w:ascii="Calibri" w:eastAsia="Calibri" w:hAnsi="Calibri" w:cs="Calibri"/>
          <w:spacing w:val="2"/>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z w:val="24"/>
          <w:szCs w:val="24"/>
        </w:rPr>
        <w:t>V</w:t>
      </w:r>
      <w:r>
        <w:rPr>
          <w:rFonts w:ascii="Calibri" w:eastAsia="Calibri" w:hAnsi="Calibri" w:cs="Calibri"/>
          <w:spacing w:val="3"/>
          <w:sz w:val="24"/>
          <w:szCs w:val="24"/>
        </w:rPr>
        <w:t>P</w:t>
      </w:r>
      <w:r>
        <w:rPr>
          <w:rFonts w:ascii="Calibri" w:eastAsia="Calibri" w:hAnsi="Calibri" w:cs="Calibri"/>
          <w:spacing w:val="1"/>
          <w:sz w:val="24"/>
          <w:szCs w:val="24"/>
        </w:rPr>
        <w:t>N</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if</w:t>
      </w:r>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pacing w:val="3"/>
          <w:sz w:val="24"/>
          <w:szCs w:val="24"/>
        </w:rPr>
        <w:t>n</w:t>
      </w:r>
      <w:r>
        <w:rPr>
          <w:rFonts w:ascii="Calibri" w:eastAsia="Calibri" w:hAnsi="Calibri" w:cs="Calibri"/>
          <w:spacing w:val="2"/>
          <w:sz w:val="24"/>
          <w:szCs w:val="24"/>
        </w:rPr>
        <w:t>a</w:t>
      </w:r>
      <w:r>
        <w:rPr>
          <w:rFonts w:ascii="Calibri" w:eastAsia="Calibri" w:hAnsi="Calibri" w:cs="Calibri"/>
          <w:sz w:val="24"/>
          <w:szCs w:val="24"/>
        </w:rPr>
        <w:t>v</w:t>
      </w:r>
      <w:r>
        <w:rPr>
          <w:rFonts w:ascii="Calibri" w:eastAsia="Calibri" w:hAnsi="Calibri" w:cs="Calibri"/>
          <w:spacing w:val="2"/>
          <w:sz w:val="24"/>
          <w:szCs w:val="24"/>
        </w:rPr>
        <w:t>ail</w:t>
      </w:r>
      <w:r>
        <w:rPr>
          <w:rFonts w:ascii="Calibri" w:eastAsia="Calibri" w:hAnsi="Calibri" w:cs="Calibri"/>
          <w:sz w:val="24"/>
          <w:szCs w:val="24"/>
        </w:rPr>
        <w:t>a</w:t>
      </w:r>
      <w:r>
        <w:rPr>
          <w:rFonts w:ascii="Calibri" w:eastAsia="Calibri" w:hAnsi="Calibri" w:cs="Calibri"/>
          <w:spacing w:val="4"/>
          <w:sz w:val="24"/>
          <w:szCs w:val="24"/>
        </w:rPr>
        <w:t>b</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z w:val="24"/>
          <w:szCs w:val="24"/>
        </w:rPr>
        <w:t>se</w:t>
      </w:r>
      <w:r>
        <w:rPr>
          <w:rFonts w:ascii="Calibri" w:eastAsia="Calibri" w:hAnsi="Calibri" w:cs="Calibri"/>
          <w:spacing w:val="6"/>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3"/>
          <w:sz w:val="24"/>
          <w:szCs w:val="24"/>
        </w:rPr>
        <w:t xml:space="preserve"> h</w:t>
      </w:r>
      <w:r>
        <w:rPr>
          <w:rFonts w:ascii="Calibri" w:eastAsia="Calibri" w:hAnsi="Calibri" w:cs="Calibri"/>
          <w:sz w:val="24"/>
          <w:szCs w:val="24"/>
        </w:rPr>
        <w:t>o</w:t>
      </w:r>
      <w:r>
        <w:rPr>
          <w:rFonts w:ascii="Calibri" w:eastAsia="Calibri" w:hAnsi="Calibri" w:cs="Calibri"/>
          <w:spacing w:val="3"/>
          <w:sz w:val="24"/>
          <w:szCs w:val="24"/>
        </w:rPr>
        <w:t>me</w:t>
      </w:r>
      <w:r>
        <w:rPr>
          <w:rFonts w:ascii="Calibri" w:eastAsia="Calibri" w:hAnsi="Calibri" w:cs="Calibri"/>
          <w:spacing w:val="1"/>
          <w:sz w:val="24"/>
          <w:szCs w:val="24"/>
        </w:rPr>
        <w:t>/p</w:t>
      </w:r>
      <w:r>
        <w:rPr>
          <w:rFonts w:ascii="Calibri" w:eastAsia="Calibri" w:hAnsi="Calibri" w:cs="Calibri"/>
          <w:spacing w:val="2"/>
          <w:sz w:val="24"/>
          <w:szCs w:val="24"/>
        </w:rPr>
        <w:t>riva</w:t>
      </w:r>
      <w:r>
        <w:rPr>
          <w:rFonts w:ascii="Calibri" w:eastAsia="Calibri" w:hAnsi="Calibri" w:cs="Calibri"/>
          <w:spacing w:val="1"/>
          <w:sz w:val="24"/>
          <w:szCs w:val="24"/>
        </w:rPr>
        <w:t>t</w:t>
      </w:r>
      <w:r>
        <w:rPr>
          <w:rFonts w:ascii="Calibri" w:eastAsia="Calibri" w:hAnsi="Calibri" w:cs="Calibri"/>
          <w:sz w:val="24"/>
          <w:szCs w:val="24"/>
        </w:rPr>
        <w:t>e</w:t>
      </w:r>
      <w:r>
        <w:rPr>
          <w:rFonts w:ascii="Calibri" w:eastAsia="Calibri" w:hAnsi="Calibri" w:cs="Calibri"/>
          <w:spacing w:val="3"/>
          <w:sz w:val="24"/>
          <w:szCs w:val="24"/>
        </w:rPr>
        <w:t xml:space="preserve"> n</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1"/>
          <w:sz w:val="24"/>
          <w:szCs w:val="24"/>
        </w:rPr>
        <w:t>k)</w:t>
      </w:r>
      <w:r>
        <w:rPr>
          <w:rFonts w:ascii="Calibri" w:eastAsia="Calibri" w:hAnsi="Calibri" w:cs="Calibri"/>
          <w:sz w:val="24"/>
          <w:szCs w:val="24"/>
        </w:rPr>
        <w:t xml:space="preserve">: </w:t>
      </w:r>
      <w:r>
        <w:rPr>
          <w:rFonts w:ascii="Calibri" w:eastAsia="Calibri" w:hAnsi="Calibri" w:cs="Calibri"/>
          <w:spacing w:val="20"/>
          <w:sz w:val="24"/>
          <w:szCs w:val="24"/>
        </w:rPr>
        <w:t xml:space="preserve"> </w:t>
      </w:r>
      <w:r>
        <w:rPr>
          <w:rFonts w:ascii="Calibri" w:eastAsia="Calibri" w:hAnsi="Calibri" w:cs="Calibri"/>
          <w:b/>
          <w:color w:val="3366FF"/>
          <w:sz w:val="24"/>
          <w:szCs w:val="24"/>
        </w:rPr>
        <w:t>1</w:t>
      </w:r>
      <w:r>
        <w:rPr>
          <w:rFonts w:ascii="Calibri" w:eastAsia="Calibri" w:hAnsi="Calibri" w:cs="Calibri"/>
          <w:b/>
          <w:color w:val="3366FF"/>
          <w:spacing w:val="4"/>
          <w:sz w:val="24"/>
          <w:szCs w:val="24"/>
        </w:rPr>
        <w:t>7</w:t>
      </w:r>
      <w:r>
        <w:rPr>
          <w:rFonts w:ascii="Calibri" w:eastAsia="Calibri" w:hAnsi="Calibri" w:cs="Calibri"/>
          <w:b/>
          <w:color w:val="3366FF"/>
          <w:spacing w:val="3"/>
          <w:sz w:val="24"/>
          <w:szCs w:val="24"/>
        </w:rPr>
        <w:t>2</w:t>
      </w:r>
      <w:r>
        <w:rPr>
          <w:rFonts w:ascii="Calibri" w:eastAsia="Calibri" w:hAnsi="Calibri" w:cs="Calibri"/>
          <w:b/>
          <w:color w:val="3366FF"/>
          <w:sz w:val="24"/>
          <w:szCs w:val="24"/>
        </w:rPr>
        <w:t>.</w:t>
      </w:r>
      <w:r>
        <w:rPr>
          <w:rFonts w:ascii="Calibri" w:eastAsia="Calibri" w:hAnsi="Calibri" w:cs="Calibri"/>
          <w:b/>
          <w:color w:val="3366FF"/>
          <w:spacing w:val="3"/>
          <w:sz w:val="24"/>
          <w:szCs w:val="24"/>
        </w:rPr>
        <w:t>2</w:t>
      </w:r>
      <w:r>
        <w:rPr>
          <w:rFonts w:ascii="Calibri" w:eastAsia="Calibri" w:hAnsi="Calibri" w:cs="Calibri"/>
          <w:b/>
          <w:color w:val="3366FF"/>
          <w:sz w:val="24"/>
          <w:szCs w:val="24"/>
        </w:rPr>
        <w:t>0</w:t>
      </w:r>
      <w:r>
        <w:rPr>
          <w:rFonts w:ascii="Calibri" w:eastAsia="Calibri" w:hAnsi="Calibri" w:cs="Calibri"/>
          <w:b/>
          <w:color w:val="3366FF"/>
          <w:spacing w:val="4"/>
          <w:sz w:val="24"/>
          <w:szCs w:val="24"/>
        </w:rPr>
        <w:t>.</w:t>
      </w:r>
      <w:r>
        <w:rPr>
          <w:rFonts w:ascii="Calibri" w:eastAsia="Calibri" w:hAnsi="Calibri" w:cs="Calibri"/>
          <w:b/>
          <w:color w:val="3366FF"/>
          <w:spacing w:val="3"/>
          <w:sz w:val="24"/>
          <w:szCs w:val="24"/>
        </w:rPr>
        <w:t>7</w:t>
      </w:r>
      <w:r>
        <w:rPr>
          <w:rFonts w:ascii="Calibri" w:eastAsia="Calibri" w:hAnsi="Calibri" w:cs="Calibri"/>
          <w:b/>
          <w:color w:val="3366FF"/>
          <w:sz w:val="24"/>
          <w:szCs w:val="24"/>
        </w:rPr>
        <w:t>4</w:t>
      </w:r>
      <w:r>
        <w:rPr>
          <w:rFonts w:ascii="Calibri" w:eastAsia="Calibri" w:hAnsi="Calibri" w:cs="Calibri"/>
          <w:b/>
          <w:color w:val="3366FF"/>
          <w:spacing w:val="4"/>
          <w:sz w:val="24"/>
          <w:szCs w:val="24"/>
        </w:rPr>
        <w:t>.</w:t>
      </w:r>
      <w:r>
        <w:rPr>
          <w:rFonts w:ascii="Calibri" w:eastAsia="Calibri" w:hAnsi="Calibri" w:cs="Calibri"/>
          <w:b/>
          <w:color w:val="3366FF"/>
          <w:sz w:val="24"/>
          <w:szCs w:val="24"/>
        </w:rPr>
        <w:t>0</w:t>
      </w:r>
      <w:r>
        <w:rPr>
          <w:rFonts w:ascii="Calibri" w:eastAsia="Calibri" w:hAnsi="Calibri" w:cs="Calibri"/>
          <w:b/>
          <w:color w:val="3366FF"/>
          <w:spacing w:val="3"/>
          <w:sz w:val="24"/>
          <w:szCs w:val="24"/>
        </w:rPr>
        <w:t>/2</w:t>
      </w:r>
      <w:r>
        <w:rPr>
          <w:rFonts w:ascii="Calibri" w:eastAsia="Calibri" w:hAnsi="Calibri" w:cs="Calibri"/>
          <w:b/>
          <w:color w:val="3366FF"/>
          <w:sz w:val="24"/>
          <w:szCs w:val="24"/>
        </w:rPr>
        <w:t>4</w:t>
      </w:r>
    </w:p>
    <w:p w14:paraId="750FB5EF" w14:textId="77777777" w:rsidR="008A7C77" w:rsidRDefault="008A7C77" w:rsidP="008A7C77">
      <w:pPr>
        <w:spacing w:line="360" w:lineRule="auto"/>
        <w:ind w:left="120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1"/>
          <w:sz w:val="24"/>
          <w:szCs w:val="24"/>
        </w:rPr>
        <w:t>e</w:t>
      </w:r>
      <w:r>
        <w:rPr>
          <w:rFonts w:ascii="Calibri" w:eastAsia="Calibri" w:hAnsi="Calibri" w:cs="Calibri"/>
          <w:spacing w:val="3"/>
          <w:sz w:val="24"/>
          <w:szCs w:val="24"/>
        </w:rPr>
        <w:t>n</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3"/>
          <w:sz w:val="24"/>
          <w:szCs w:val="24"/>
        </w:rPr>
        <w:t>m</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u</w:t>
      </w:r>
      <w:r>
        <w:rPr>
          <w:rFonts w:ascii="Calibri" w:eastAsia="Calibri" w:hAnsi="Calibri" w:cs="Calibri"/>
          <w:sz w:val="24"/>
          <w:szCs w:val="24"/>
        </w:rPr>
        <w:t>l</w:t>
      </w:r>
      <w:r>
        <w:rPr>
          <w:rFonts w:ascii="Calibri" w:eastAsia="Calibri" w:hAnsi="Calibri" w:cs="Calibri"/>
          <w:spacing w:val="3"/>
          <w:sz w:val="24"/>
          <w:szCs w:val="24"/>
        </w:rPr>
        <w:t>t</w:t>
      </w:r>
      <w:r>
        <w:rPr>
          <w:rFonts w:ascii="Calibri" w:eastAsia="Calibri" w:hAnsi="Calibri" w:cs="Calibri"/>
          <w:sz w:val="24"/>
          <w:szCs w:val="24"/>
        </w:rPr>
        <w:t>s</w:t>
      </w:r>
      <w:r>
        <w:rPr>
          <w:rFonts w:ascii="Calibri" w:eastAsia="Calibri" w:hAnsi="Calibri" w:cs="Calibri"/>
          <w:spacing w:val="15"/>
          <w:sz w:val="24"/>
          <w:szCs w:val="24"/>
        </w:rPr>
        <w:t xml:space="preserve"> </w:t>
      </w:r>
      <w:r>
        <w:rPr>
          <w:rFonts w:ascii="Calibri" w:eastAsia="Calibri" w:hAnsi="Calibri" w:cs="Calibri"/>
          <w:spacing w:val="3"/>
          <w:sz w:val="24"/>
          <w:szCs w:val="24"/>
        </w:rPr>
        <w:t>[</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5"/>
          <w:sz w:val="24"/>
          <w:szCs w:val="24"/>
        </w:rPr>
        <w:t>s</w:t>
      </w:r>
      <w:r>
        <w:rPr>
          <w:rFonts w:ascii="Calibri" w:eastAsia="Calibri" w:hAnsi="Calibri" w:cs="Calibri"/>
          <w:sz w:val="24"/>
          <w:szCs w:val="24"/>
        </w:rPr>
        <w:t>]</w:t>
      </w:r>
    </w:p>
    <w:p w14:paraId="76C39120" w14:textId="4FF8AB8A" w:rsidR="008A7C77" w:rsidRDefault="008A7C77" w:rsidP="008A7C77">
      <w:pPr>
        <w:spacing w:line="360" w:lineRule="auto"/>
        <w:ind w:left="1560" w:right="96" w:hanging="360"/>
        <w:rPr>
          <w:rFonts w:ascii="Calibri" w:eastAsia="Calibri" w:hAnsi="Calibri" w:cs="Calibri"/>
          <w:sz w:val="24"/>
          <w:szCs w:val="24"/>
        </w:rPr>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4"/>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pacing w:val="2"/>
          <w:sz w:val="24"/>
          <w:szCs w:val="24"/>
        </w:rPr>
        <w:t>vi</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pacing w:val="1"/>
          <w:sz w:val="24"/>
          <w:szCs w:val="24"/>
        </w:rPr>
        <w:t>n</w:t>
      </w:r>
      <w:r>
        <w:rPr>
          <w:rFonts w:ascii="Calibri" w:eastAsia="Calibri" w:hAnsi="Calibri" w:cs="Calibri"/>
          <w:spacing w:val="3"/>
          <w:sz w:val="24"/>
          <w:szCs w:val="24"/>
        </w:rPr>
        <w:t>d</w:t>
      </w:r>
      <w:r>
        <w:rPr>
          <w:rFonts w:ascii="Calibri" w:eastAsia="Calibri" w:hAnsi="Calibri" w:cs="Calibri"/>
          <w:sz w:val="24"/>
          <w:szCs w:val="24"/>
        </w:rPr>
        <w:t>ed</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pacing w:val="3"/>
          <w:sz w:val="24"/>
          <w:szCs w:val="24"/>
        </w:rPr>
        <w:t>eep</w:t>
      </w:r>
      <w:r>
        <w:rPr>
          <w:rFonts w:ascii="Calibri" w:eastAsia="Calibri" w:hAnsi="Calibri" w:cs="Calibri"/>
          <w:sz w:val="24"/>
          <w:szCs w:val="24"/>
        </w:rPr>
        <w:t xml:space="preserve">? </w:t>
      </w:r>
      <w:r>
        <w:rPr>
          <w:rFonts w:ascii="Calibri" w:eastAsia="Calibri" w:hAnsi="Calibri" w:cs="Calibri"/>
          <w:spacing w:val="3"/>
          <w:sz w:val="24"/>
          <w:szCs w:val="24"/>
        </w:rPr>
        <w:t xml:space="preserve"> P</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f</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t</w:t>
      </w:r>
      <w:r>
        <w:rPr>
          <w:rFonts w:ascii="Calibri" w:eastAsia="Calibri" w:hAnsi="Calibri" w:cs="Calibri"/>
          <w:sz w:val="24"/>
          <w:szCs w:val="24"/>
        </w:rPr>
        <w:t>i</w:t>
      </w:r>
      <w:r>
        <w:rPr>
          <w:rFonts w:ascii="Calibri" w:eastAsia="Calibri" w:hAnsi="Calibri" w:cs="Calibri"/>
          <w:spacing w:val="3"/>
          <w:sz w:val="24"/>
          <w:szCs w:val="24"/>
        </w:rPr>
        <w:t>o</w:t>
      </w:r>
      <w:r>
        <w:rPr>
          <w:rFonts w:ascii="Calibri" w:eastAsia="Calibri" w:hAnsi="Calibri" w:cs="Calibri"/>
          <w:sz w:val="24"/>
          <w:szCs w:val="24"/>
        </w:rPr>
        <w:t>n a</w:t>
      </w:r>
      <w:r>
        <w:rPr>
          <w:rFonts w:ascii="Calibri" w:eastAsia="Calibri" w:hAnsi="Calibri" w:cs="Calibri"/>
          <w:spacing w:val="3"/>
          <w:sz w:val="24"/>
          <w:szCs w:val="24"/>
        </w:rPr>
        <w:t>b</w:t>
      </w:r>
      <w:r>
        <w:rPr>
          <w:rFonts w:ascii="Calibri" w:eastAsia="Calibri" w:hAnsi="Calibri" w:cs="Calibri"/>
          <w:sz w:val="24"/>
          <w:szCs w:val="24"/>
        </w:rPr>
        <w:t>o</w:t>
      </w:r>
      <w:r>
        <w:rPr>
          <w:rFonts w:ascii="Calibri" w:eastAsia="Calibri" w:hAnsi="Calibri" w:cs="Calibri"/>
          <w:spacing w:val="2"/>
          <w:sz w:val="24"/>
          <w:szCs w:val="24"/>
        </w:rPr>
        <w:t>u</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3"/>
          <w:sz w:val="24"/>
          <w:szCs w:val="24"/>
        </w:rPr>
        <w:t>ho</w:t>
      </w:r>
      <w:r>
        <w:rPr>
          <w:rFonts w:ascii="Calibri" w:eastAsia="Calibri" w:hAnsi="Calibri" w:cs="Calibri"/>
          <w:sz w:val="24"/>
          <w:szCs w:val="24"/>
        </w:rPr>
        <w:t>w</w:t>
      </w:r>
      <w:r>
        <w:rPr>
          <w:rFonts w:ascii="Calibri" w:eastAsia="Calibri" w:hAnsi="Calibri" w:cs="Calibri"/>
          <w:spacing w:val="4"/>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4"/>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4"/>
          <w:sz w:val="24"/>
          <w:szCs w:val="24"/>
        </w:rPr>
        <w:t xml:space="preserve"> </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pacing w:val="2"/>
          <w:sz w:val="24"/>
          <w:szCs w:val="24"/>
        </w:rPr>
        <w:t>mi</w:t>
      </w:r>
      <w:r>
        <w:rPr>
          <w:rFonts w:ascii="Calibri" w:eastAsia="Calibri" w:hAnsi="Calibri" w:cs="Calibri"/>
          <w:spacing w:val="1"/>
          <w:sz w:val="24"/>
          <w:szCs w:val="24"/>
        </w:rPr>
        <w:t>n</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is</w:t>
      </w:r>
      <w:r>
        <w:rPr>
          <w:rFonts w:ascii="Calibri" w:eastAsia="Calibri" w:hAnsi="Calibri" w:cs="Calibri"/>
          <w:sz w:val="24"/>
          <w:szCs w:val="24"/>
        </w:rPr>
        <w:t>.</w:t>
      </w:r>
      <w:r>
        <w:rPr>
          <w:rFonts w:ascii="Calibri" w:eastAsia="Calibri" w:hAnsi="Calibri" w:cs="Calibri"/>
          <w:spacing w:val="10"/>
          <w:sz w:val="24"/>
          <w:szCs w:val="24"/>
        </w:rPr>
        <w:t xml:space="preserve"> </w:t>
      </w:r>
      <w:r>
        <w:rPr>
          <w:rFonts w:ascii="Calibri" w:eastAsia="Calibri" w:hAnsi="Calibri" w:cs="Calibri"/>
          <w:spacing w:val="3"/>
          <w:sz w:val="24"/>
          <w:szCs w:val="24"/>
        </w:rPr>
        <w:t>[</w:t>
      </w:r>
      <w:r w:rsidRPr="008A7C77">
        <w:rPr>
          <w:rFonts w:ascii="Calibri" w:eastAsia="Calibri" w:hAnsi="Calibri" w:cs="Calibri"/>
          <w:b/>
          <w:spacing w:val="3"/>
          <w:sz w:val="24"/>
          <w:szCs w:val="24"/>
        </w:rPr>
        <w:t>2.</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14:paraId="47A369D7" w14:textId="77777777" w:rsidR="008A7C77" w:rsidRDefault="008A7C77" w:rsidP="008A7C77">
      <w:pPr>
        <w:spacing w:line="360" w:lineRule="auto"/>
        <w:ind w:left="840" w:right="201" w:hanging="360"/>
        <w:rPr>
          <w:rFonts w:ascii="Calibri" w:eastAsia="Calibri" w:hAnsi="Calibri" w:cs="Calibri"/>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hoo</w:t>
      </w:r>
      <w:r>
        <w:rPr>
          <w:rFonts w:ascii="Calibri" w:eastAsia="Calibri" w:hAnsi="Calibri" w:cs="Calibri"/>
          <w:sz w:val="24"/>
          <w:szCs w:val="24"/>
        </w:rPr>
        <w:t>se</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ho</w:t>
      </w:r>
      <w:r>
        <w:rPr>
          <w:rFonts w:ascii="Calibri" w:eastAsia="Calibri" w:hAnsi="Calibri" w:cs="Calibri"/>
          <w:sz w:val="24"/>
          <w:szCs w:val="24"/>
        </w:rPr>
        <w:t>st</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4"/>
          <w:sz w:val="24"/>
          <w:szCs w:val="24"/>
        </w:rPr>
        <w:t xml:space="preserve"> </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4"/>
          <w:sz w:val="24"/>
          <w:szCs w:val="24"/>
        </w:rPr>
        <w:t>p</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3"/>
          <w:sz w:val="24"/>
          <w:szCs w:val="24"/>
        </w:rPr>
        <w:t>e</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f</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3"/>
          <w:sz w:val="24"/>
          <w:szCs w:val="24"/>
        </w:rPr>
        <w:t>e</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14"/>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o</w:t>
      </w:r>
      <w:r>
        <w:rPr>
          <w:rFonts w:ascii="Calibri" w:eastAsia="Calibri" w:hAnsi="Calibri" w:cs="Calibri"/>
          <w:sz w:val="24"/>
          <w:szCs w:val="24"/>
        </w:rPr>
        <w:t>w</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4"/>
          <w:sz w:val="24"/>
          <w:szCs w:val="24"/>
        </w:rPr>
        <w:t>f</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m</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f</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 xml:space="preserve">t </w:t>
      </w:r>
      <w:r>
        <w:rPr>
          <w:rFonts w:ascii="Calibri" w:eastAsia="Calibri" w:hAnsi="Calibri" w:cs="Calibri"/>
          <w:spacing w:val="3"/>
          <w:sz w:val="24"/>
          <w:szCs w:val="24"/>
        </w:rPr>
        <w:t>ho</w:t>
      </w:r>
      <w:r>
        <w:rPr>
          <w:rFonts w:ascii="Calibri" w:eastAsia="Calibri" w:hAnsi="Calibri" w:cs="Calibri"/>
          <w:sz w:val="24"/>
          <w:szCs w:val="24"/>
        </w:rPr>
        <w:t>st</w:t>
      </w:r>
    </w:p>
    <w:p w14:paraId="632048A0" w14:textId="699085F7" w:rsidR="008A7C77" w:rsidRDefault="008A7C77" w:rsidP="008A7C77">
      <w:pPr>
        <w:spacing w:before="2" w:line="360" w:lineRule="auto"/>
        <w:ind w:left="1560" w:right="1178" w:hanging="36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z w:val="24"/>
          <w:szCs w:val="24"/>
        </w:rPr>
        <w:t>W</w:t>
      </w:r>
      <w:r>
        <w:rPr>
          <w:rFonts w:ascii="Calibri" w:eastAsia="Calibri" w:hAnsi="Calibri" w:cs="Calibri"/>
          <w:spacing w:val="3"/>
          <w:sz w:val="24"/>
          <w:szCs w:val="24"/>
        </w:rPr>
        <w:t>h</w:t>
      </w:r>
      <w:r>
        <w:rPr>
          <w:rFonts w:ascii="Calibri" w:eastAsia="Calibri" w:hAnsi="Calibri" w:cs="Calibri"/>
          <w:sz w:val="24"/>
          <w:szCs w:val="24"/>
        </w:rPr>
        <w:t>ich</w:t>
      </w:r>
      <w:r>
        <w:rPr>
          <w:rFonts w:ascii="Calibri" w:eastAsia="Calibri" w:hAnsi="Calibri" w:cs="Calibri"/>
          <w:spacing w:val="6"/>
          <w:sz w:val="24"/>
          <w:szCs w:val="24"/>
        </w:rPr>
        <w:t xml:space="preserve"> well-known</w:t>
      </w:r>
      <w:r>
        <w:rPr>
          <w:rFonts w:ascii="Calibri" w:eastAsia="Calibri" w:hAnsi="Calibri" w:cs="Calibri"/>
          <w:b/>
          <w:spacing w:val="7"/>
          <w:sz w:val="24"/>
          <w:szCs w:val="24"/>
        </w:rPr>
        <w:t xml:space="preserve"> </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1"/>
          <w:sz w:val="24"/>
          <w:szCs w:val="24"/>
        </w:rPr>
        <w:t>t</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p</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z w:val="24"/>
          <w:szCs w:val="24"/>
        </w:rPr>
        <w:t>on</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8"/>
          <w:sz w:val="24"/>
          <w:szCs w:val="24"/>
        </w:rPr>
        <w:t xml:space="preserve"> </w:t>
      </w:r>
      <w:r>
        <w:rPr>
          <w:rFonts w:ascii="Calibri" w:eastAsia="Calibri" w:hAnsi="Calibri" w:cs="Calibri"/>
          <w:spacing w:val="2"/>
          <w:sz w:val="24"/>
          <w:szCs w:val="24"/>
        </w:rPr>
        <w:t>ma</w:t>
      </w:r>
      <w:r>
        <w:rPr>
          <w:rFonts w:ascii="Calibri" w:eastAsia="Calibri" w:hAnsi="Calibri" w:cs="Calibri"/>
          <w:spacing w:val="-1"/>
          <w:sz w:val="24"/>
          <w:szCs w:val="24"/>
        </w:rPr>
        <w:t>c</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4"/>
          <w:sz w:val="24"/>
          <w:szCs w:val="24"/>
        </w:rPr>
        <w:t xml:space="preserve"> 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z w:val="24"/>
          <w:szCs w:val="24"/>
        </w:rPr>
        <w:t>v</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 xml:space="preserve">e the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pacing w:val="2"/>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w:t>
      </w:r>
      <w:r>
        <w:rPr>
          <w:rFonts w:ascii="Calibri" w:eastAsia="Calibri" w:hAnsi="Calibri" w:cs="Calibri"/>
          <w:spacing w:val="6"/>
          <w:sz w:val="24"/>
          <w:szCs w:val="24"/>
        </w:rPr>
        <w:t>t</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pacing w:val="3"/>
          <w:sz w:val="24"/>
          <w:szCs w:val="24"/>
        </w:rPr>
        <w:t>5</w:t>
      </w:r>
      <w:r>
        <w:rPr>
          <w:rFonts w:ascii="Calibri" w:eastAsia="Calibri" w:hAnsi="Calibri" w:cs="Calibri"/>
          <w:b/>
          <w:spacing w:val="4"/>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5"/>
          <w:sz w:val="24"/>
          <w:szCs w:val="24"/>
        </w:rPr>
        <w:t>s</w:t>
      </w:r>
      <w:r>
        <w:rPr>
          <w:rFonts w:ascii="Calibri" w:eastAsia="Calibri" w:hAnsi="Calibri" w:cs="Calibri"/>
          <w:sz w:val="24"/>
          <w:szCs w:val="24"/>
        </w:rPr>
        <w:t>]</w:t>
      </w:r>
    </w:p>
    <w:p w14:paraId="688F1510" w14:textId="38492891" w:rsidR="008A7C77" w:rsidRDefault="008A7C77" w:rsidP="008A7C77">
      <w:pPr>
        <w:spacing w:line="360" w:lineRule="auto"/>
        <w:ind w:left="1560" w:right="659" w:hanging="360"/>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mm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6"/>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z w:val="24"/>
          <w:szCs w:val="24"/>
        </w:rPr>
        <w:t>u</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2"/>
          <w:sz w:val="24"/>
          <w:szCs w:val="24"/>
        </w:rPr>
        <w:t>l</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z w:val="24"/>
          <w:szCs w:val="24"/>
        </w:rPr>
        <w:t>se</w:t>
      </w:r>
      <w:r>
        <w:rPr>
          <w:rFonts w:ascii="Calibri" w:eastAsia="Calibri" w:hAnsi="Calibri" w:cs="Calibri"/>
          <w:spacing w:val="3"/>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pe</w:t>
      </w:r>
      <w:r>
        <w:rPr>
          <w:rFonts w:ascii="Calibri" w:eastAsia="Calibri" w:hAnsi="Calibri" w:cs="Calibri"/>
          <w:sz w:val="24"/>
          <w:szCs w:val="24"/>
        </w:rPr>
        <w:t>r</w:t>
      </w:r>
      <w:r>
        <w:rPr>
          <w:rFonts w:ascii="Calibri" w:eastAsia="Calibri" w:hAnsi="Calibri" w:cs="Calibri"/>
          <w:spacing w:val="4"/>
          <w:sz w:val="24"/>
          <w:szCs w:val="24"/>
        </w:rPr>
        <w:t>f</w:t>
      </w:r>
      <w:r>
        <w:rPr>
          <w:rFonts w:ascii="Calibri" w:eastAsia="Calibri" w:hAnsi="Calibri" w:cs="Calibri"/>
          <w:sz w:val="24"/>
          <w:szCs w:val="24"/>
        </w:rPr>
        <w:t>o</w:t>
      </w:r>
      <w:r>
        <w:rPr>
          <w:rFonts w:ascii="Calibri" w:eastAsia="Calibri" w:hAnsi="Calibri" w:cs="Calibri"/>
          <w:spacing w:val="1"/>
          <w:sz w:val="24"/>
          <w:szCs w:val="24"/>
        </w:rPr>
        <w:t>r</w:t>
      </w:r>
      <w:r>
        <w:rPr>
          <w:rFonts w:ascii="Calibri" w:eastAsia="Calibri" w:hAnsi="Calibri" w:cs="Calibri"/>
          <w:sz w:val="24"/>
          <w:szCs w:val="24"/>
        </w:rPr>
        <w:t>m</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3"/>
          <w:sz w:val="24"/>
          <w:szCs w:val="24"/>
        </w:rPr>
        <w:t xml:space="preserve"> </w:t>
      </w:r>
      <w:r w:rsidRPr="00CD427E">
        <w:rPr>
          <w:rFonts w:ascii="Calibri" w:eastAsia="Calibri" w:hAnsi="Calibri" w:cs="Calibri"/>
          <w:spacing w:val="1"/>
          <w:sz w:val="24"/>
          <w:szCs w:val="24"/>
        </w:rPr>
        <w:t>“</w:t>
      </w:r>
      <w:r w:rsidRPr="00CD427E">
        <w:rPr>
          <w:rFonts w:ascii="Calibri" w:eastAsia="Calibri" w:hAnsi="Calibri" w:cs="Calibri"/>
          <w:spacing w:val="2"/>
          <w:sz w:val="24"/>
          <w:szCs w:val="24"/>
        </w:rPr>
        <w:t>s</w:t>
      </w:r>
      <w:r w:rsidRPr="00CD427E">
        <w:rPr>
          <w:rFonts w:ascii="Calibri" w:eastAsia="Calibri" w:hAnsi="Calibri" w:cs="Calibri"/>
          <w:spacing w:val="3"/>
          <w:sz w:val="24"/>
          <w:szCs w:val="24"/>
        </w:rPr>
        <w:t>t</w:t>
      </w:r>
      <w:r w:rsidRPr="00CD427E">
        <w:rPr>
          <w:rFonts w:ascii="Calibri" w:eastAsia="Calibri" w:hAnsi="Calibri" w:cs="Calibri"/>
          <w:spacing w:val="1"/>
          <w:sz w:val="24"/>
          <w:szCs w:val="24"/>
        </w:rPr>
        <w:t>eal</w:t>
      </w:r>
      <w:r w:rsidRPr="00CD427E">
        <w:rPr>
          <w:rFonts w:ascii="Calibri" w:eastAsia="Calibri" w:hAnsi="Calibri" w:cs="Calibri"/>
          <w:spacing w:val="3"/>
          <w:sz w:val="24"/>
          <w:szCs w:val="24"/>
        </w:rPr>
        <w:t>t</w:t>
      </w:r>
      <w:r w:rsidRPr="00CD427E">
        <w:rPr>
          <w:rFonts w:ascii="Calibri" w:eastAsia="Calibri" w:hAnsi="Calibri" w:cs="Calibri"/>
          <w:sz w:val="24"/>
          <w:szCs w:val="24"/>
        </w:rPr>
        <w:t>h”</w:t>
      </w:r>
      <w:r>
        <w:rPr>
          <w:rFonts w:ascii="Calibri" w:eastAsia="Calibri" w:hAnsi="Calibri" w:cs="Calibri"/>
          <w:b/>
          <w:spacing w:val="7"/>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pacing w:val="4"/>
          <w:sz w:val="24"/>
          <w:szCs w:val="24"/>
        </w:rPr>
        <w:t>n</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z w:val="24"/>
          <w:szCs w:val="24"/>
        </w:rPr>
        <w:t xml:space="preserve">5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14:paraId="5427F914" w14:textId="77777777" w:rsidR="008A7C77" w:rsidRDefault="008A7C77" w:rsidP="008A7C77">
      <w:pPr>
        <w:spacing w:line="200" w:lineRule="exact"/>
      </w:pPr>
    </w:p>
    <w:p w14:paraId="1C8B4E2F" w14:textId="77777777" w:rsidR="008A7C77" w:rsidRDefault="008A7C77" w:rsidP="008A7C77">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1"/>
          <w:sz w:val="32"/>
          <w:szCs w:val="32"/>
        </w:rPr>
        <w:t xml:space="preserve"> </w:t>
      </w:r>
      <w:r>
        <w:rPr>
          <w:rFonts w:ascii="Calibri" w:eastAsia="Calibri" w:hAnsi="Calibri" w:cs="Calibri"/>
          <w:color w:val="365F91"/>
          <w:spacing w:val="-1"/>
          <w:sz w:val="32"/>
          <w:szCs w:val="32"/>
        </w:rPr>
        <w:t>3</w:t>
      </w:r>
      <w:r>
        <w:rPr>
          <w:rFonts w:ascii="Calibri" w:eastAsia="Calibri" w:hAnsi="Calibri" w:cs="Calibri"/>
          <w:color w:val="365F91"/>
          <w:sz w:val="32"/>
          <w:szCs w:val="32"/>
        </w:rPr>
        <w:t>:</w:t>
      </w:r>
      <w:r>
        <w:rPr>
          <w:rFonts w:ascii="Calibri" w:eastAsia="Calibri" w:hAnsi="Calibri" w:cs="Calibri"/>
          <w:color w:val="365F91"/>
          <w:spacing w:val="-1"/>
          <w:sz w:val="32"/>
          <w:szCs w:val="32"/>
        </w:rPr>
        <w:t xml:space="preserve"> </w:t>
      </w:r>
      <w:r>
        <w:rPr>
          <w:rFonts w:ascii="Calibri" w:eastAsia="Calibri" w:hAnsi="Calibri" w:cs="Calibri"/>
          <w:color w:val="365F91"/>
          <w:spacing w:val="1"/>
          <w:sz w:val="32"/>
          <w:szCs w:val="32"/>
        </w:rPr>
        <w:t>I</w:t>
      </w:r>
      <w:r>
        <w:rPr>
          <w:rFonts w:ascii="Calibri" w:eastAsia="Calibri" w:hAnsi="Calibri" w:cs="Calibri"/>
          <w:color w:val="365F91"/>
          <w:sz w:val="32"/>
          <w:szCs w:val="32"/>
        </w:rPr>
        <w:t>P</w:t>
      </w:r>
      <w:r>
        <w:rPr>
          <w:rFonts w:ascii="Calibri" w:eastAsia="Calibri" w:hAnsi="Calibri" w:cs="Calibri"/>
          <w:color w:val="365F91"/>
          <w:spacing w:val="-2"/>
          <w:sz w:val="32"/>
          <w:szCs w:val="32"/>
        </w:rPr>
        <w:t xml:space="preserve"> </w:t>
      </w:r>
      <w:r>
        <w:rPr>
          <w:rFonts w:ascii="Calibri" w:eastAsia="Calibri" w:hAnsi="Calibri" w:cs="Calibri"/>
          <w:color w:val="365F91"/>
          <w:sz w:val="32"/>
          <w:szCs w:val="32"/>
        </w:rPr>
        <w:t>Sp</w:t>
      </w:r>
      <w:r>
        <w:rPr>
          <w:rFonts w:ascii="Calibri" w:eastAsia="Calibri" w:hAnsi="Calibri" w:cs="Calibri"/>
          <w:color w:val="365F91"/>
          <w:spacing w:val="2"/>
          <w:sz w:val="32"/>
          <w:szCs w:val="32"/>
        </w:rPr>
        <w:t>o</w:t>
      </w:r>
      <w:r>
        <w:rPr>
          <w:rFonts w:ascii="Calibri" w:eastAsia="Calibri" w:hAnsi="Calibri" w:cs="Calibri"/>
          <w:color w:val="365F91"/>
          <w:sz w:val="32"/>
          <w:szCs w:val="32"/>
        </w:rPr>
        <w:t>of</w:t>
      </w:r>
      <w:r>
        <w:rPr>
          <w:rFonts w:ascii="Calibri" w:eastAsia="Calibri" w:hAnsi="Calibri" w:cs="Calibri"/>
          <w:color w:val="365F91"/>
          <w:spacing w:val="2"/>
          <w:sz w:val="32"/>
          <w:szCs w:val="32"/>
        </w:rPr>
        <w:t>i</w:t>
      </w:r>
      <w:r>
        <w:rPr>
          <w:rFonts w:ascii="Calibri" w:eastAsia="Calibri" w:hAnsi="Calibri" w:cs="Calibri"/>
          <w:color w:val="365F91"/>
          <w:sz w:val="32"/>
          <w:szCs w:val="32"/>
        </w:rPr>
        <w:t>ng</w:t>
      </w:r>
      <w:r>
        <w:rPr>
          <w:rFonts w:ascii="Calibri" w:eastAsia="Calibri" w:hAnsi="Calibri" w:cs="Calibri"/>
          <w:color w:val="365F91"/>
          <w:spacing w:val="-10"/>
          <w:sz w:val="32"/>
          <w:szCs w:val="32"/>
        </w:rPr>
        <w:t xml:space="preserve"> </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d</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OS</w:t>
      </w:r>
      <w:r>
        <w:rPr>
          <w:rFonts w:ascii="Calibri" w:eastAsia="Calibri" w:hAnsi="Calibri" w:cs="Calibri"/>
          <w:color w:val="365F91"/>
          <w:spacing w:val="-4"/>
          <w:sz w:val="32"/>
          <w:szCs w:val="32"/>
        </w:rPr>
        <w:t xml:space="preserve"> </w:t>
      </w:r>
      <w:r>
        <w:rPr>
          <w:rFonts w:ascii="Calibri" w:eastAsia="Calibri" w:hAnsi="Calibri" w:cs="Calibri"/>
          <w:color w:val="365F91"/>
          <w:sz w:val="32"/>
          <w:szCs w:val="32"/>
        </w:rPr>
        <w:t>Det</w:t>
      </w:r>
      <w:r>
        <w:rPr>
          <w:rFonts w:ascii="Calibri" w:eastAsia="Calibri" w:hAnsi="Calibri" w:cs="Calibri"/>
          <w:color w:val="365F91"/>
          <w:spacing w:val="3"/>
          <w:sz w:val="32"/>
          <w:szCs w:val="32"/>
        </w:rPr>
        <w:t>e</w:t>
      </w:r>
      <w:r>
        <w:rPr>
          <w:rFonts w:ascii="Calibri" w:eastAsia="Calibri" w:hAnsi="Calibri" w:cs="Calibri"/>
          <w:color w:val="365F91"/>
          <w:sz w:val="32"/>
          <w:szCs w:val="32"/>
        </w:rPr>
        <w:t>ct</w:t>
      </w:r>
      <w:r>
        <w:rPr>
          <w:rFonts w:ascii="Calibri" w:eastAsia="Calibri" w:hAnsi="Calibri" w:cs="Calibri"/>
          <w:color w:val="365F91"/>
          <w:spacing w:val="1"/>
          <w:sz w:val="32"/>
          <w:szCs w:val="32"/>
        </w:rPr>
        <w:t>i</w:t>
      </w:r>
      <w:r>
        <w:rPr>
          <w:rFonts w:ascii="Calibri" w:eastAsia="Calibri" w:hAnsi="Calibri" w:cs="Calibri"/>
          <w:color w:val="365F91"/>
          <w:sz w:val="32"/>
          <w:szCs w:val="32"/>
        </w:rPr>
        <w:t>on</w:t>
      </w:r>
    </w:p>
    <w:p w14:paraId="2743135A" w14:textId="77777777" w:rsidR="008A7C77" w:rsidRDefault="008A7C77" w:rsidP="008A7C77">
      <w:pPr>
        <w:spacing w:before="4" w:line="180" w:lineRule="exact"/>
        <w:rPr>
          <w:sz w:val="19"/>
          <w:szCs w:val="19"/>
        </w:rPr>
      </w:pPr>
    </w:p>
    <w:p w14:paraId="534A38F6" w14:textId="77777777" w:rsidR="008A7C77" w:rsidRDefault="008A7C77" w:rsidP="008A7C77">
      <w:pPr>
        <w:spacing w:line="200" w:lineRule="exact"/>
      </w:pPr>
    </w:p>
    <w:p w14:paraId="59FCC71C" w14:textId="6A98877B" w:rsidR="008A7C77" w:rsidRPr="00322144" w:rsidRDefault="008A7C77" w:rsidP="00322144">
      <w:pPr>
        <w:pStyle w:val="ListParagraph"/>
        <w:numPr>
          <w:ilvl w:val="0"/>
          <w:numId w:val="46"/>
        </w:numPr>
        <w:spacing w:line="360" w:lineRule="auto"/>
        <w:ind w:right="747"/>
        <w:rPr>
          <w:rFonts w:ascii="Calibri" w:eastAsia="Calibri" w:hAnsi="Calibri" w:cs="Calibri"/>
          <w:sz w:val="24"/>
          <w:szCs w:val="24"/>
        </w:rPr>
      </w:pPr>
      <w:r w:rsidRPr="00322144">
        <w:rPr>
          <w:rFonts w:ascii="Calibri" w:eastAsia="Calibri" w:hAnsi="Calibri" w:cs="Calibri"/>
          <w:spacing w:val="3"/>
          <w:sz w:val="24"/>
          <w:szCs w:val="24"/>
        </w:rPr>
        <w:t>Pe</w:t>
      </w:r>
      <w:r w:rsidRPr="00322144">
        <w:rPr>
          <w:rFonts w:ascii="Calibri" w:eastAsia="Calibri" w:hAnsi="Calibri" w:cs="Calibri"/>
          <w:sz w:val="24"/>
          <w:szCs w:val="24"/>
        </w:rPr>
        <w:t>r</w:t>
      </w:r>
      <w:r w:rsidRPr="00322144">
        <w:rPr>
          <w:rFonts w:ascii="Calibri" w:eastAsia="Calibri" w:hAnsi="Calibri" w:cs="Calibri"/>
          <w:spacing w:val="4"/>
          <w:sz w:val="24"/>
          <w:szCs w:val="24"/>
        </w:rPr>
        <w:t>f</w:t>
      </w:r>
      <w:r w:rsidRPr="00322144">
        <w:rPr>
          <w:rFonts w:ascii="Calibri" w:eastAsia="Calibri" w:hAnsi="Calibri" w:cs="Calibri"/>
          <w:sz w:val="24"/>
          <w:szCs w:val="24"/>
        </w:rPr>
        <w:t>o</w:t>
      </w:r>
      <w:r w:rsidRPr="00322144">
        <w:rPr>
          <w:rFonts w:ascii="Calibri" w:eastAsia="Calibri" w:hAnsi="Calibri" w:cs="Calibri"/>
          <w:spacing w:val="3"/>
          <w:sz w:val="24"/>
          <w:szCs w:val="24"/>
        </w:rPr>
        <w:t>r</w:t>
      </w:r>
      <w:r w:rsidRPr="00322144">
        <w:rPr>
          <w:rFonts w:ascii="Calibri" w:eastAsia="Calibri" w:hAnsi="Calibri" w:cs="Calibri"/>
          <w:sz w:val="24"/>
          <w:szCs w:val="24"/>
        </w:rPr>
        <w:t>m</w:t>
      </w:r>
      <w:r w:rsidRPr="00322144">
        <w:rPr>
          <w:rFonts w:ascii="Calibri" w:eastAsia="Calibri" w:hAnsi="Calibri" w:cs="Calibri"/>
          <w:spacing w:val="3"/>
          <w:sz w:val="24"/>
          <w:szCs w:val="24"/>
        </w:rPr>
        <w:t xml:space="preserve"> </w:t>
      </w:r>
      <w:r w:rsidRPr="00322144">
        <w:rPr>
          <w:rFonts w:ascii="Calibri" w:eastAsia="Calibri" w:hAnsi="Calibri" w:cs="Calibri"/>
          <w:sz w:val="24"/>
          <w:szCs w:val="24"/>
        </w:rPr>
        <w:t>a</w:t>
      </w:r>
      <w:r w:rsidRPr="00322144">
        <w:rPr>
          <w:rFonts w:ascii="Calibri" w:eastAsia="Calibri" w:hAnsi="Calibri" w:cs="Calibri"/>
          <w:spacing w:val="3"/>
          <w:sz w:val="24"/>
          <w:szCs w:val="24"/>
        </w:rPr>
        <w:t xml:space="preserve"> </w:t>
      </w:r>
      <w:r w:rsidRPr="00322144">
        <w:rPr>
          <w:rFonts w:ascii="Calibri" w:eastAsia="Calibri" w:hAnsi="Calibri" w:cs="Calibri"/>
          <w:spacing w:val="1"/>
          <w:sz w:val="24"/>
          <w:szCs w:val="24"/>
        </w:rPr>
        <w:t>f</w:t>
      </w:r>
      <w:r w:rsidRPr="00322144">
        <w:rPr>
          <w:rFonts w:ascii="Calibri" w:eastAsia="Calibri" w:hAnsi="Calibri" w:cs="Calibri"/>
          <w:spacing w:val="3"/>
          <w:sz w:val="24"/>
          <w:szCs w:val="24"/>
        </w:rPr>
        <w:t>u</w:t>
      </w:r>
      <w:r w:rsidRPr="00322144">
        <w:rPr>
          <w:rFonts w:ascii="Calibri" w:eastAsia="Calibri" w:hAnsi="Calibri" w:cs="Calibri"/>
          <w:spacing w:val="2"/>
          <w:sz w:val="24"/>
          <w:szCs w:val="24"/>
        </w:rPr>
        <w:t>l</w:t>
      </w:r>
      <w:r w:rsidRPr="00322144">
        <w:rPr>
          <w:rFonts w:ascii="Calibri" w:eastAsia="Calibri" w:hAnsi="Calibri" w:cs="Calibri"/>
          <w:sz w:val="24"/>
          <w:szCs w:val="24"/>
        </w:rPr>
        <w:t>l</w:t>
      </w:r>
      <w:r w:rsidRPr="00322144">
        <w:rPr>
          <w:rFonts w:ascii="Calibri" w:eastAsia="Calibri" w:hAnsi="Calibri" w:cs="Calibri"/>
          <w:spacing w:val="3"/>
          <w:sz w:val="24"/>
          <w:szCs w:val="24"/>
        </w:rPr>
        <w:t xml:space="preserve"> </w:t>
      </w:r>
      <w:r w:rsidRPr="00322144">
        <w:rPr>
          <w:rFonts w:ascii="Calibri" w:eastAsia="Calibri" w:hAnsi="Calibri" w:cs="Calibri"/>
          <w:spacing w:val="1"/>
          <w:sz w:val="24"/>
          <w:szCs w:val="24"/>
        </w:rPr>
        <w:t>n</w:t>
      </w:r>
      <w:r w:rsidRPr="00322144">
        <w:rPr>
          <w:rFonts w:ascii="Calibri" w:eastAsia="Calibri" w:hAnsi="Calibri" w:cs="Calibri"/>
          <w:spacing w:val="7"/>
          <w:sz w:val="24"/>
          <w:szCs w:val="24"/>
        </w:rPr>
        <w:t>e</w:t>
      </w:r>
      <w:r w:rsidRPr="00322144">
        <w:rPr>
          <w:rFonts w:ascii="Calibri" w:eastAsia="Calibri" w:hAnsi="Calibri" w:cs="Calibri"/>
          <w:spacing w:val="3"/>
          <w:sz w:val="24"/>
          <w:szCs w:val="24"/>
        </w:rPr>
        <w:t>t</w:t>
      </w:r>
      <w:r w:rsidRPr="00322144">
        <w:rPr>
          <w:rFonts w:ascii="Calibri" w:eastAsia="Calibri" w:hAnsi="Calibri" w:cs="Calibri"/>
          <w:spacing w:val="1"/>
          <w:sz w:val="24"/>
          <w:szCs w:val="24"/>
        </w:rPr>
        <w:t>w</w:t>
      </w:r>
      <w:r w:rsidRPr="00322144">
        <w:rPr>
          <w:rFonts w:ascii="Calibri" w:eastAsia="Calibri" w:hAnsi="Calibri" w:cs="Calibri"/>
          <w:sz w:val="24"/>
          <w:szCs w:val="24"/>
        </w:rPr>
        <w:t>o</w:t>
      </w:r>
      <w:r w:rsidRPr="00322144">
        <w:rPr>
          <w:rFonts w:ascii="Calibri" w:eastAsia="Calibri" w:hAnsi="Calibri" w:cs="Calibri"/>
          <w:spacing w:val="3"/>
          <w:sz w:val="24"/>
          <w:szCs w:val="24"/>
        </w:rPr>
        <w:t>r</w:t>
      </w:r>
      <w:r w:rsidRPr="00322144">
        <w:rPr>
          <w:rFonts w:ascii="Calibri" w:eastAsia="Calibri" w:hAnsi="Calibri" w:cs="Calibri"/>
          <w:sz w:val="24"/>
          <w:szCs w:val="24"/>
        </w:rPr>
        <w:t>k</w:t>
      </w:r>
      <w:r w:rsidRPr="00322144">
        <w:rPr>
          <w:rFonts w:ascii="Calibri" w:eastAsia="Calibri" w:hAnsi="Calibri" w:cs="Calibri"/>
          <w:spacing w:val="4"/>
          <w:sz w:val="24"/>
          <w:szCs w:val="24"/>
        </w:rPr>
        <w:t xml:space="preserve"> </w:t>
      </w:r>
      <w:r w:rsidRPr="00322144">
        <w:rPr>
          <w:rFonts w:ascii="Calibri" w:eastAsia="Calibri" w:hAnsi="Calibri" w:cs="Calibri"/>
          <w:sz w:val="24"/>
          <w:szCs w:val="24"/>
        </w:rPr>
        <w:t>s</w:t>
      </w:r>
      <w:r w:rsidRPr="00322144">
        <w:rPr>
          <w:rFonts w:ascii="Calibri" w:eastAsia="Calibri" w:hAnsi="Calibri" w:cs="Calibri"/>
          <w:spacing w:val="1"/>
          <w:sz w:val="24"/>
          <w:szCs w:val="24"/>
        </w:rPr>
        <w:t>c</w:t>
      </w:r>
      <w:r w:rsidRPr="00322144">
        <w:rPr>
          <w:rFonts w:ascii="Calibri" w:eastAsia="Calibri" w:hAnsi="Calibri" w:cs="Calibri"/>
          <w:spacing w:val="2"/>
          <w:sz w:val="24"/>
          <w:szCs w:val="24"/>
        </w:rPr>
        <w:t>a</w:t>
      </w:r>
      <w:r w:rsidRPr="00322144">
        <w:rPr>
          <w:rFonts w:ascii="Calibri" w:eastAsia="Calibri" w:hAnsi="Calibri" w:cs="Calibri"/>
          <w:sz w:val="24"/>
          <w:szCs w:val="24"/>
        </w:rPr>
        <w:t>n</w:t>
      </w:r>
      <w:r w:rsidRPr="00322144">
        <w:rPr>
          <w:rFonts w:ascii="Calibri" w:eastAsia="Calibri" w:hAnsi="Calibri" w:cs="Calibri"/>
          <w:spacing w:val="4"/>
          <w:sz w:val="24"/>
          <w:szCs w:val="24"/>
        </w:rPr>
        <w:t xml:space="preserve"> </w:t>
      </w:r>
      <w:r w:rsidRPr="00322144">
        <w:rPr>
          <w:rFonts w:ascii="Calibri" w:eastAsia="Calibri" w:hAnsi="Calibri" w:cs="Calibri"/>
          <w:spacing w:val="3"/>
          <w:sz w:val="24"/>
          <w:szCs w:val="24"/>
        </w:rPr>
        <w:t>o</w:t>
      </w:r>
      <w:r w:rsidRPr="00322144">
        <w:rPr>
          <w:rFonts w:ascii="Calibri" w:eastAsia="Calibri" w:hAnsi="Calibri" w:cs="Calibri"/>
          <w:sz w:val="24"/>
          <w:szCs w:val="24"/>
        </w:rPr>
        <w:t>n</w:t>
      </w:r>
      <w:r w:rsidRPr="00322144">
        <w:rPr>
          <w:rFonts w:ascii="Calibri" w:eastAsia="Calibri" w:hAnsi="Calibri" w:cs="Calibri"/>
          <w:spacing w:val="2"/>
          <w:sz w:val="24"/>
          <w:szCs w:val="24"/>
        </w:rPr>
        <w:t xml:space="preserve"> </w:t>
      </w:r>
      <w:r w:rsidRPr="00322144">
        <w:rPr>
          <w:rFonts w:ascii="Calibri" w:eastAsia="Calibri" w:hAnsi="Calibri" w:cs="Calibri"/>
          <w:spacing w:val="3"/>
          <w:sz w:val="24"/>
          <w:szCs w:val="24"/>
        </w:rPr>
        <w:t>t</w:t>
      </w:r>
      <w:r w:rsidRPr="00322144">
        <w:rPr>
          <w:rFonts w:ascii="Calibri" w:eastAsia="Calibri" w:hAnsi="Calibri" w:cs="Calibri"/>
          <w:spacing w:val="1"/>
          <w:sz w:val="24"/>
          <w:szCs w:val="24"/>
        </w:rPr>
        <w:t>h</w:t>
      </w:r>
      <w:r w:rsidRPr="00322144">
        <w:rPr>
          <w:rFonts w:ascii="Calibri" w:eastAsia="Calibri" w:hAnsi="Calibri" w:cs="Calibri"/>
          <w:sz w:val="24"/>
          <w:szCs w:val="24"/>
        </w:rPr>
        <w:t>e</w:t>
      </w:r>
      <w:r w:rsidRPr="00322144">
        <w:rPr>
          <w:rFonts w:ascii="Calibri" w:eastAsia="Calibri" w:hAnsi="Calibri" w:cs="Calibri"/>
          <w:spacing w:val="3"/>
          <w:sz w:val="24"/>
          <w:szCs w:val="24"/>
        </w:rPr>
        <w:t xml:space="preserve"> /</w:t>
      </w:r>
      <w:r w:rsidRPr="00322144">
        <w:rPr>
          <w:rFonts w:ascii="Calibri" w:eastAsia="Calibri" w:hAnsi="Calibri" w:cs="Calibri"/>
          <w:sz w:val="24"/>
          <w:szCs w:val="24"/>
        </w:rPr>
        <w:t>24</w:t>
      </w:r>
      <w:r w:rsidRPr="00322144">
        <w:rPr>
          <w:rFonts w:ascii="Calibri" w:eastAsia="Calibri" w:hAnsi="Calibri" w:cs="Calibri"/>
          <w:spacing w:val="4"/>
          <w:sz w:val="24"/>
          <w:szCs w:val="24"/>
        </w:rPr>
        <w:t xml:space="preserve"> </w:t>
      </w:r>
      <w:r w:rsidRPr="00322144">
        <w:rPr>
          <w:rFonts w:ascii="Calibri" w:eastAsia="Calibri" w:hAnsi="Calibri" w:cs="Calibri"/>
          <w:spacing w:val="3"/>
          <w:sz w:val="24"/>
          <w:szCs w:val="24"/>
        </w:rPr>
        <w:t>n</w:t>
      </w:r>
      <w:r w:rsidRPr="00322144">
        <w:rPr>
          <w:rFonts w:ascii="Calibri" w:eastAsia="Calibri" w:hAnsi="Calibri" w:cs="Calibri"/>
          <w:sz w:val="24"/>
          <w:szCs w:val="24"/>
        </w:rPr>
        <w:t>e</w:t>
      </w:r>
      <w:r w:rsidRPr="00322144">
        <w:rPr>
          <w:rFonts w:ascii="Calibri" w:eastAsia="Calibri" w:hAnsi="Calibri" w:cs="Calibri"/>
          <w:spacing w:val="4"/>
          <w:sz w:val="24"/>
          <w:szCs w:val="24"/>
        </w:rPr>
        <w:t>t</w:t>
      </w:r>
      <w:r w:rsidRPr="00322144">
        <w:rPr>
          <w:rFonts w:ascii="Calibri" w:eastAsia="Calibri" w:hAnsi="Calibri" w:cs="Calibri"/>
          <w:spacing w:val="1"/>
          <w:sz w:val="24"/>
          <w:szCs w:val="24"/>
        </w:rPr>
        <w:t>w</w:t>
      </w:r>
      <w:r w:rsidRPr="00322144">
        <w:rPr>
          <w:rFonts w:ascii="Calibri" w:eastAsia="Calibri" w:hAnsi="Calibri" w:cs="Calibri"/>
          <w:spacing w:val="3"/>
          <w:sz w:val="24"/>
          <w:szCs w:val="24"/>
        </w:rPr>
        <w:t>o</w:t>
      </w:r>
      <w:r w:rsidRPr="00322144">
        <w:rPr>
          <w:rFonts w:ascii="Calibri" w:eastAsia="Calibri" w:hAnsi="Calibri" w:cs="Calibri"/>
          <w:spacing w:val="2"/>
          <w:sz w:val="24"/>
          <w:szCs w:val="24"/>
        </w:rPr>
        <w:t>r</w:t>
      </w:r>
      <w:r w:rsidRPr="00322144">
        <w:rPr>
          <w:rFonts w:ascii="Calibri" w:eastAsia="Calibri" w:hAnsi="Calibri" w:cs="Calibri"/>
          <w:sz w:val="24"/>
          <w:szCs w:val="24"/>
        </w:rPr>
        <w:t xml:space="preserve">k </w:t>
      </w:r>
      <w:r w:rsidRPr="00322144">
        <w:rPr>
          <w:rFonts w:ascii="Calibri" w:eastAsia="Calibri" w:hAnsi="Calibri" w:cs="Calibri"/>
          <w:spacing w:val="1"/>
          <w:sz w:val="24"/>
          <w:szCs w:val="24"/>
        </w:rPr>
        <w:t>(</w:t>
      </w:r>
      <w:r w:rsidRPr="00322144">
        <w:rPr>
          <w:rFonts w:ascii="Calibri" w:eastAsia="Calibri" w:hAnsi="Calibri" w:cs="Calibri"/>
          <w:spacing w:val="3"/>
          <w:sz w:val="24"/>
          <w:szCs w:val="24"/>
        </w:rPr>
        <w:t>o</w:t>
      </w:r>
      <w:r w:rsidRPr="00322144">
        <w:rPr>
          <w:rFonts w:ascii="Calibri" w:eastAsia="Calibri" w:hAnsi="Calibri" w:cs="Calibri"/>
          <w:spacing w:val="1"/>
          <w:sz w:val="24"/>
          <w:szCs w:val="24"/>
        </w:rPr>
        <w:t>p</w:t>
      </w:r>
      <w:r w:rsidRPr="00322144">
        <w:rPr>
          <w:rFonts w:ascii="Calibri" w:eastAsia="Calibri" w:hAnsi="Calibri" w:cs="Calibri"/>
          <w:spacing w:val="3"/>
          <w:sz w:val="24"/>
          <w:szCs w:val="24"/>
        </w:rPr>
        <w:t>t</w:t>
      </w:r>
      <w:r w:rsidRPr="00322144">
        <w:rPr>
          <w:rFonts w:ascii="Calibri" w:eastAsia="Calibri" w:hAnsi="Calibri" w:cs="Calibri"/>
          <w:spacing w:val="2"/>
          <w:sz w:val="24"/>
          <w:szCs w:val="24"/>
        </w:rPr>
        <w:t>i</w:t>
      </w:r>
      <w:r w:rsidRPr="00322144">
        <w:rPr>
          <w:rFonts w:ascii="Calibri" w:eastAsia="Calibri" w:hAnsi="Calibri" w:cs="Calibri"/>
          <w:sz w:val="24"/>
          <w:szCs w:val="24"/>
        </w:rPr>
        <w:t>o</w:t>
      </w:r>
      <w:r w:rsidRPr="00322144">
        <w:rPr>
          <w:rFonts w:ascii="Calibri" w:eastAsia="Calibri" w:hAnsi="Calibri" w:cs="Calibri"/>
          <w:spacing w:val="4"/>
          <w:sz w:val="24"/>
          <w:szCs w:val="24"/>
        </w:rPr>
        <w:t>n</w:t>
      </w:r>
      <w:r w:rsidRPr="00322144">
        <w:rPr>
          <w:rFonts w:ascii="Calibri" w:eastAsia="Calibri" w:hAnsi="Calibri" w:cs="Calibri"/>
          <w:spacing w:val="2"/>
          <w:sz w:val="24"/>
          <w:szCs w:val="24"/>
        </w:rPr>
        <w:t>a</w:t>
      </w:r>
      <w:r w:rsidRPr="00322144">
        <w:rPr>
          <w:rFonts w:ascii="Calibri" w:eastAsia="Calibri" w:hAnsi="Calibri" w:cs="Calibri"/>
          <w:sz w:val="24"/>
          <w:szCs w:val="24"/>
        </w:rPr>
        <w:t>l:</w:t>
      </w:r>
      <w:r w:rsidRPr="00322144">
        <w:rPr>
          <w:rFonts w:ascii="Calibri" w:eastAsia="Calibri" w:hAnsi="Calibri" w:cs="Calibri"/>
          <w:spacing w:val="4"/>
          <w:sz w:val="24"/>
          <w:szCs w:val="24"/>
        </w:rPr>
        <w:t xml:space="preserve"> </w:t>
      </w:r>
      <w:r w:rsidRPr="00322144">
        <w:rPr>
          <w:rFonts w:ascii="Calibri" w:eastAsia="Calibri" w:hAnsi="Calibri" w:cs="Calibri"/>
          <w:spacing w:val="3"/>
          <w:sz w:val="24"/>
          <w:szCs w:val="24"/>
        </w:rPr>
        <w:t>u</w:t>
      </w:r>
      <w:r w:rsidRPr="00322144">
        <w:rPr>
          <w:rFonts w:ascii="Calibri" w:eastAsia="Calibri" w:hAnsi="Calibri" w:cs="Calibri"/>
          <w:spacing w:val="2"/>
          <w:sz w:val="24"/>
          <w:szCs w:val="24"/>
        </w:rPr>
        <w:t>s</w:t>
      </w:r>
      <w:r w:rsidRPr="00322144">
        <w:rPr>
          <w:rFonts w:ascii="Calibri" w:eastAsia="Calibri" w:hAnsi="Calibri" w:cs="Calibri"/>
          <w:sz w:val="24"/>
          <w:szCs w:val="24"/>
        </w:rPr>
        <w:t>e</w:t>
      </w:r>
      <w:r w:rsidRPr="00322144">
        <w:rPr>
          <w:rFonts w:ascii="Calibri" w:eastAsia="Calibri" w:hAnsi="Calibri" w:cs="Calibri"/>
          <w:spacing w:val="4"/>
          <w:sz w:val="24"/>
          <w:szCs w:val="24"/>
        </w:rPr>
        <w:t xml:space="preserve"> </w:t>
      </w:r>
      <w:r w:rsidRPr="00322144">
        <w:rPr>
          <w:rFonts w:ascii="Calibri" w:eastAsia="Calibri" w:hAnsi="Calibri" w:cs="Calibri"/>
          <w:sz w:val="24"/>
          <w:szCs w:val="24"/>
        </w:rPr>
        <w:t>a</w:t>
      </w:r>
      <w:r w:rsidRPr="00322144">
        <w:rPr>
          <w:rFonts w:ascii="Calibri" w:eastAsia="Calibri" w:hAnsi="Calibri" w:cs="Calibri"/>
          <w:spacing w:val="3"/>
          <w:sz w:val="24"/>
          <w:szCs w:val="24"/>
        </w:rPr>
        <w:t xml:space="preserve"> </w:t>
      </w:r>
      <w:r w:rsidRPr="00322144">
        <w:rPr>
          <w:rFonts w:ascii="Calibri" w:eastAsia="Calibri" w:hAnsi="Calibri" w:cs="Calibri"/>
          <w:spacing w:val="2"/>
          <w:sz w:val="24"/>
          <w:szCs w:val="24"/>
        </w:rPr>
        <w:t>s</w:t>
      </w:r>
      <w:r w:rsidRPr="00322144">
        <w:rPr>
          <w:rFonts w:ascii="Calibri" w:eastAsia="Calibri" w:hAnsi="Calibri" w:cs="Calibri"/>
          <w:spacing w:val="1"/>
          <w:sz w:val="24"/>
          <w:szCs w:val="24"/>
        </w:rPr>
        <w:t>p</w:t>
      </w:r>
      <w:r w:rsidRPr="00322144">
        <w:rPr>
          <w:rFonts w:ascii="Calibri" w:eastAsia="Calibri" w:hAnsi="Calibri" w:cs="Calibri"/>
          <w:spacing w:val="3"/>
          <w:sz w:val="24"/>
          <w:szCs w:val="24"/>
        </w:rPr>
        <w:t>o</w:t>
      </w:r>
      <w:r w:rsidRPr="00322144">
        <w:rPr>
          <w:rFonts w:ascii="Calibri" w:eastAsia="Calibri" w:hAnsi="Calibri" w:cs="Calibri"/>
          <w:sz w:val="24"/>
          <w:szCs w:val="24"/>
        </w:rPr>
        <w:t>o</w:t>
      </w:r>
      <w:r w:rsidRPr="00322144">
        <w:rPr>
          <w:rFonts w:ascii="Calibri" w:eastAsia="Calibri" w:hAnsi="Calibri" w:cs="Calibri"/>
          <w:spacing w:val="4"/>
          <w:sz w:val="24"/>
          <w:szCs w:val="24"/>
        </w:rPr>
        <w:t>f</w:t>
      </w:r>
      <w:r w:rsidRPr="00322144">
        <w:rPr>
          <w:rFonts w:ascii="Calibri" w:eastAsia="Calibri" w:hAnsi="Calibri" w:cs="Calibri"/>
          <w:sz w:val="24"/>
          <w:szCs w:val="24"/>
        </w:rPr>
        <w:t>e</w:t>
      </w:r>
      <w:r w:rsidR="00322144" w:rsidRPr="00322144">
        <w:rPr>
          <w:rFonts w:ascii="Calibri" w:eastAsia="Calibri" w:hAnsi="Calibri" w:cs="Calibri"/>
          <w:sz w:val="24"/>
          <w:szCs w:val="24"/>
        </w:rPr>
        <w:t xml:space="preserve">d </w:t>
      </w:r>
      <w:r w:rsidRPr="00322144">
        <w:rPr>
          <w:rFonts w:ascii="Calibri" w:eastAsia="Calibri" w:hAnsi="Calibri" w:cs="Calibri"/>
          <w:spacing w:val="2"/>
          <w:sz w:val="24"/>
          <w:szCs w:val="24"/>
        </w:rPr>
        <w:t>I</w:t>
      </w:r>
      <w:r w:rsidRPr="00322144">
        <w:rPr>
          <w:rFonts w:ascii="Calibri" w:eastAsia="Calibri" w:hAnsi="Calibri" w:cs="Calibri"/>
          <w:sz w:val="24"/>
          <w:szCs w:val="24"/>
        </w:rPr>
        <w:t>P</w:t>
      </w:r>
      <w:r w:rsidR="00322144" w:rsidRPr="00322144">
        <w:rPr>
          <w:rFonts w:ascii="Calibri" w:eastAsia="Calibri" w:hAnsi="Calibri" w:cs="Calibri"/>
          <w:sz w:val="24"/>
          <w:szCs w:val="24"/>
        </w:rPr>
        <w:t xml:space="preserve"> </w:t>
      </w:r>
      <w:r w:rsidRPr="00322144">
        <w:rPr>
          <w:rFonts w:ascii="Calibri" w:eastAsia="Calibri" w:hAnsi="Calibri" w:cs="Calibri"/>
          <w:spacing w:val="2"/>
          <w:sz w:val="24"/>
          <w:szCs w:val="24"/>
        </w:rPr>
        <w:t>a</w:t>
      </w:r>
      <w:r w:rsidRPr="00322144">
        <w:rPr>
          <w:rFonts w:ascii="Calibri" w:eastAsia="Calibri" w:hAnsi="Calibri" w:cs="Calibri"/>
          <w:spacing w:val="1"/>
          <w:sz w:val="24"/>
          <w:szCs w:val="24"/>
        </w:rPr>
        <w:t>d</w:t>
      </w:r>
      <w:r w:rsidRPr="00322144">
        <w:rPr>
          <w:rFonts w:ascii="Calibri" w:eastAsia="Calibri" w:hAnsi="Calibri" w:cs="Calibri"/>
          <w:spacing w:val="3"/>
          <w:sz w:val="24"/>
          <w:szCs w:val="24"/>
        </w:rPr>
        <w:t>d</w:t>
      </w:r>
      <w:r w:rsidRPr="00322144">
        <w:rPr>
          <w:rFonts w:ascii="Calibri" w:eastAsia="Calibri" w:hAnsi="Calibri" w:cs="Calibri"/>
          <w:spacing w:val="2"/>
          <w:sz w:val="24"/>
          <w:szCs w:val="24"/>
        </w:rPr>
        <w:t>r</w:t>
      </w:r>
      <w:r w:rsidRPr="00322144">
        <w:rPr>
          <w:rFonts w:ascii="Calibri" w:eastAsia="Calibri" w:hAnsi="Calibri" w:cs="Calibri"/>
          <w:spacing w:val="3"/>
          <w:sz w:val="24"/>
          <w:szCs w:val="24"/>
        </w:rPr>
        <w:t>e</w:t>
      </w:r>
      <w:r w:rsidRPr="00322144">
        <w:rPr>
          <w:rFonts w:ascii="Calibri" w:eastAsia="Calibri" w:hAnsi="Calibri" w:cs="Calibri"/>
          <w:spacing w:val="2"/>
          <w:sz w:val="24"/>
          <w:szCs w:val="24"/>
        </w:rPr>
        <w:t>s</w:t>
      </w:r>
      <w:r w:rsidRPr="00322144">
        <w:rPr>
          <w:rFonts w:ascii="Calibri" w:eastAsia="Calibri" w:hAnsi="Calibri" w:cs="Calibri"/>
          <w:sz w:val="24"/>
          <w:szCs w:val="24"/>
        </w:rPr>
        <w:t>s</w:t>
      </w:r>
      <w:r w:rsidRPr="00322144">
        <w:rPr>
          <w:rFonts w:ascii="Calibri" w:eastAsia="Calibri" w:hAnsi="Calibri" w:cs="Calibri"/>
          <w:spacing w:val="3"/>
          <w:sz w:val="24"/>
          <w:szCs w:val="24"/>
        </w:rPr>
        <w:t xml:space="preserve"> </w:t>
      </w:r>
      <w:r w:rsidRPr="00322144">
        <w:rPr>
          <w:rFonts w:ascii="Calibri" w:eastAsia="Calibri" w:hAnsi="Calibri" w:cs="Calibri"/>
          <w:spacing w:val="1"/>
          <w:sz w:val="24"/>
          <w:szCs w:val="24"/>
        </w:rPr>
        <w:t>(</w:t>
      </w:r>
      <w:r w:rsidRPr="00322144">
        <w:rPr>
          <w:rFonts w:ascii="Calibri" w:eastAsia="Calibri" w:hAnsi="Calibri" w:cs="Calibri"/>
          <w:spacing w:val="3"/>
          <w:sz w:val="24"/>
          <w:szCs w:val="24"/>
        </w:rPr>
        <w:t>u</w:t>
      </w:r>
      <w:r w:rsidRPr="00322144">
        <w:rPr>
          <w:rFonts w:ascii="Calibri" w:eastAsia="Calibri" w:hAnsi="Calibri" w:cs="Calibri"/>
          <w:sz w:val="24"/>
          <w:szCs w:val="24"/>
        </w:rPr>
        <w:t>se</w:t>
      </w:r>
      <w:r w:rsidRPr="00322144">
        <w:rPr>
          <w:rFonts w:ascii="Calibri" w:eastAsia="Calibri" w:hAnsi="Calibri" w:cs="Calibri"/>
          <w:spacing w:val="3"/>
          <w:sz w:val="24"/>
          <w:szCs w:val="24"/>
        </w:rPr>
        <w:t xml:space="preserve"> t</w:t>
      </w:r>
      <w:r w:rsidRPr="00322144">
        <w:rPr>
          <w:rFonts w:ascii="Calibri" w:eastAsia="Calibri" w:hAnsi="Calibri" w:cs="Calibri"/>
          <w:sz w:val="24"/>
          <w:szCs w:val="24"/>
        </w:rPr>
        <w:t>a</w:t>
      </w:r>
      <w:r w:rsidRPr="00322144">
        <w:rPr>
          <w:rFonts w:ascii="Calibri" w:eastAsia="Calibri" w:hAnsi="Calibri" w:cs="Calibri"/>
          <w:spacing w:val="3"/>
          <w:sz w:val="24"/>
          <w:szCs w:val="24"/>
        </w:rPr>
        <w:t>r</w:t>
      </w:r>
      <w:r w:rsidRPr="00322144">
        <w:rPr>
          <w:rFonts w:ascii="Calibri" w:eastAsia="Calibri" w:hAnsi="Calibri" w:cs="Calibri"/>
          <w:spacing w:val="2"/>
          <w:sz w:val="24"/>
          <w:szCs w:val="24"/>
        </w:rPr>
        <w:t>g</w:t>
      </w:r>
      <w:r w:rsidRPr="00322144">
        <w:rPr>
          <w:rFonts w:ascii="Calibri" w:eastAsia="Calibri" w:hAnsi="Calibri" w:cs="Calibri"/>
          <w:sz w:val="24"/>
          <w:szCs w:val="24"/>
        </w:rPr>
        <w:t>et</w:t>
      </w:r>
      <w:r w:rsidRPr="00322144">
        <w:rPr>
          <w:rFonts w:ascii="Calibri" w:eastAsia="Calibri" w:hAnsi="Calibri" w:cs="Calibri"/>
          <w:spacing w:val="7"/>
          <w:sz w:val="24"/>
          <w:szCs w:val="24"/>
        </w:rPr>
        <w:t xml:space="preserve"> </w:t>
      </w:r>
      <w:r w:rsidRPr="00322144">
        <w:rPr>
          <w:rFonts w:ascii="Calibri" w:eastAsia="Calibri" w:hAnsi="Calibri" w:cs="Calibri"/>
          <w:sz w:val="24"/>
          <w:szCs w:val="24"/>
        </w:rPr>
        <w:t>IP</w:t>
      </w:r>
      <w:r w:rsidRPr="00322144">
        <w:rPr>
          <w:rFonts w:ascii="Calibri" w:eastAsia="Calibri" w:hAnsi="Calibri" w:cs="Calibri"/>
          <w:spacing w:val="3"/>
          <w:sz w:val="24"/>
          <w:szCs w:val="24"/>
        </w:rPr>
        <w:t xml:space="preserve"> </w:t>
      </w:r>
      <w:r w:rsidRPr="00322144">
        <w:rPr>
          <w:rFonts w:ascii="Calibri" w:eastAsia="Calibri" w:hAnsi="Calibri" w:cs="Calibri"/>
          <w:spacing w:val="2"/>
          <w:sz w:val="24"/>
          <w:szCs w:val="24"/>
        </w:rPr>
        <w:t>a</w:t>
      </w:r>
      <w:r w:rsidRPr="00322144">
        <w:rPr>
          <w:rFonts w:ascii="Calibri" w:eastAsia="Calibri" w:hAnsi="Calibri" w:cs="Calibri"/>
          <w:spacing w:val="1"/>
          <w:sz w:val="24"/>
          <w:szCs w:val="24"/>
        </w:rPr>
        <w:t>d</w:t>
      </w:r>
      <w:r w:rsidRPr="00322144">
        <w:rPr>
          <w:rFonts w:ascii="Calibri" w:eastAsia="Calibri" w:hAnsi="Calibri" w:cs="Calibri"/>
          <w:spacing w:val="3"/>
          <w:sz w:val="24"/>
          <w:szCs w:val="24"/>
        </w:rPr>
        <w:t>d</w:t>
      </w:r>
      <w:r w:rsidRPr="00322144">
        <w:rPr>
          <w:rFonts w:ascii="Calibri" w:eastAsia="Calibri" w:hAnsi="Calibri" w:cs="Calibri"/>
          <w:spacing w:val="2"/>
          <w:sz w:val="24"/>
          <w:szCs w:val="24"/>
        </w:rPr>
        <w:t>r</w:t>
      </w:r>
      <w:r w:rsidRPr="00322144">
        <w:rPr>
          <w:rFonts w:ascii="Calibri" w:eastAsia="Calibri" w:hAnsi="Calibri" w:cs="Calibri"/>
          <w:spacing w:val="3"/>
          <w:sz w:val="24"/>
          <w:szCs w:val="24"/>
        </w:rPr>
        <w:t>e</w:t>
      </w:r>
      <w:r w:rsidRPr="00322144">
        <w:rPr>
          <w:rFonts w:ascii="Calibri" w:eastAsia="Calibri" w:hAnsi="Calibri" w:cs="Calibri"/>
          <w:spacing w:val="2"/>
          <w:sz w:val="24"/>
          <w:szCs w:val="24"/>
        </w:rPr>
        <w:t>s</w:t>
      </w:r>
      <w:r w:rsidRPr="00322144">
        <w:rPr>
          <w:rFonts w:ascii="Calibri" w:eastAsia="Calibri" w:hAnsi="Calibri" w:cs="Calibri"/>
          <w:sz w:val="24"/>
          <w:szCs w:val="24"/>
        </w:rPr>
        <w:t xml:space="preserve">s </w:t>
      </w:r>
      <w:r w:rsidRPr="00322144">
        <w:rPr>
          <w:rFonts w:ascii="Calibri" w:eastAsia="Calibri" w:hAnsi="Calibri" w:cs="Calibri"/>
          <w:spacing w:val="3"/>
          <w:sz w:val="24"/>
          <w:szCs w:val="24"/>
        </w:rPr>
        <w:t>f</w:t>
      </w:r>
      <w:r w:rsidRPr="00322144">
        <w:rPr>
          <w:rFonts w:ascii="Calibri" w:eastAsia="Calibri" w:hAnsi="Calibri" w:cs="Calibri"/>
          <w:spacing w:val="2"/>
          <w:sz w:val="24"/>
          <w:szCs w:val="24"/>
        </w:rPr>
        <w:t>r</w:t>
      </w:r>
      <w:r w:rsidRPr="00322144">
        <w:rPr>
          <w:rFonts w:ascii="Calibri" w:eastAsia="Calibri" w:hAnsi="Calibri" w:cs="Calibri"/>
          <w:sz w:val="24"/>
          <w:szCs w:val="24"/>
        </w:rPr>
        <w:t>om</w:t>
      </w:r>
      <w:r w:rsidRPr="00322144">
        <w:rPr>
          <w:rFonts w:ascii="Calibri" w:eastAsia="Calibri" w:hAnsi="Calibri" w:cs="Calibri"/>
          <w:spacing w:val="4"/>
          <w:sz w:val="24"/>
          <w:szCs w:val="24"/>
        </w:rPr>
        <w:t xml:space="preserve"> </w:t>
      </w:r>
      <w:r w:rsidRPr="00322144">
        <w:rPr>
          <w:rFonts w:ascii="Calibri" w:eastAsia="Calibri" w:hAnsi="Calibri" w:cs="Calibri"/>
          <w:spacing w:val="3"/>
          <w:sz w:val="24"/>
          <w:szCs w:val="24"/>
        </w:rPr>
        <w:t>p</w:t>
      </w:r>
      <w:r w:rsidRPr="00322144">
        <w:rPr>
          <w:rFonts w:ascii="Calibri" w:eastAsia="Calibri" w:hAnsi="Calibri" w:cs="Calibri"/>
          <w:sz w:val="24"/>
          <w:szCs w:val="24"/>
        </w:rPr>
        <w:t>r</w:t>
      </w:r>
      <w:r w:rsidRPr="00322144">
        <w:rPr>
          <w:rFonts w:ascii="Calibri" w:eastAsia="Calibri" w:hAnsi="Calibri" w:cs="Calibri"/>
          <w:spacing w:val="3"/>
          <w:sz w:val="24"/>
          <w:szCs w:val="24"/>
        </w:rPr>
        <w:t>e</w:t>
      </w:r>
      <w:r w:rsidRPr="00322144">
        <w:rPr>
          <w:rFonts w:ascii="Calibri" w:eastAsia="Calibri" w:hAnsi="Calibri" w:cs="Calibri"/>
          <w:spacing w:val="2"/>
          <w:sz w:val="24"/>
          <w:szCs w:val="24"/>
        </w:rPr>
        <w:t>vi</w:t>
      </w:r>
      <w:r w:rsidRPr="00322144">
        <w:rPr>
          <w:rFonts w:ascii="Calibri" w:eastAsia="Calibri" w:hAnsi="Calibri" w:cs="Calibri"/>
          <w:sz w:val="24"/>
          <w:szCs w:val="24"/>
        </w:rPr>
        <w:t>o</w:t>
      </w:r>
      <w:r w:rsidRPr="00322144">
        <w:rPr>
          <w:rFonts w:ascii="Calibri" w:eastAsia="Calibri" w:hAnsi="Calibri" w:cs="Calibri"/>
          <w:spacing w:val="4"/>
          <w:sz w:val="24"/>
          <w:szCs w:val="24"/>
        </w:rPr>
        <w:t>u</w:t>
      </w:r>
      <w:r w:rsidRPr="00322144">
        <w:rPr>
          <w:rFonts w:ascii="Calibri" w:eastAsia="Calibri" w:hAnsi="Calibri" w:cs="Calibri"/>
          <w:sz w:val="24"/>
          <w:szCs w:val="24"/>
        </w:rPr>
        <w:t>s</w:t>
      </w:r>
      <w:r w:rsidRPr="00322144">
        <w:rPr>
          <w:rFonts w:ascii="Calibri" w:eastAsia="Calibri" w:hAnsi="Calibri" w:cs="Calibri"/>
          <w:spacing w:val="3"/>
          <w:sz w:val="24"/>
          <w:szCs w:val="24"/>
        </w:rPr>
        <w:t xml:space="preserve"> o</w:t>
      </w:r>
      <w:r w:rsidRPr="00322144">
        <w:rPr>
          <w:rFonts w:ascii="Calibri" w:eastAsia="Calibri" w:hAnsi="Calibri" w:cs="Calibri"/>
          <w:spacing w:val="1"/>
          <w:sz w:val="24"/>
          <w:szCs w:val="24"/>
        </w:rPr>
        <w:t>b</w:t>
      </w:r>
      <w:r w:rsidRPr="00322144">
        <w:rPr>
          <w:rFonts w:ascii="Calibri" w:eastAsia="Calibri" w:hAnsi="Calibri" w:cs="Calibri"/>
          <w:sz w:val="24"/>
          <w:szCs w:val="24"/>
        </w:rPr>
        <w:t>j</w:t>
      </w:r>
      <w:r w:rsidRPr="00322144">
        <w:rPr>
          <w:rFonts w:ascii="Calibri" w:eastAsia="Calibri" w:hAnsi="Calibri" w:cs="Calibri"/>
          <w:spacing w:val="3"/>
          <w:sz w:val="24"/>
          <w:szCs w:val="24"/>
        </w:rPr>
        <w:t>e</w:t>
      </w:r>
      <w:r w:rsidRPr="00322144">
        <w:rPr>
          <w:rFonts w:ascii="Calibri" w:eastAsia="Calibri" w:hAnsi="Calibri" w:cs="Calibri"/>
          <w:spacing w:val="1"/>
          <w:sz w:val="24"/>
          <w:szCs w:val="24"/>
        </w:rPr>
        <w:t>c</w:t>
      </w:r>
      <w:r w:rsidRPr="00322144">
        <w:rPr>
          <w:rFonts w:ascii="Calibri" w:eastAsia="Calibri" w:hAnsi="Calibri" w:cs="Calibri"/>
          <w:spacing w:val="3"/>
          <w:sz w:val="24"/>
          <w:szCs w:val="24"/>
        </w:rPr>
        <w:t>t</w:t>
      </w:r>
      <w:r w:rsidRPr="00322144">
        <w:rPr>
          <w:rFonts w:ascii="Calibri" w:eastAsia="Calibri" w:hAnsi="Calibri" w:cs="Calibri"/>
          <w:spacing w:val="2"/>
          <w:sz w:val="24"/>
          <w:szCs w:val="24"/>
        </w:rPr>
        <w:t>i</w:t>
      </w:r>
      <w:r w:rsidRPr="00322144">
        <w:rPr>
          <w:rFonts w:ascii="Calibri" w:eastAsia="Calibri" w:hAnsi="Calibri" w:cs="Calibri"/>
          <w:sz w:val="24"/>
          <w:szCs w:val="24"/>
        </w:rPr>
        <w:t>ve</w:t>
      </w:r>
      <w:r w:rsidRPr="00322144">
        <w:rPr>
          <w:rFonts w:ascii="Calibri" w:eastAsia="Calibri" w:hAnsi="Calibri" w:cs="Calibri"/>
          <w:spacing w:val="5"/>
          <w:sz w:val="24"/>
          <w:szCs w:val="24"/>
        </w:rPr>
        <w:t xml:space="preserve"> </w:t>
      </w:r>
      <w:r w:rsidRPr="00322144">
        <w:rPr>
          <w:rFonts w:ascii="Calibri" w:eastAsia="Calibri" w:hAnsi="Calibri" w:cs="Calibri"/>
          <w:spacing w:val="2"/>
          <w:sz w:val="24"/>
          <w:szCs w:val="24"/>
        </w:rPr>
        <w:t>a</w:t>
      </w:r>
      <w:r w:rsidRPr="00322144">
        <w:rPr>
          <w:rFonts w:ascii="Calibri" w:eastAsia="Calibri" w:hAnsi="Calibri" w:cs="Calibri"/>
          <w:sz w:val="24"/>
          <w:szCs w:val="24"/>
        </w:rPr>
        <w:t xml:space="preserve">s </w:t>
      </w:r>
      <w:r w:rsidRPr="00322144">
        <w:rPr>
          <w:rFonts w:ascii="Calibri" w:eastAsia="Calibri" w:hAnsi="Calibri" w:cs="Calibri"/>
          <w:spacing w:val="3"/>
          <w:sz w:val="24"/>
          <w:szCs w:val="24"/>
        </w:rPr>
        <w:t>t</w:t>
      </w:r>
      <w:r w:rsidRPr="00322144">
        <w:rPr>
          <w:rFonts w:ascii="Calibri" w:eastAsia="Calibri" w:hAnsi="Calibri" w:cs="Calibri"/>
          <w:spacing w:val="1"/>
          <w:sz w:val="24"/>
          <w:szCs w:val="24"/>
        </w:rPr>
        <w:t>h</w:t>
      </w:r>
      <w:r w:rsidRPr="00322144">
        <w:rPr>
          <w:rFonts w:ascii="Calibri" w:eastAsia="Calibri" w:hAnsi="Calibri" w:cs="Calibri"/>
          <w:sz w:val="24"/>
          <w:szCs w:val="24"/>
        </w:rPr>
        <w:t>e</w:t>
      </w:r>
      <w:r w:rsidRPr="00322144">
        <w:rPr>
          <w:rFonts w:ascii="Calibri" w:eastAsia="Calibri" w:hAnsi="Calibri" w:cs="Calibri"/>
          <w:spacing w:val="6"/>
          <w:sz w:val="24"/>
          <w:szCs w:val="24"/>
        </w:rPr>
        <w:t xml:space="preserve"> </w:t>
      </w:r>
      <w:r w:rsidRPr="00322144">
        <w:rPr>
          <w:rFonts w:ascii="Calibri" w:eastAsia="Calibri" w:hAnsi="Calibri" w:cs="Calibri"/>
          <w:sz w:val="24"/>
          <w:szCs w:val="24"/>
        </w:rPr>
        <w:t>s</w:t>
      </w:r>
      <w:r w:rsidRPr="00322144">
        <w:rPr>
          <w:rFonts w:ascii="Calibri" w:eastAsia="Calibri" w:hAnsi="Calibri" w:cs="Calibri"/>
          <w:spacing w:val="3"/>
          <w:sz w:val="24"/>
          <w:szCs w:val="24"/>
        </w:rPr>
        <w:t>o</w:t>
      </w:r>
      <w:r w:rsidRPr="00322144">
        <w:rPr>
          <w:rFonts w:ascii="Calibri" w:eastAsia="Calibri" w:hAnsi="Calibri" w:cs="Calibri"/>
          <w:spacing w:val="1"/>
          <w:sz w:val="24"/>
          <w:szCs w:val="24"/>
        </w:rPr>
        <w:t>u</w:t>
      </w:r>
      <w:r w:rsidRPr="00322144">
        <w:rPr>
          <w:rFonts w:ascii="Calibri" w:eastAsia="Calibri" w:hAnsi="Calibri" w:cs="Calibri"/>
          <w:spacing w:val="2"/>
          <w:sz w:val="24"/>
          <w:szCs w:val="24"/>
        </w:rPr>
        <w:t>r</w:t>
      </w:r>
      <w:r w:rsidRPr="00322144">
        <w:rPr>
          <w:rFonts w:ascii="Calibri" w:eastAsia="Calibri" w:hAnsi="Calibri" w:cs="Calibri"/>
          <w:spacing w:val="1"/>
          <w:sz w:val="24"/>
          <w:szCs w:val="24"/>
        </w:rPr>
        <w:t>c</w:t>
      </w:r>
      <w:r w:rsidRPr="00322144">
        <w:rPr>
          <w:rFonts w:ascii="Calibri" w:eastAsia="Calibri" w:hAnsi="Calibri" w:cs="Calibri"/>
          <w:spacing w:val="3"/>
          <w:sz w:val="24"/>
          <w:szCs w:val="24"/>
        </w:rPr>
        <w:t>e</w:t>
      </w:r>
      <w:r w:rsidRPr="00322144">
        <w:rPr>
          <w:rFonts w:ascii="Calibri" w:eastAsia="Calibri" w:hAnsi="Calibri" w:cs="Calibri"/>
          <w:spacing w:val="1"/>
          <w:sz w:val="24"/>
          <w:szCs w:val="24"/>
        </w:rPr>
        <w:t>)</w:t>
      </w:r>
      <w:r w:rsidRPr="00322144">
        <w:rPr>
          <w:rFonts w:ascii="Calibri" w:eastAsia="Calibri" w:hAnsi="Calibri" w:cs="Calibri"/>
          <w:sz w:val="24"/>
          <w:szCs w:val="24"/>
        </w:rPr>
        <w:t>)</w:t>
      </w:r>
    </w:p>
    <w:p w14:paraId="516F5AE8" w14:textId="22F19907" w:rsidR="008A7C77" w:rsidRDefault="008A7C77" w:rsidP="008A7C77">
      <w:pPr>
        <w:spacing w:line="360" w:lineRule="auto"/>
        <w:ind w:left="120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v</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mm</w:t>
      </w:r>
      <w:r>
        <w:rPr>
          <w:rFonts w:ascii="Calibri" w:eastAsia="Calibri" w:hAnsi="Calibri" w:cs="Calibri"/>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pacing w:val="1"/>
          <w:sz w:val="24"/>
          <w:szCs w:val="24"/>
        </w:rPr>
        <w:t>u</w:t>
      </w:r>
      <w:r>
        <w:rPr>
          <w:rFonts w:ascii="Calibri" w:eastAsia="Calibri" w:hAnsi="Calibri" w:cs="Calibri"/>
          <w:spacing w:val="2"/>
          <w:sz w:val="24"/>
          <w:szCs w:val="24"/>
        </w:rPr>
        <w:t>s</w:t>
      </w:r>
      <w:r>
        <w:rPr>
          <w:rFonts w:ascii="Calibri" w:eastAsia="Calibri" w:hAnsi="Calibri" w:cs="Calibri"/>
          <w:spacing w:val="3"/>
          <w:sz w:val="24"/>
          <w:szCs w:val="24"/>
        </w:rPr>
        <w:t>e</w:t>
      </w:r>
      <w:r>
        <w:rPr>
          <w:rFonts w:ascii="Calibri" w:eastAsia="Calibri" w:hAnsi="Calibri" w:cs="Calibri"/>
          <w:sz w:val="24"/>
          <w:szCs w:val="24"/>
        </w:rPr>
        <w:t>d</w:t>
      </w:r>
      <w:r>
        <w:rPr>
          <w:rFonts w:ascii="Calibri" w:eastAsia="Calibri" w:hAnsi="Calibri" w:cs="Calibri"/>
          <w:spacing w:val="10"/>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14:paraId="1813CF81" w14:textId="77777777" w:rsidR="00322144" w:rsidRDefault="008A7C77" w:rsidP="00322144">
      <w:pPr>
        <w:spacing w:line="360" w:lineRule="auto"/>
        <w:ind w:left="1200"/>
        <w:rPr>
          <w:rFonts w:ascii="Calibri" w:eastAsia="Calibri" w:hAnsi="Calibri" w:cs="Calibri"/>
          <w:sz w:val="24"/>
          <w:szCs w:val="24"/>
        </w:rPr>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3"/>
          <w:sz w:val="24"/>
          <w:szCs w:val="24"/>
        </w:rPr>
        <w:t>E</w:t>
      </w:r>
      <w:r>
        <w:rPr>
          <w:rFonts w:ascii="Calibri" w:eastAsia="Calibri" w:hAnsi="Calibri" w:cs="Calibri"/>
          <w:spacing w:val="1"/>
          <w:sz w:val="24"/>
          <w:szCs w:val="24"/>
        </w:rPr>
        <w:t>x</w:t>
      </w:r>
      <w:r>
        <w:rPr>
          <w:rFonts w:ascii="Calibri" w:eastAsia="Calibri" w:hAnsi="Calibri" w:cs="Calibri"/>
          <w:spacing w:val="3"/>
          <w:sz w:val="24"/>
          <w:szCs w:val="24"/>
        </w:rPr>
        <w:t>p</w:t>
      </w:r>
      <w:r>
        <w:rPr>
          <w:rFonts w:ascii="Calibri" w:eastAsia="Calibri" w:hAnsi="Calibri" w:cs="Calibri"/>
          <w:spacing w:val="2"/>
          <w:sz w:val="24"/>
          <w:szCs w:val="24"/>
        </w:rPr>
        <w:t>la</w:t>
      </w:r>
      <w:r>
        <w:rPr>
          <w:rFonts w:ascii="Calibri" w:eastAsia="Calibri" w:hAnsi="Calibri" w:cs="Calibri"/>
          <w:sz w:val="24"/>
          <w:szCs w:val="24"/>
        </w:rPr>
        <w:t>in</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d</w:t>
      </w:r>
      <w:r>
        <w:rPr>
          <w:rFonts w:ascii="Calibri" w:eastAsia="Calibri" w:hAnsi="Calibri" w:cs="Calibri"/>
          <w:spacing w:val="2"/>
          <w:sz w:val="24"/>
          <w:szCs w:val="24"/>
        </w:rPr>
        <w:t>i</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4"/>
          <w:sz w:val="24"/>
          <w:szCs w:val="24"/>
        </w:rPr>
        <w:t>n</w:t>
      </w:r>
      <w:r>
        <w:rPr>
          <w:rFonts w:ascii="Calibri" w:eastAsia="Calibri" w:hAnsi="Calibri" w:cs="Calibri"/>
          <w:sz w:val="24"/>
          <w:szCs w:val="24"/>
        </w:rPr>
        <w:t>t</w:t>
      </w:r>
      <w:r>
        <w:rPr>
          <w:rFonts w:ascii="Calibri" w:eastAsia="Calibri" w:hAnsi="Calibri" w:cs="Calibri"/>
          <w:spacing w:val="7"/>
          <w:sz w:val="24"/>
          <w:szCs w:val="24"/>
        </w:rPr>
        <w:t xml:space="preserve"> </w:t>
      </w:r>
      <w:r w:rsidRPr="00CD427E">
        <w:rPr>
          <w:rFonts w:ascii="Calibri" w:eastAsia="Calibri" w:hAnsi="Calibri" w:cs="Calibri"/>
          <w:spacing w:val="3"/>
          <w:sz w:val="24"/>
          <w:szCs w:val="24"/>
        </w:rPr>
        <w:t>“</w:t>
      </w:r>
      <w:r w:rsidRPr="00CD427E">
        <w:rPr>
          <w:rFonts w:ascii="Calibri" w:eastAsia="Calibri" w:hAnsi="Calibri" w:cs="Calibri"/>
          <w:spacing w:val="2"/>
          <w:sz w:val="24"/>
          <w:szCs w:val="24"/>
        </w:rPr>
        <w:t>s</w:t>
      </w:r>
      <w:r w:rsidRPr="00CD427E">
        <w:rPr>
          <w:rFonts w:ascii="Calibri" w:eastAsia="Calibri" w:hAnsi="Calibri" w:cs="Calibri"/>
          <w:sz w:val="24"/>
          <w:szCs w:val="24"/>
        </w:rPr>
        <w:t>t</w:t>
      </w:r>
      <w:r w:rsidRPr="00CD427E">
        <w:rPr>
          <w:rFonts w:ascii="Calibri" w:eastAsia="Calibri" w:hAnsi="Calibri" w:cs="Calibri"/>
          <w:spacing w:val="2"/>
          <w:sz w:val="24"/>
          <w:szCs w:val="24"/>
        </w:rPr>
        <w:t>a</w:t>
      </w:r>
      <w:r w:rsidRPr="00CD427E">
        <w:rPr>
          <w:rFonts w:ascii="Calibri" w:eastAsia="Calibri" w:hAnsi="Calibri" w:cs="Calibri"/>
          <w:spacing w:val="3"/>
          <w:sz w:val="24"/>
          <w:szCs w:val="24"/>
        </w:rPr>
        <w:t>t</w:t>
      </w:r>
      <w:r w:rsidRPr="00CD427E">
        <w:rPr>
          <w:rFonts w:ascii="Calibri" w:eastAsia="Calibri" w:hAnsi="Calibri" w:cs="Calibri"/>
          <w:spacing w:val="1"/>
          <w:sz w:val="24"/>
          <w:szCs w:val="24"/>
        </w:rPr>
        <w:t>e</w:t>
      </w:r>
      <w:r w:rsidRPr="00CD427E">
        <w:rPr>
          <w:rFonts w:ascii="Calibri" w:eastAsia="Calibri" w:hAnsi="Calibri" w:cs="Calibri"/>
          <w:sz w:val="24"/>
          <w:szCs w:val="24"/>
        </w:rPr>
        <w:t>”</w:t>
      </w:r>
      <w:r>
        <w:rPr>
          <w:rFonts w:ascii="Calibri" w:eastAsia="Calibri" w:hAnsi="Calibri" w:cs="Calibri"/>
          <w:b/>
          <w:spacing w:val="6"/>
          <w:sz w:val="24"/>
          <w:szCs w:val="24"/>
        </w:rPr>
        <w:t xml:space="preserve"> </w:t>
      </w:r>
      <w:r>
        <w:rPr>
          <w:rFonts w:ascii="Calibri" w:eastAsia="Calibri" w:hAnsi="Calibri" w:cs="Calibri"/>
          <w:spacing w:val="3"/>
          <w:sz w:val="24"/>
          <w:szCs w:val="24"/>
        </w:rPr>
        <w:t>o</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on</w:t>
      </w:r>
      <w:r>
        <w:rPr>
          <w:rFonts w:ascii="Calibri" w:eastAsia="Calibri" w:hAnsi="Calibri" w:cs="Calibri"/>
          <w:sz w:val="24"/>
          <w:szCs w:val="24"/>
        </w:rPr>
        <w:t xml:space="preserve">s </w:t>
      </w:r>
      <w:r>
        <w:rPr>
          <w:rFonts w:ascii="Calibri" w:eastAsia="Calibri" w:hAnsi="Calibri" w:cs="Calibri"/>
          <w:spacing w:val="3"/>
          <w:sz w:val="24"/>
          <w:szCs w:val="24"/>
        </w:rPr>
        <w:t>fo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ma</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pacing w:val="1"/>
          <w:sz w:val="24"/>
          <w:szCs w:val="24"/>
        </w:rPr>
        <w:t>p</w:t>
      </w:r>
      <w:r>
        <w:rPr>
          <w:rFonts w:ascii="Calibri" w:eastAsia="Calibri" w:hAnsi="Calibri" w:cs="Calibri"/>
          <w:spacing w:val="3"/>
          <w:sz w:val="24"/>
          <w:szCs w:val="24"/>
        </w:rPr>
        <w:t>o</w:t>
      </w:r>
      <w:r>
        <w:rPr>
          <w:rFonts w:ascii="Calibri" w:eastAsia="Calibri" w:hAnsi="Calibri" w:cs="Calibri"/>
          <w:sz w:val="24"/>
          <w:szCs w:val="24"/>
        </w:rPr>
        <w:t>rt</w:t>
      </w:r>
      <w:r>
        <w:rPr>
          <w:rFonts w:ascii="Calibri" w:eastAsia="Calibri" w:hAnsi="Calibri" w:cs="Calibri"/>
          <w:spacing w:val="7"/>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z w:val="24"/>
          <w:szCs w:val="24"/>
        </w:rPr>
        <w:t>an</w:t>
      </w:r>
      <w:r>
        <w:rPr>
          <w:rFonts w:ascii="Calibri" w:eastAsia="Calibri" w:hAnsi="Calibri" w:cs="Calibri"/>
          <w:spacing w:val="7"/>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i.</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w:t>
      </w:r>
      <w:r>
        <w:rPr>
          <w:rFonts w:ascii="Calibri" w:eastAsia="Calibri" w:hAnsi="Calibri" w:cs="Calibri"/>
          <w:spacing w:val="3"/>
          <w:sz w:val="24"/>
          <w:szCs w:val="24"/>
        </w:rPr>
        <w:t>o</w:t>
      </w:r>
      <w:r>
        <w:rPr>
          <w:rFonts w:ascii="Calibri" w:eastAsia="Calibri" w:hAnsi="Calibri" w:cs="Calibri"/>
          <w:spacing w:val="1"/>
          <w:sz w:val="24"/>
          <w:szCs w:val="24"/>
        </w:rPr>
        <w:t>p</w:t>
      </w:r>
      <w:r>
        <w:rPr>
          <w:rFonts w:ascii="Calibri" w:eastAsia="Calibri" w:hAnsi="Calibri" w:cs="Calibri"/>
          <w:spacing w:val="3"/>
          <w:sz w:val="24"/>
          <w:szCs w:val="24"/>
        </w:rPr>
        <w:t>e</w:t>
      </w:r>
      <w:r>
        <w:rPr>
          <w:rFonts w:ascii="Calibri" w:eastAsia="Calibri" w:hAnsi="Calibri" w:cs="Calibri"/>
          <w:spacing w:val="1"/>
          <w:sz w:val="24"/>
          <w:szCs w:val="24"/>
        </w:rPr>
        <w:t>n</w:t>
      </w:r>
      <w:r>
        <w:rPr>
          <w:rFonts w:ascii="Calibri" w:eastAsia="Calibri" w:hAnsi="Calibri" w:cs="Calibri"/>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te</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1"/>
          <w:sz w:val="24"/>
          <w:szCs w:val="24"/>
        </w:rPr>
        <w:t>d</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1"/>
          <w:sz w:val="24"/>
          <w:szCs w:val="24"/>
        </w:rPr>
        <w:t>c</w:t>
      </w:r>
      <w:r>
        <w:rPr>
          <w:rFonts w:ascii="Calibri" w:eastAsia="Calibri" w:hAnsi="Calibri" w:cs="Calibri"/>
          <w:sz w:val="24"/>
          <w:szCs w:val="24"/>
        </w:rPr>
        <w:t>l</w:t>
      </w:r>
      <w:r>
        <w:rPr>
          <w:rFonts w:ascii="Calibri" w:eastAsia="Calibri" w:hAnsi="Calibri" w:cs="Calibri"/>
          <w:spacing w:val="3"/>
          <w:sz w:val="24"/>
          <w:szCs w:val="24"/>
        </w:rPr>
        <w:t>o</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4"/>
          <w:sz w:val="24"/>
          <w:szCs w:val="24"/>
        </w:rPr>
        <w:t>d</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e</w:t>
      </w:r>
      <w:r>
        <w:rPr>
          <w:rFonts w:ascii="Calibri" w:eastAsia="Calibri" w:hAnsi="Calibri" w:cs="Calibri"/>
          <w:spacing w:val="4"/>
          <w:sz w:val="24"/>
          <w:szCs w:val="24"/>
        </w:rPr>
        <w:t>t</w:t>
      </w:r>
      <w:r>
        <w:rPr>
          <w:rFonts w:ascii="Calibri" w:eastAsia="Calibri" w:hAnsi="Calibri" w:cs="Calibri"/>
          <w:spacing w:val="1"/>
          <w:sz w:val="24"/>
          <w:szCs w:val="24"/>
        </w:rPr>
        <w:t>c</w:t>
      </w:r>
      <w:r>
        <w:rPr>
          <w:rFonts w:ascii="Calibri" w:eastAsia="Calibri" w:hAnsi="Calibri" w:cs="Calibri"/>
          <w:spacing w:val="2"/>
          <w:sz w:val="24"/>
          <w:szCs w:val="24"/>
        </w:rPr>
        <w:t>.</w:t>
      </w:r>
      <w:r>
        <w:rPr>
          <w:rFonts w:ascii="Calibri" w:eastAsia="Calibri" w:hAnsi="Calibri" w:cs="Calibri"/>
          <w:sz w:val="24"/>
          <w:szCs w:val="24"/>
        </w:rPr>
        <w:t>)</w:t>
      </w:r>
      <w:r>
        <w:rPr>
          <w:rFonts w:ascii="Calibri" w:eastAsia="Calibri" w:hAnsi="Calibri" w:cs="Calibri"/>
          <w:spacing w:val="9"/>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pacing w:val="3"/>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nt</w:t>
      </w:r>
      <w:r>
        <w:rPr>
          <w:rFonts w:ascii="Calibri" w:eastAsia="Calibri" w:hAnsi="Calibri" w:cs="Calibri"/>
          <w:b/>
          <w:spacing w:val="2"/>
          <w:sz w:val="24"/>
          <w:szCs w:val="24"/>
        </w:rPr>
        <w:t>s</w:t>
      </w:r>
      <w:r>
        <w:rPr>
          <w:rFonts w:ascii="Calibri" w:eastAsia="Calibri" w:hAnsi="Calibri" w:cs="Calibri"/>
          <w:sz w:val="24"/>
          <w:szCs w:val="24"/>
        </w:rPr>
        <w:t>]</w:t>
      </w:r>
    </w:p>
    <w:p w14:paraId="2FF402C7" w14:textId="77777777" w:rsidR="00322144" w:rsidRDefault="00322144" w:rsidP="00322144">
      <w:pPr>
        <w:spacing w:line="360" w:lineRule="auto"/>
        <w:ind w:left="1200"/>
        <w:rPr>
          <w:rFonts w:ascii="Calibri" w:eastAsia="Calibri" w:hAnsi="Calibri" w:cs="Calibri"/>
          <w:sz w:val="24"/>
          <w:szCs w:val="24"/>
        </w:rPr>
      </w:pPr>
    </w:p>
    <w:p w14:paraId="5A07978B" w14:textId="268FF11F" w:rsidR="008A7C77" w:rsidRPr="00322144" w:rsidRDefault="008A7C77" w:rsidP="00322144">
      <w:pPr>
        <w:pStyle w:val="ListParagraph"/>
        <w:numPr>
          <w:ilvl w:val="0"/>
          <w:numId w:val="46"/>
        </w:numPr>
        <w:spacing w:line="360" w:lineRule="auto"/>
        <w:rPr>
          <w:rFonts w:ascii="Calibri" w:eastAsia="Calibri" w:hAnsi="Calibri" w:cs="Calibri"/>
          <w:sz w:val="24"/>
          <w:szCs w:val="24"/>
        </w:rPr>
      </w:pPr>
      <w:r w:rsidRPr="00322144">
        <w:rPr>
          <w:rFonts w:ascii="Calibri" w:eastAsia="Calibri" w:hAnsi="Calibri" w:cs="Calibri"/>
          <w:spacing w:val="3"/>
          <w:position w:val="1"/>
          <w:sz w:val="24"/>
          <w:szCs w:val="24"/>
        </w:rPr>
        <w:t>P</w:t>
      </w:r>
      <w:r w:rsidRPr="00322144">
        <w:rPr>
          <w:rFonts w:ascii="Calibri" w:eastAsia="Calibri" w:hAnsi="Calibri" w:cs="Calibri"/>
          <w:spacing w:val="2"/>
          <w:position w:val="1"/>
          <w:sz w:val="24"/>
          <w:szCs w:val="24"/>
        </w:rPr>
        <w:t>r</w:t>
      </w:r>
      <w:r w:rsidRPr="00322144">
        <w:rPr>
          <w:rFonts w:ascii="Calibri" w:eastAsia="Calibri" w:hAnsi="Calibri" w:cs="Calibri"/>
          <w:spacing w:val="3"/>
          <w:position w:val="1"/>
          <w:sz w:val="24"/>
          <w:szCs w:val="24"/>
        </w:rPr>
        <w:t>o</w:t>
      </w:r>
      <w:r w:rsidRPr="00322144">
        <w:rPr>
          <w:rFonts w:ascii="Calibri" w:eastAsia="Calibri" w:hAnsi="Calibri" w:cs="Calibri"/>
          <w:spacing w:val="2"/>
          <w:position w:val="1"/>
          <w:sz w:val="24"/>
          <w:szCs w:val="24"/>
        </w:rPr>
        <w:t>v</w:t>
      </w:r>
      <w:r w:rsidRPr="00322144">
        <w:rPr>
          <w:rFonts w:ascii="Calibri" w:eastAsia="Calibri" w:hAnsi="Calibri" w:cs="Calibri"/>
          <w:position w:val="1"/>
          <w:sz w:val="24"/>
          <w:szCs w:val="24"/>
        </w:rPr>
        <w:t>i</w:t>
      </w:r>
      <w:r w:rsidRPr="00322144">
        <w:rPr>
          <w:rFonts w:ascii="Calibri" w:eastAsia="Calibri" w:hAnsi="Calibri" w:cs="Calibri"/>
          <w:spacing w:val="3"/>
          <w:position w:val="1"/>
          <w:sz w:val="24"/>
          <w:szCs w:val="24"/>
        </w:rPr>
        <w:t>d</w:t>
      </w:r>
      <w:r w:rsidRPr="00322144">
        <w:rPr>
          <w:rFonts w:ascii="Calibri" w:eastAsia="Calibri" w:hAnsi="Calibri" w:cs="Calibri"/>
          <w:position w:val="1"/>
          <w:sz w:val="24"/>
          <w:szCs w:val="24"/>
        </w:rPr>
        <w:t>e</w:t>
      </w:r>
      <w:r w:rsidRPr="00322144">
        <w:rPr>
          <w:rFonts w:ascii="Calibri" w:eastAsia="Calibri" w:hAnsi="Calibri" w:cs="Calibri"/>
          <w:spacing w:val="4"/>
          <w:position w:val="1"/>
          <w:sz w:val="24"/>
          <w:szCs w:val="24"/>
        </w:rPr>
        <w:t xml:space="preserve"> </w:t>
      </w:r>
      <w:r w:rsidRPr="00322144">
        <w:rPr>
          <w:rFonts w:ascii="Calibri" w:eastAsia="Calibri" w:hAnsi="Calibri" w:cs="Calibri"/>
          <w:spacing w:val="2"/>
          <w:position w:val="1"/>
          <w:sz w:val="24"/>
          <w:szCs w:val="24"/>
        </w:rPr>
        <w:t>s</w:t>
      </w:r>
      <w:r w:rsidRPr="00322144">
        <w:rPr>
          <w:rFonts w:ascii="Calibri" w:eastAsia="Calibri" w:hAnsi="Calibri" w:cs="Calibri"/>
          <w:spacing w:val="1"/>
          <w:position w:val="1"/>
          <w:sz w:val="24"/>
          <w:szCs w:val="24"/>
        </w:rPr>
        <w:t>c</w:t>
      </w:r>
      <w:r w:rsidRPr="00322144">
        <w:rPr>
          <w:rFonts w:ascii="Calibri" w:eastAsia="Calibri" w:hAnsi="Calibri" w:cs="Calibri"/>
          <w:position w:val="1"/>
          <w:sz w:val="24"/>
          <w:szCs w:val="24"/>
        </w:rPr>
        <w:t>r</w:t>
      </w:r>
      <w:r w:rsidRPr="00322144">
        <w:rPr>
          <w:rFonts w:ascii="Calibri" w:eastAsia="Calibri" w:hAnsi="Calibri" w:cs="Calibri"/>
          <w:spacing w:val="3"/>
          <w:position w:val="1"/>
          <w:sz w:val="24"/>
          <w:szCs w:val="24"/>
        </w:rPr>
        <w:t>e</w:t>
      </w:r>
      <w:r w:rsidRPr="00322144">
        <w:rPr>
          <w:rFonts w:ascii="Calibri" w:eastAsia="Calibri" w:hAnsi="Calibri" w:cs="Calibri"/>
          <w:position w:val="1"/>
          <w:sz w:val="24"/>
          <w:szCs w:val="24"/>
        </w:rPr>
        <w:t>e</w:t>
      </w:r>
      <w:r w:rsidRPr="00322144">
        <w:rPr>
          <w:rFonts w:ascii="Calibri" w:eastAsia="Calibri" w:hAnsi="Calibri" w:cs="Calibri"/>
          <w:spacing w:val="4"/>
          <w:position w:val="1"/>
          <w:sz w:val="24"/>
          <w:szCs w:val="24"/>
        </w:rPr>
        <w:t>n</w:t>
      </w:r>
      <w:r w:rsidRPr="00322144">
        <w:rPr>
          <w:rFonts w:ascii="Calibri" w:eastAsia="Calibri" w:hAnsi="Calibri" w:cs="Calibri"/>
          <w:spacing w:val="2"/>
          <w:position w:val="1"/>
          <w:sz w:val="24"/>
          <w:szCs w:val="24"/>
        </w:rPr>
        <w:t>s</w:t>
      </w:r>
      <w:r w:rsidRPr="00322144">
        <w:rPr>
          <w:rFonts w:ascii="Calibri" w:eastAsia="Calibri" w:hAnsi="Calibri" w:cs="Calibri"/>
          <w:spacing w:val="1"/>
          <w:position w:val="1"/>
          <w:sz w:val="24"/>
          <w:szCs w:val="24"/>
        </w:rPr>
        <w:t>h</w:t>
      </w:r>
      <w:r w:rsidRPr="00322144">
        <w:rPr>
          <w:rFonts w:ascii="Calibri" w:eastAsia="Calibri" w:hAnsi="Calibri" w:cs="Calibri"/>
          <w:spacing w:val="3"/>
          <w:position w:val="1"/>
          <w:sz w:val="24"/>
          <w:szCs w:val="24"/>
        </w:rPr>
        <w:t>o</w:t>
      </w:r>
      <w:r w:rsidRPr="00322144">
        <w:rPr>
          <w:rFonts w:ascii="Calibri" w:eastAsia="Calibri" w:hAnsi="Calibri" w:cs="Calibri"/>
          <w:spacing w:val="1"/>
          <w:position w:val="1"/>
          <w:sz w:val="24"/>
          <w:szCs w:val="24"/>
        </w:rPr>
        <w:t>t</w:t>
      </w:r>
      <w:r w:rsidRPr="00322144">
        <w:rPr>
          <w:rFonts w:ascii="Calibri" w:eastAsia="Calibri" w:hAnsi="Calibri" w:cs="Calibri"/>
          <w:position w:val="1"/>
          <w:sz w:val="24"/>
          <w:szCs w:val="24"/>
        </w:rPr>
        <w:t>s</w:t>
      </w:r>
      <w:r w:rsidRPr="00322144">
        <w:rPr>
          <w:rFonts w:ascii="Calibri" w:eastAsia="Calibri" w:hAnsi="Calibri" w:cs="Calibri"/>
          <w:spacing w:val="5"/>
          <w:position w:val="1"/>
          <w:sz w:val="24"/>
          <w:szCs w:val="24"/>
        </w:rPr>
        <w:t xml:space="preserve"> </w:t>
      </w:r>
      <w:r w:rsidRPr="00322144">
        <w:rPr>
          <w:rFonts w:ascii="Calibri" w:eastAsia="Calibri" w:hAnsi="Calibri" w:cs="Calibri"/>
          <w:position w:val="1"/>
          <w:sz w:val="24"/>
          <w:szCs w:val="24"/>
        </w:rPr>
        <w:t>of</w:t>
      </w:r>
      <w:r w:rsidRPr="00322144">
        <w:rPr>
          <w:rFonts w:ascii="Calibri" w:eastAsia="Calibri" w:hAnsi="Calibri" w:cs="Calibri"/>
          <w:spacing w:val="5"/>
          <w:position w:val="1"/>
          <w:sz w:val="24"/>
          <w:szCs w:val="24"/>
        </w:rPr>
        <w:t xml:space="preserve"> </w:t>
      </w:r>
      <w:r w:rsidRPr="00322144">
        <w:rPr>
          <w:rFonts w:ascii="Calibri" w:eastAsia="Calibri" w:hAnsi="Calibri" w:cs="Calibri"/>
          <w:spacing w:val="1"/>
          <w:position w:val="1"/>
          <w:sz w:val="24"/>
          <w:szCs w:val="24"/>
        </w:rPr>
        <w:t>t</w:t>
      </w:r>
      <w:r w:rsidRPr="00322144">
        <w:rPr>
          <w:rFonts w:ascii="Calibri" w:eastAsia="Calibri" w:hAnsi="Calibri" w:cs="Calibri"/>
          <w:spacing w:val="3"/>
          <w:position w:val="1"/>
          <w:sz w:val="24"/>
          <w:szCs w:val="24"/>
        </w:rPr>
        <w:t>h</w:t>
      </w:r>
      <w:r w:rsidRPr="00322144">
        <w:rPr>
          <w:rFonts w:ascii="Calibri" w:eastAsia="Calibri" w:hAnsi="Calibri" w:cs="Calibri"/>
          <w:position w:val="1"/>
          <w:sz w:val="24"/>
          <w:szCs w:val="24"/>
        </w:rPr>
        <w:t>e</w:t>
      </w:r>
      <w:r w:rsidRPr="00322144">
        <w:rPr>
          <w:rFonts w:ascii="Calibri" w:eastAsia="Calibri" w:hAnsi="Calibri" w:cs="Calibri"/>
          <w:spacing w:val="4"/>
          <w:position w:val="1"/>
          <w:sz w:val="24"/>
          <w:szCs w:val="24"/>
        </w:rPr>
        <w:t xml:space="preserve"> </w:t>
      </w:r>
      <w:r w:rsidRPr="00322144">
        <w:rPr>
          <w:rFonts w:ascii="Calibri" w:eastAsia="Calibri" w:hAnsi="Calibri" w:cs="Calibri"/>
          <w:spacing w:val="2"/>
          <w:position w:val="1"/>
          <w:sz w:val="24"/>
          <w:szCs w:val="24"/>
        </w:rPr>
        <w:t>O</w:t>
      </w:r>
      <w:r w:rsidRPr="00322144">
        <w:rPr>
          <w:rFonts w:ascii="Calibri" w:eastAsia="Calibri" w:hAnsi="Calibri" w:cs="Calibri"/>
          <w:spacing w:val="1"/>
          <w:position w:val="1"/>
          <w:sz w:val="24"/>
          <w:szCs w:val="24"/>
        </w:rPr>
        <w:t>p</w:t>
      </w:r>
      <w:r w:rsidRPr="00322144">
        <w:rPr>
          <w:rFonts w:ascii="Calibri" w:eastAsia="Calibri" w:hAnsi="Calibri" w:cs="Calibri"/>
          <w:spacing w:val="3"/>
          <w:position w:val="1"/>
          <w:sz w:val="24"/>
          <w:szCs w:val="24"/>
        </w:rPr>
        <w:t>e</w:t>
      </w:r>
      <w:r w:rsidRPr="00322144">
        <w:rPr>
          <w:rFonts w:ascii="Calibri" w:eastAsia="Calibri" w:hAnsi="Calibri" w:cs="Calibri"/>
          <w:spacing w:val="2"/>
          <w:position w:val="1"/>
          <w:sz w:val="24"/>
          <w:szCs w:val="24"/>
        </w:rPr>
        <w:t>r</w:t>
      </w:r>
      <w:r w:rsidRPr="00322144">
        <w:rPr>
          <w:rFonts w:ascii="Calibri" w:eastAsia="Calibri" w:hAnsi="Calibri" w:cs="Calibri"/>
          <w:position w:val="1"/>
          <w:sz w:val="24"/>
          <w:szCs w:val="24"/>
        </w:rPr>
        <w:t>a</w:t>
      </w:r>
      <w:r w:rsidRPr="00322144">
        <w:rPr>
          <w:rFonts w:ascii="Calibri" w:eastAsia="Calibri" w:hAnsi="Calibri" w:cs="Calibri"/>
          <w:spacing w:val="4"/>
          <w:position w:val="1"/>
          <w:sz w:val="24"/>
          <w:szCs w:val="24"/>
        </w:rPr>
        <w:t>t</w:t>
      </w:r>
      <w:r w:rsidRPr="00322144">
        <w:rPr>
          <w:rFonts w:ascii="Calibri" w:eastAsia="Calibri" w:hAnsi="Calibri" w:cs="Calibri"/>
          <w:position w:val="1"/>
          <w:sz w:val="24"/>
          <w:szCs w:val="24"/>
        </w:rPr>
        <w:t>i</w:t>
      </w:r>
      <w:r w:rsidRPr="00322144">
        <w:rPr>
          <w:rFonts w:ascii="Calibri" w:eastAsia="Calibri" w:hAnsi="Calibri" w:cs="Calibri"/>
          <w:spacing w:val="3"/>
          <w:position w:val="1"/>
          <w:sz w:val="24"/>
          <w:szCs w:val="24"/>
        </w:rPr>
        <w:t>n</w:t>
      </w:r>
      <w:r w:rsidRPr="00322144">
        <w:rPr>
          <w:rFonts w:ascii="Calibri" w:eastAsia="Calibri" w:hAnsi="Calibri" w:cs="Calibri"/>
          <w:position w:val="1"/>
          <w:sz w:val="24"/>
          <w:szCs w:val="24"/>
        </w:rPr>
        <w:t>g</w:t>
      </w:r>
      <w:r w:rsidRPr="00322144">
        <w:rPr>
          <w:rFonts w:ascii="Calibri" w:eastAsia="Calibri" w:hAnsi="Calibri" w:cs="Calibri"/>
          <w:spacing w:val="5"/>
          <w:position w:val="1"/>
          <w:sz w:val="24"/>
          <w:szCs w:val="24"/>
        </w:rPr>
        <w:t xml:space="preserve"> </w:t>
      </w:r>
      <w:r w:rsidRPr="00322144">
        <w:rPr>
          <w:rFonts w:ascii="Calibri" w:eastAsia="Calibri" w:hAnsi="Calibri" w:cs="Calibri"/>
          <w:spacing w:val="2"/>
          <w:position w:val="1"/>
          <w:sz w:val="24"/>
          <w:szCs w:val="24"/>
        </w:rPr>
        <w:t>Sy</w:t>
      </w:r>
      <w:r w:rsidRPr="00322144">
        <w:rPr>
          <w:rFonts w:ascii="Calibri" w:eastAsia="Calibri" w:hAnsi="Calibri" w:cs="Calibri"/>
          <w:position w:val="1"/>
          <w:sz w:val="24"/>
          <w:szCs w:val="24"/>
        </w:rPr>
        <w:t>s</w:t>
      </w:r>
      <w:r w:rsidRPr="00322144">
        <w:rPr>
          <w:rFonts w:ascii="Calibri" w:eastAsia="Calibri" w:hAnsi="Calibri" w:cs="Calibri"/>
          <w:spacing w:val="1"/>
          <w:position w:val="1"/>
          <w:sz w:val="24"/>
          <w:szCs w:val="24"/>
        </w:rPr>
        <w:t>t</w:t>
      </w:r>
      <w:r w:rsidRPr="00322144">
        <w:rPr>
          <w:rFonts w:ascii="Calibri" w:eastAsia="Calibri" w:hAnsi="Calibri" w:cs="Calibri"/>
          <w:spacing w:val="3"/>
          <w:position w:val="1"/>
          <w:sz w:val="24"/>
          <w:szCs w:val="24"/>
        </w:rPr>
        <w:t>e</w:t>
      </w:r>
      <w:r w:rsidRPr="00322144">
        <w:rPr>
          <w:rFonts w:ascii="Calibri" w:eastAsia="Calibri" w:hAnsi="Calibri" w:cs="Calibri"/>
          <w:spacing w:val="2"/>
          <w:position w:val="1"/>
          <w:sz w:val="24"/>
          <w:szCs w:val="24"/>
        </w:rPr>
        <w:t>m</w:t>
      </w:r>
      <w:r w:rsidRPr="00322144">
        <w:rPr>
          <w:rFonts w:ascii="Calibri" w:eastAsia="Calibri" w:hAnsi="Calibri" w:cs="Calibri"/>
          <w:position w:val="1"/>
          <w:sz w:val="24"/>
          <w:szCs w:val="24"/>
        </w:rPr>
        <w:t>s</w:t>
      </w:r>
      <w:r w:rsidRPr="00322144">
        <w:rPr>
          <w:rFonts w:ascii="Calibri" w:eastAsia="Calibri" w:hAnsi="Calibri" w:cs="Calibri"/>
          <w:spacing w:val="3"/>
          <w:position w:val="1"/>
          <w:sz w:val="24"/>
          <w:szCs w:val="24"/>
        </w:rPr>
        <w:t xml:space="preserve"> </w:t>
      </w:r>
      <w:r w:rsidRPr="00322144">
        <w:rPr>
          <w:rFonts w:ascii="Calibri" w:eastAsia="Calibri" w:hAnsi="Calibri" w:cs="Calibri"/>
          <w:spacing w:val="2"/>
          <w:position w:val="1"/>
          <w:sz w:val="24"/>
          <w:szCs w:val="24"/>
        </w:rPr>
        <w:t>r</w:t>
      </w:r>
      <w:r w:rsidRPr="00322144">
        <w:rPr>
          <w:rFonts w:ascii="Calibri" w:eastAsia="Calibri" w:hAnsi="Calibri" w:cs="Calibri"/>
          <w:spacing w:val="1"/>
          <w:position w:val="1"/>
          <w:sz w:val="24"/>
          <w:szCs w:val="24"/>
        </w:rPr>
        <w:t>u</w:t>
      </w:r>
      <w:r w:rsidRPr="00322144">
        <w:rPr>
          <w:rFonts w:ascii="Calibri" w:eastAsia="Calibri" w:hAnsi="Calibri" w:cs="Calibri"/>
          <w:spacing w:val="3"/>
          <w:position w:val="1"/>
          <w:sz w:val="24"/>
          <w:szCs w:val="24"/>
        </w:rPr>
        <w:t>nn</w:t>
      </w:r>
      <w:r w:rsidRPr="00322144">
        <w:rPr>
          <w:rFonts w:ascii="Calibri" w:eastAsia="Calibri" w:hAnsi="Calibri" w:cs="Calibri"/>
          <w:position w:val="1"/>
          <w:sz w:val="24"/>
          <w:szCs w:val="24"/>
        </w:rPr>
        <w:t>i</w:t>
      </w:r>
      <w:r w:rsidRPr="00322144">
        <w:rPr>
          <w:rFonts w:ascii="Calibri" w:eastAsia="Calibri" w:hAnsi="Calibri" w:cs="Calibri"/>
          <w:spacing w:val="3"/>
          <w:position w:val="1"/>
          <w:sz w:val="24"/>
          <w:szCs w:val="24"/>
        </w:rPr>
        <w:t>n</w:t>
      </w:r>
      <w:r w:rsidRPr="00322144">
        <w:rPr>
          <w:rFonts w:ascii="Calibri" w:eastAsia="Calibri" w:hAnsi="Calibri" w:cs="Calibri"/>
          <w:position w:val="1"/>
          <w:sz w:val="24"/>
          <w:szCs w:val="24"/>
        </w:rPr>
        <w:t>g</w:t>
      </w:r>
      <w:r w:rsidRPr="00322144">
        <w:rPr>
          <w:rFonts w:ascii="Calibri" w:eastAsia="Calibri" w:hAnsi="Calibri" w:cs="Calibri"/>
          <w:spacing w:val="3"/>
          <w:position w:val="1"/>
          <w:sz w:val="24"/>
          <w:szCs w:val="24"/>
        </w:rPr>
        <w:t xml:space="preserve"> </w:t>
      </w:r>
      <w:r w:rsidRPr="00322144">
        <w:rPr>
          <w:rFonts w:ascii="Calibri" w:eastAsia="Calibri" w:hAnsi="Calibri" w:cs="Calibri"/>
          <w:position w:val="1"/>
          <w:sz w:val="24"/>
          <w:szCs w:val="24"/>
        </w:rPr>
        <w:t>on</w:t>
      </w:r>
      <w:r w:rsidRPr="00322144">
        <w:rPr>
          <w:rFonts w:ascii="Calibri" w:eastAsia="Calibri" w:hAnsi="Calibri" w:cs="Calibri"/>
          <w:spacing w:val="5"/>
          <w:position w:val="1"/>
          <w:sz w:val="24"/>
          <w:szCs w:val="24"/>
        </w:rPr>
        <w:t xml:space="preserve"> </w:t>
      </w:r>
      <w:r w:rsidRPr="00322144">
        <w:rPr>
          <w:rFonts w:ascii="Calibri" w:eastAsia="Calibri" w:hAnsi="Calibri" w:cs="Calibri"/>
          <w:spacing w:val="3"/>
          <w:position w:val="1"/>
          <w:sz w:val="24"/>
          <w:szCs w:val="24"/>
        </w:rPr>
        <w:t>e</w:t>
      </w:r>
      <w:r w:rsidRPr="00322144">
        <w:rPr>
          <w:rFonts w:ascii="Calibri" w:eastAsia="Calibri" w:hAnsi="Calibri" w:cs="Calibri"/>
          <w:spacing w:val="2"/>
          <w:position w:val="1"/>
          <w:sz w:val="24"/>
          <w:szCs w:val="24"/>
        </w:rPr>
        <w:t>a</w:t>
      </w:r>
      <w:r w:rsidRPr="00322144">
        <w:rPr>
          <w:rFonts w:ascii="Calibri" w:eastAsia="Calibri" w:hAnsi="Calibri" w:cs="Calibri"/>
          <w:spacing w:val="-1"/>
          <w:position w:val="1"/>
          <w:sz w:val="24"/>
          <w:szCs w:val="24"/>
        </w:rPr>
        <w:t>c</w:t>
      </w:r>
      <w:r w:rsidRPr="00322144">
        <w:rPr>
          <w:rFonts w:ascii="Calibri" w:eastAsia="Calibri" w:hAnsi="Calibri" w:cs="Calibri"/>
          <w:position w:val="1"/>
          <w:sz w:val="24"/>
          <w:szCs w:val="24"/>
        </w:rPr>
        <w:t>h</w:t>
      </w:r>
      <w:r w:rsidRPr="00322144">
        <w:rPr>
          <w:rFonts w:ascii="Calibri" w:eastAsia="Calibri" w:hAnsi="Calibri" w:cs="Calibri"/>
          <w:spacing w:val="6"/>
          <w:position w:val="1"/>
          <w:sz w:val="24"/>
          <w:szCs w:val="24"/>
        </w:rPr>
        <w:t xml:space="preserve"> </w:t>
      </w:r>
      <w:r w:rsidRPr="00322144">
        <w:rPr>
          <w:rFonts w:ascii="Calibri" w:eastAsia="Calibri" w:hAnsi="Calibri" w:cs="Calibri"/>
          <w:position w:val="1"/>
          <w:sz w:val="24"/>
          <w:szCs w:val="24"/>
        </w:rPr>
        <w:t>of</w:t>
      </w:r>
      <w:r w:rsidRPr="00322144">
        <w:rPr>
          <w:rFonts w:ascii="Calibri" w:eastAsia="Calibri" w:hAnsi="Calibri" w:cs="Calibri"/>
          <w:spacing w:val="5"/>
          <w:position w:val="1"/>
          <w:sz w:val="24"/>
          <w:szCs w:val="24"/>
        </w:rPr>
        <w:t xml:space="preserve"> </w:t>
      </w:r>
      <w:r w:rsidRPr="00322144">
        <w:rPr>
          <w:rFonts w:ascii="Calibri" w:eastAsia="Calibri" w:hAnsi="Calibri" w:cs="Calibri"/>
          <w:spacing w:val="1"/>
          <w:position w:val="1"/>
          <w:sz w:val="24"/>
          <w:szCs w:val="24"/>
        </w:rPr>
        <w:t>t</w:t>
      </w:r>
      <w:r w:rsidRPr="00322144">
        <w:rPr>
          <w:rFonts w:ascii="Calibri" w:eastAsia="Calibri" w:hAnsi="Calibri" w:cs="Calibri"/>
          <w:spacing w:val="3"/>
          <w:position w:val="1"/>
          <w:sz w:val="24"/>
          <w:szCs w:val="24"/>
        </w:rPr>
        <w:t>he</w:t>
      </w:r>
      <w:r w:rsidRPr="00322144">
        <w:rPr>
          <w:rFonts w:ascii="Calibri" w:eastAsia="Calibri" w:hAnsi="Calibri" w:cs="Calibri"/>
          <w:position w:val="1"/>
          <w:sz w:val="24"/>
          <w:szCs w:val="24"/>
        </w:rPr>
        <w:t>se</w:t>
      </w:r>
    </w:p>
    <w:p w14:paraId="704D9133" w14:textId="31C5796E" w:rsidR="008A7C77" w:rsidRDefault="008A7C77" w:rsidP="008A7C77">
      <w:pPr>
        <w:spacing w:line="360" w:lineRule="auto"/>
        <w:ind w:left="840"/>
        <w:rPr>
          <w:rFonts w:ascii="Calibri" w:eastAsia="Calibri" w:hAnsi="Calibri" w:cs="Calibri"/>
          <w:sz w:val="24"/>
          <w:szCs w:val="24"/>
        </w:rPr>
      </w:pPr>
      <w:r>
        <w:rPr>
          <w:rFonts w:ascii="Calibri" w:eastAsia="Calibri" w:hAnsi="Calibri" w:cs="Calibri"/>
          <w:spacing w:val="2"/>
          <w:sz w:val="24"/>
          <w:szCs w:val="24"/>
        </w:rPr>
        <w:t>ma</w:t>
      </w:r>
      <w:r>
        <w:rPr>
          <w:rFonts w:ascii="Calibri" w:eastAsia="Calibri" w:hAnsi="Calibri" w:cs="Calibri"/>
          <w:spacing w:val="1"/>
          <w:sz w:val="24"/>
          <w:szCs w:val="24"/>
        </w:rPr>
        <w:t>c</w:t>
      </w:r>
      <w:r>
        <w:rPr>
          <w:rFonts w:ascii="Calibri" w:eastAsia="Calibri" w:hAnsi="Calibri" w:cs="Calibri"/>
          <w:spacing w:val="3"/>
          <w:sz w:val="24"/>
          <w:szCs w:val="24"/>
        </w:rPr>
        <w:t>h</w:t>
      </w:r>
      <w:r>
        <w:rPr>
          <w:rFonts w:ascii="Calibri" w:eastAsia="Calibri" w:hAnsi="Calibri" w:cs="Calibri"/>
          <w:sz w:val="24"/>
          <w:szCs w:val="24"/>
        </w:rPr>
        <w:t>i</w:t>
      </w:r>
      <w:r>
        <w:rPr>
          <w:rFonts w:ascii="Calibri" w:eastAsia="Calibri" w:hAnsi="Calibri" w:cs="Calibri"/>
          <w:spacing w:val="3"/>
          <w:sz w:val="24"/>
          <w:szCs w:val="24"/>
        </w:rPr>
        <w:t>ne</w:t>
      </w:r>
      <w:r>
        <w:rPr>
          <w:rFonts w:ascii="Calibri" w:eastAsia="Calibri" w:hAnsi="Calibri" w:cs="Calibri"/>
          <w:sz w:val="24"/>
          <w:szCs w:val="24"/>
        </w:rPr>
        <w:t>s</w:t>
      </w:r>
      <w:r>
        <w:rPr>
          <w:rFonts w:ascii="Calibri" w:eastAsia="Calibri" w:hAnsi="Calibri" w:cs="Calibri"/>
          <w:spacing w:val="5"/>
          <w:sz w:val="24"/>
          <w:szCs w:val="24"/>
        </w:rPr>
        <w:t xml:space="preserve"> </w:t>
      </w:r>
      <w:r>
        <w:rPr>
          <w:rFonts w:ascii="Calibri" w:eastAsia="Calibri" w:hAnsi="Calibri" w:cs="Calibri"/>
          <w:spacing w:val="1"/>
          <w:sz w:val="24"/>
          <w:szCs w:val="24"/>
        </w:rPr>
        <w:t>[</w:t>
      </w:r>
      <w:r w:rsidRPr="008A7C77">
        <w:rPr>
          <w:rFonts w:ascii="Calibri" w:eastAsia="Calibri" w:hAnsi="Calibri" w:cs="Calibri"/>
          <w:b/>
          <w:spacing w:val="1"/>
          <w:sz w:val="24"/>
          <w:szCs w:val="24"/>
        </w:rPr>
        <w:t>2.</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14:paraId="7FD038AA" w14:textId="7B9123A2" w:rsidR="00322144" w:rsidRDefault="00322144" w:rsidP="00322144">
      <w:pPr>
        <w:spacing w:line="360" w:lineRule="auto"/>
        <w:ind w:left="360"/>
      </w:pPr>
    </w:p>
    <w:p w14:paraId="6AC84C55" w14:textId="77777777" w:rsidR="008A7C77" w:rsidRDefault="008A7C77" w:rsidP="008A7C77">
      <w:pPr>
        <w:spacing w:before="5" w:line="240" w:lineRule="exact"/>
        <w:rPr>
          <w:sz w:val="24"/>
          <w:szCs w:val="24"/>
        </w:rPr>
      </w:pPr>
    </w:p>
    <w:p w14:paraId="21254DFE" w14:textId="77777777" w:rsidR="008A7C77" w:rsidRDefault="008A7C77" w:rsidP="008A7C77">
      <w:pPr>
        <w:ind w:left="120"/>
        <w:rPr>
          <w:rFonts w:ascii="Calibri" w:eastAsia="Calibri" w:hAnsi="Calibri" w:cs="Calibri"/>
          <w:sz w:val="32"/>
          <w:szCs w:val="32"/>
        </w:rPr>
      </w:pPr>
      <w:r>
        <w:rPr>
          <w:rFonts w:ascii="Calibri" w:eastAsia="Calibri" w:hAnsi="Calibri" w:cs="Calibri"/>
          <w:color w:val="365F91"/>
          <w:sz w:val="32"/>
          <w:szCs w:val="32"/>
        </w:rPr>
        <w:t>Object</w:t>
      </w:r>
      <w:r>
        <w:rPr>
          <w:rFonts w:ascii="Calibri" w:eastAsia="Calibri" w:hAnsi="Calibri" w:cs="Calibri"/>
          <w:color w:val="365F91"/>
          <w:spacing w:val="1"/>
          <w:sz w:val="32"/>
          <w:szCs w:val="32"/>
        </w:rPr>
        <w:t>i</w:t>
      </w:r>
      <w:r>
        <w:rPr>
          <w:rFonts w:ascii="Calibri" w:eastAsia="Calibri" w:hAnsi="Calibri" w:cs="Calibri"/>
          <w:color w:val="365F91"/>
          <w:sz w:val="32"/>
          <w:szCs w:val="32"/>
        </w:rPr>
        <w:t>ve</w:t>
      </w:r>
      <w:r>
        <w:rPr>
          <w:rFonts w:ascii="Calibri" w:eastAsia="Calibri" w:hAnsi="Calibri" w:cs="Calibri"/>
          <w:color w:val="365F91"/>
          <w:spacing w:val="-11"/>
          <w:sz w:val="32"/>
          <w:szCs w:val="32"/>
        </w:rPr>
        <w:t xml:space="preserve"> </w:t>
      </w:r>
      <w:r>
        <w:rPr>
          <w:rFonts w:ascii="Calibri" w:eastAsia="Calibri" w:hAnsi="Calibri" w:cs="Calibri"/>
          <w:color w:val="365F91"/>
          <w:spacing w:val="-1"/>
          <w:sz w:val="32"/>
          <w:szCs w:val="32"/>
        </w:rPr>
        <w:t>4</w:t>
      </w:r>
      <w:r>
        <w:rPr>
          <w:rFonts w:ascii="Calibri" w:eastAsia="Calibri" w:hAnsi="Calibri" w:cs="Calibri"/>
          <w:color w:val="365F91"/>
          <w:sz w:val="32"/>
          <w:szCs w:val="32"/>
        </w:rPr>
        <w:t>:</w:t>
      </w:r>
      <w:r>
        <w:rPr>
          <w:rFonts w:ascii="Calibri" w:eastAsia="Calibri" w:hAnsi="Calibri" w:cs="Calibri"/>
          <w:color w:val="365F91"/>
          <w:spacing w:val="-1"/>
          <w:sz w:val="32"/>
          <w:szCs w:val="32"/>
        </w:rPr>
        <w:t xml:space="preserve"> </w:t>
      </w:r>
      <w:r>
        <w:rPr>
          <w:rFonts w:ascii="Calibri" w:eastAsia="Calibri" w:hAnsi="Calibri" w:cs="Calibri"/>
          <w:color w:val="365F91"/>
          <w:sz w:val="32"/>
          <w:szCs w:val="32"/>
        </w:rPr>
        <w:t>S</w:t>
      </w:r>
      <w:r>
        <w:rPr>
          <w:rFonts w:ascii="Calibri" w:eastAsia="Calibri" w:hAnsi="Calibri" w:cs="Calibri"/>
          <w:color w:val="365F91"/>
          <w:spacing w:val="1"/>
          <w:sz w:val="32"/>
          <w:szCs w:val="32"/>
        </w:rPr>
        <w:t>c</w:t>
      </w:r>
      <w:r>
        <w:rPr>
          <w:rFonts w:ascii="Calibri" w:eastAsia="Calibri" w:hAnsi="Calibri" w:cs="Calibri"/>
          <w:color w:val="365F91"/>
          <w:spacing w:val="-1"/>
          <w:sz w:val="32"/>
          <w:szCs w:val="32"/>
        </w:rPr>
        <w:t>r</w:t>
      </w:r>
      <w:r>
        <w:rPr>
          <w:rFonts w:ascii="Calibri" w:eastAsia="Calibri" w:hAnsi="Calibri" w:cs="Calibri"/>
          <w:color w:val="365F91"/>
          <w:spacing w:val="1"/>
          <w:sz w:val="32"/>
          <w:szCs w:val="32"/>
        </w:rPr>
        <w:t>i</w:t>
      </w:r>
      <w:r>
        <w:rPr>
          <w:rFonts w:ascii="Calibri" w:eastAsia="Calibri" w:hAnsi="Calibri" w:cs="Calibri"/>
          <w:color w:val="365F91"/>
          <w:sz w:val="32"/>
          <w:szCs w:val="32"/>
        </w:rPr>
        <w:t>p</w:t>
      </w:r>
      <w:r>
        <w:rPr>
          <w:rFonts w:ascii="Calibri" w:eastAsia="Calibri" w:hAnsi="Calibri" w:cs="Calibri"/>
          <w:color w:val="365F91"/>
          <w:spacing w:val="1"/>
          <w:sz w:val="32"/>
          <w:szCs w:val="32"/>
        </w:rPr>
        <w:t>t</w:t>
      </w:r>
      <w:r>
        <w:rPr>
          <w:rFonts w:ascii="Calibri" w:eastAsia="Calibri" w:hAnsi="Calibri" w:cs="Calibri"/>
          <w:color w:val="365F91"/>
          <w:spacing w:val="-1"/>
          <w:sz w:val="32"/>
          <w:szCs w:val="32"/>
        </w:rPr>
        <w:t>i</w:t>
      </w:r>
      <w:r>
        <w:rPr>
          <w:rFonts w:ascii="Calibri" w:eastAsia="Calibri" w:hAnsi="Calibri" w:cs="Calibri"/>
          <w:color w:val="365F91"/>
          <w:sz w:val="32"/>
          <w:szCs w:val="32"/>
        </w:rPr>
        <w:t>ng</w:t>
      </w:r>
      <w:r>
        <w:rPr>
          <w:rFonts w:ascii="Calibri" w:eastAsia="Calibri" w:hAnsi="Calibri" w:cs="Calibri"/>
          <w:color w:val="365F91"/>
          <w:spacing w:val="-10"/>
          <w:sz w:val="32"/>
          <w:szCs w:val="32"/>
        </w:rPr>
        <w:t xml:space="preserve"> </w:t>
      </w:r>
      <w:r>
        <w:rPr>
          <w:rFonts w:ascii="Calibri" w:eastAsia="Calibri" w:hAnsi="Calibri" w:cs="Calibri"/>
          <w:color w:val="365F91"/>
          <w:sz w:val="32"/>
          <w:szCs w:val="32"/>
        </w:rPr>
        <w:t>a</w:t>
      </w:r>
      <w:r>
        <w:rPr>
          <w:rFonts w:ascii="Calibri" w:eastAsia="Calibri" w:hAnsi="Calibri" w:cs="Calibri"/>
          <w:color w:val="365F91"/>
          <w:spacing w:val="1"/>
          <w:sz w:val="32"/>
          <w:szCs w:val="32"/>
        </w:rPr>
        <w:t>n</w:t>
      </w:r>
      <w:r>
        <w:rPr>
          <w:rFonts w:ascii="Calibri" w:eastAsia="Calibri" w:hAnsi="Calibri" w:cs="Calibri"/>
          <w:color w:val="365F91"/>
          <w:sz w:val="32"/>
          <w:szCs w:val="32"/>
        </w:rPr>
        <w:t>d</w:t>
      </w:r>
      <w:r>
        <w:rPr>
          <w:rFonts w:ascii="Calibri" w:eastAsia="Calibri" w:hAnsi="Calibri" w:cs="Calibri"/>
          <w:color w:val="365F91"/>
          <w:spacing w:val="-5"/>
          <w:sz w:val="32"/>
          <w:szCs w:val="32"/>
        </w:rPr>
        <w:t xml:space="preserve"> </w:t>
      </w:r>
      <w:r>
        <w:rPr>
          <w:rFonts w:ascii="Calibri" w:eastAsia="Calibri" w:hAnsi="Calibri" w:cs="Calibri"/>
          <w:color w:val="365F91"/>
          <w:sz w:val="32"/>
          <w:szCs w:val="32"/>
        </w:rPr>
        <w:t>Au</w:t>
      </w:r>
      <w:r>
        <w:rPr>
          <w:rFonts w:ascii="Calibri" w:eastAsia="Calibri" w:hAnsi="Calibri" w:cs="Calibri"/>
          <w:color w:val="365F91"/>
          <w:spacing w:val="1"/>
          <w:sz w:val="32"/>
          <w:szCs w:val="32"/>
        </w:rPr>
        <w:t>t</w:t>
      </w:r>
      <w:r>
        <w:rPr>
          <w:rFonts w:ascii="Calibri" w:eastAsia="Calibri" w:hAnsi="Calibri" w:cs="Calibri"/>
          <w:color w:val="365F91"/>
          <w:sz w:val="32"/>
          <w:szCs w:val="32"/>
        </w:rPr>
        <w:t>omat</w:t>
      </w:r>
      <w:r>
        <w:rPr>
          <w:rFonts w:ascii="Calibri" w:eastAsia="Calibri" w:hAnsi="Calibri" w:cs="Calibri"/>
          <w:color w:val="365F91"/>
          <w:spacing w:val="2"/>
          <w:sz w:val="32"/>
          <w:szCs w:val="32"/>
        </w:rPr>
        <w:t>i</w:t>
      </w:r>
      <w:r>
        <w:rPr>
          <w:rFonts w:ascii="Calibri" w:eastAsia="Calibri" w:hAnsi="Calibri" w:cs="Calibri"/>
          <w:color w:val="365F91"/>
          <w:sz w:val="32"/>
          <w:szCs w:val="32"/>
        </w:rPr>
        <w:t>on</w:t>
      </w:r>
    </w:p>
    <w:p w14:paraId="2F2DDF84" w14:textId="77777777" w:rsidR="008A7C77" w:rsidRDefault="008A7C77" w:rsidP="008A7C77">
      <w:pPr>
        <w:spacing w:before="2" w:line="180" w:lineRule="exact"/>
        <w:rPr>
          <w:sz w:val="19"/>
          <w:szCs w:val="19"/>
        </w:rPr>
      </w:pPr>
    </w:p>
    <w:p w14:paraId="0DE4A76B" w14:textId="77777777" w:rsidR="008A7C77" w:rsidRDefault="008A7C77" w:rsidP="008A7C77">
      <w:pPr>
        <w:spacing w:line="200" w:lineRule="exact"/>
      </w:pPr>
    </w:p>
    <w:p w14:paraId="17F76CE5" w14:textId="77777777" w:rsidR="008A7C77" w:rsidRDefault="008A7C77" w:rsidP="008A7C77">
      <w:pPr>
        <w:ind w:left="480"/>
        <w:rPr>
          <w:rFonts w:ascii="Calibri" w:eastAsia="Calibri" w:hAnsi="Calibri" w:cs="Calibri"/>
          <w:sz w:val="24"/>
          <w:szCs w:val="24"/>
        </w:rPr>
      </w:pPr>
      <w:r>
        <w:rPr>
          <w:rFonts w:ascii="Calibri" w:eastAsia="Calibri" w:hAnsi="Calibri" w:cs="Calibri"/>
          <w:spacing w:val="3"/>
          <w:sz w:val="24"/>
          <w:szCs w:val="24"/>
        </w:rPr>
        <w:t>1</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P</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s </w:t>
      </w:r>
      <w:r>
        <w:rPr>
          <w:rFonts w:ascii="Calibri" w:eastAsia="Calibri" w:hAnsi="Calibri" w:cs="Calibri"/>
          <w:spacing w:val="3"/>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pacing w:val="3"/>
          <w:sz w:val="24"/>
          <w:szCs w:val="24"/>
        </w:rPr>
        <w:t>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p>
    <w:p w14:paraId="0A194970" w14:textId="77777777" w:rsidR="008A7C77" w:rsidRDefault="008A7C77" w:rsidP="008A7C77">
      <w:pPr>
        <w:spacing w:before="13" w:line="280" w:lineRule="exact"/>
        <w:rPr>
          <w:sz w:val="28"/>
          <w:szCs w:val="28"/>
        </w:rPr>
      </w:pPr>
    </w:p>
    <w:p w14:paraId="072302AA" w14:textId="77777777" w:rsidR="008A7C77" w:rsidRDefault="008A7C77" w:rsidP="008A7C77">
      <w:pPr>
        <w:ind w:left="1200"/>
        <w:rPr>
          <w:rFonts w:ascii="Calibri" w:eastAsia="Calibri" w:hAnsi="Calibri" w:cs="Calibri"/>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4"/>
          <w:sz w:val="24"/>
          <w:szCs w:val="24"/>
        </w:rPr>
        <w:t xml:space="preserve"> </w:t>
      </w:r>
      <w:r>
        <w:rPr>
          <w:rFonts w:ascii="Calibri" w:eastAsia="Calibri" w:hAnsi="Calibri" w:cs="Calibri"/>
          <w:spacing w:val="3"/>
          <w:sz w:val="24"/>
          <w:szCs w:val="24"/>
        </w:rPr>
        <w:t>u</w:t>
      </w:r>
      <w:r>
        <w:rPr>
          <w:rFonts w:ascii="Calibri" w:eastAsia="Calibri" w:hAnsi="Calibri" w:cs="Calibri"/>
          <w:spacing w:val="2"/>
          <w:sz w:val="24"/>
          <w:szCs w:val="24"/>
        </w:rPr>
        <w:t>s</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V</w:t>
      </w:r>
      <w:r>
        <w:rPr>
          <w:rFonts w:ascii="Calibri" w:eastAsia="Calibri" w:hAnsi="Calibri" w:cs="Calibri"/>
          <w:spacing w:val="3"/>
          <w:sz w:val="24"/>
          <w:szCs w:val="24"/>
        </w:rPr>
        <w:t>M</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z w:val="24"/>
          <w:szCs w:val="24"/>
        </w:rPr>
        <w:t>s</w:t>
      </w:r>
      <w:r>
        <w:rPr>
          <w:rFonts w:ascii="Calibri" w:eastAsia="Calibri" w:hAnsi="Calibri" w:cs="Calibri"/>
          <w:spacing w:val="3"/>
          <w:sz w:val="24"/>
          <w:szCs w:val="24"/>
        </w:rPr>
        <w:t>t</w:t>
      </w:r>
      <w:r>
        <w:rPr>
          <w:rFonts w:ascii="Calibri" w:eastAsia="Calibri" w:hAnsi="Calibri" w:cs="Calibri"/>
          <w:spacing w:val="2"/>
          <w:sz w:val="24"/>
          <w:szCs w:val="24"/>
        </w:rPr>
        <w:t>a</w:t>
      </w:r>
      <w:r>
        <w:rPr>
          <w:rFonts w:ascii="Calibri" w:eastAsia="Calibri" w:hAnsi="Calibri" w:cs="Calibri"/>
          <w:sz w:val="24"/>
          <w:szCs w:val="24"/>
        </w:rPr>
        <w:t>ll</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2"/>
          <w:sz w:val="24"/>
          <w:szCs w:val="24"/>
        </w:rPr>
        <w:t>ma</w:t>
      </w:r>
      <w:r>
        <w:rPr>
          <w:rFonts w:ascii="Calibri" w:eastAsia="Calibri" w:hAnsi="Calibri" w:cs="Calibri"/>
          <w:sz w:val="24"/>
          <w:szCs w:val="24"/>
        </w:rPr>
        <w:t>p</w:t>
      </w:r>
    </w:p>
    <w:p w14:paraId="6529F757" w14:textId="77777777" w:rsidR="008A7C77" w:rsidRDefault="008A7C77" w:rsidP="008A7C77">
      <w:pPr>
        <w:spacing w:before="13" w:line="280" w:lineRule="exact"/>
        <w:rPr>
          <w:sz w:val="28"/>
          <w:szCs w:val="28"/>
        </w:rPr>
      </w:pPr>
    </w:p>
    <w:p w14:paraId="1602BEAB" w14:textId="77777777" w:rsidR="008A7C77" w:rsidRDefault="008A7C77" w:rsidP="008A7C77">
      <w:pPr>
        <w:ind w:left="2280"/>
        <w:rPr>
          <w:rFonts w:ascii="Calibri" w:eastAsia="Calibri" w:hAnsi="Calibri" w:cs="Calibri"/>
          <w:sz w:val="24"/>
          <w:szCs w:val="24"/>
        </w:rPr>
      </w:pPr>
      <w:r>
        <w:rPr>
          <w:rFonts w:ascii="Calibri" w:eastAsia="Calibri" w:hAnsi="Calibri" w:cs="Calibri"/>
          <w:b/>
          <w:spacing w:val="3"/>
          <w:sz w:val="24"/>
          <w:szCs w:val="24"/>
        </w:rPr>
        <w:t>#</w:t>
      </w:r>
      <w:r>
        <w:rPr>
          <w:rFonts w:ascii="Calibri" w:eastAsia="Calibri" w:hAnsi="Calibri" w:cs="Calibri"/>
          <w:b/>
          <w:spacing w:val="2"/>
          <w:sz w:val="24"/>
          <w:szCs w:val="24"/>
        </w:rPr>
        <w:t>s</w:t>
      </w:r>
      <w:r>
        <w:rPr>
          <w:rFonts w:ascii="Calibri" w:eastAsia="Calibri" w:hAnsi="Calibri" w:cs="Calibri"/>
          <w:b/>
          <w:spacing w:val="1"/>
          <w:sz w:val="24"/>
          <w:szCs w:val="24"/>
        </w:rPr>
        <w:t>u</w:t>
      </w:r>
      <w:r>
        <w:rPr>
          <w:rFonts w:ascii="Calibri" w:eastAsia="Calibri" w:hAnsi="Calibri" w:cs="Calibri"/>
          <w:b/>
          <w:spacing w:val="3"/>
          <w:sz w:val="24"/>
          <w:szCs w:val="24"/>
        </w:rPr>
        <w:t>d</w:t>
      </w:r>
      <w:r>
        <w:rPr>
          <w:rFonts w:ascii="Calibri" w:eastAsia="Calibri" w:hAnsi="Calibri" w:cs="Calibri"/>
          <w:b/>
          <w:sz w:val="24"/>
          <w:szCs w:val="24"/>
        </w:rPr>
        <w:t>o</w:t>
      </w:r>
      <w:r>
        <w:rPr>
          <w:rFonts w:ascii="Calibri" w:eastAsia="Calibri" w:hAnsi="Calibri" w:cs="Calibri"/>
          <w:b/>
          <w:spacing w:val="4"/>
          <w:sz w:val="24"/>
          <w:szCs w:val="24"/>
        </w:rPr>
        <w:t xml:space="preserve"> </w:t>
      </w:r>
      <w:r>
        <w:rPr>
          <w:rFonts w:ascii="Calibri" w:eastAsia="Calibri" w:hAnsi="Calibri" w:cs="Calibri"/>
          <w:b/>
          <w:spacing w:val="1"/>
          <w:sz w:val="24"/>
          <w:szCs w:val="24"/>
        </w:rPr>
        <w:t>a</w:t>
      </w:r>
      <w:r>
        <w:rPr>
          <w:rFonts w:ascii="Calibri" w:eastAsia="Calibri" w:hAnsi="Calibri" w:cs="Calibri"/>
          <w:b/>
          <w:spacing w:val="3"/>
          <w:sz w:val="24"/>
          <w:szCs w:val="24"/>
        </w:rPr>
        <w:t>pt-</w:t>
      </w:r>
      <w:r>
        <w:rPr>
          <w:rFonts w:ascii="Calibri" w:eastAsia="Calibri" w:hAnsi="Calibri" w:cs="Calibri"/>
          <w:b/>
          <w:spacing w:val="1"/>
          <w:sz w:val="24"/>
          <w:szCs w:val="24"/>
        </w:rPr>
        <w:t>ge</w:t>
      </w:r>
      <w:r>
        <w:rPr>
          <w:rFonts w:ascii="Calibri" w:eastAsia="Calibri" w:hAnsi="Calibri" w:cs="Calibri"/>
          <w:b/>
          <w:sz w:val="24"/>
          <w:szCs w:val="24"/>
        </w:rPr>
        <w:t>t</w:t>
      </w:r>
      <w:r>
        <w:rPr>
          <w:rFonts w:ascii="Calibri" w:eastAsia="Calibri" w:hAnsi="Calibri" w:cs="Calibri"/>
          <w:b/>
          <w:spacing w:val="4"/>
          <w:sz w:val="24"/>
          <w:szCs w:val="24"/>
        </w:rPr>
        <w:t xml:space="preserve"> </w:t>
      </w:r>
      <w:r>
        <w:rPr>
          <w:rFonts w:ascii="Calibri" w:eastAsia="Calibri" w:hAnsi="Calibri" w:cs="Calibri"/>
          <w:b/>
          <w:spacing w:val="1"/>
          <w:sz w:val="24"/>
          <w:szCs w:val="24"/>
        </w:rPr>
        <w:t>i</w:t>
      </w:r>
      <w:r>
        <w:rPr>
          <w:rFonts w:ascii="Calibri" w:eastAsia="Calibri" w:hAnsi="Calibri" w:cs="Calibri"/>
          <w:b/>
          <w:spacing w:val="3"/>
          <w:sz w:val="24"/>
          <w:szCs w:val="24"/>
        </w:rPr>
        <w:t>n</w:t>
      </w:r>
      <w:r>
        <w:rPr>
          <w:rFonts w:ascii="Calibri" w:eastAsia="Calibri" w:hAnsi="Calibri" w:cs="Calibri"/>
          <w:b/>
          <w:spacing w:val="2"/>
          <w:sz w:val="24"/>
          <w:szCs w:val="24"/>
        </w:rPr>
        <w:t>s</w:t>
      </w:r>
      <w:r>
        <w:rPr>
          <w:rFonts w:ascii="Calibri" w:eastAsia="Calibri" w:hAnsi="Calibri" w:cs="Calibri"/>
          <w:b/>
          <w:spacing w:val="3"/>
          <w:sz w:val="24"/>
          <w:szCs w:val="24"/>
        </w:rPr>
        <w:t>t</w:t>
      </w:r>
      <w:r>
        <w:rPr>
          <w:rFonts w:ascii="Calibri" w:eastAsia="Calibri" w:hAnsi="Calibri" w:cs="Calibri"/>
          <w:b/>
          <w:spacing w:val="-1"/>
          <w:sz w:val="24"/>
          <w:szCs w:val="24"/>
        </w:rPr>
        <w:t>a</w:t>
      </w:r>
      <w:r>
        <w:rPr>
          <w:rFonts w:ascii="Calibri" w:eastAsia="Calibri" w:hAnsi="Calibri" w:cs="Calibri"/>
          <w:b/>
          <w:spacing w:val="3"/>
          <w:sz w:val="24"/>
          <w:szCs w:val="24"/>
        </w:rPr>
        <w:t>l</w:t>
      </w:r>
      <w:r>
        <w:rPr>
          <w:rFonts w:ascii="Calibri" w:eastAsia="Calibri" w:hAnsi="Calibri" w:cs="Calibri"/>
          <w:b/>
          <w:sz w:val="24"/>
          <w:szCs w:val="24"/>
        </w:rPr>
        <w:t>l</w:t>
      </w:r>
      <w:r>
        <w:rPr>
          <w:rFonts w:ascii="Calibri" w:eastAsia="Calibri" w:hAnsi="Calibri" w:cs="Calibri"/>
          <w:b/>
          <w:spacing w:val="4"/>
          <w:sz w:val="24"/>
          <w:szCs w:val="24"/>
        </w:rPr>
        <w:t xml:space="preserve"> </w:t>
      </w:r>
      <w:r>
        <w:rPr>
          <w:rFonts w:ascii="Calibri" w:eastAsia="Calibri" w:hAnsi="Calibri" w:cs="Calibri"/>
          <w:b/>
          <w:spacing w:val="1"/>
          <w:sz w:val="24"/>
          <w:szCs w:val="24"/>
        </w:rPr>
        <w:t>nma</w:t>
      </w:r>
      <w:r>
        <w:rPr>
          <w:rFonts w:ascii="Calibri" w:eastAsia="Calibri" w:hAnsi="Calibri" w:cs="Calibri"/>
          <w:b/>
          <w:sz w:val="24"/>
          <w:szCs w:val="24"/>
        </w:rPr>
        <w:t>p</w:t>
      </w:r>
    </w:p>
    <w:p w14:paraId="0259557B" w14:textId="77777777" w:rsidR="008A7C77" w:rsidRDefault="008A7C77" w:rsidP="008A7C77">
      <w:pPr>
        <w:spacing w:before="13" w:line="280" w:lineRule="exact"/>
        <w:rPr>
          <w:sz w:val="28"/>
          <w:szCs w:val="28"/>
        </w:rPr>
      </w:pPr>
    </w:p>
    <w:p w14:paraId="3830FB5E" w14:textId="77777777" w:rsidR="008A7C77" w:rsidRDefault="008A7C77" w:rsidP="008A7C77">
      <w:pPr>
        <w:ind w:left="1200"/>
        <w:rPr>
          <w:rFonts w:ascii="Calibri" w:eastAsia="Calibri" w:hAnsi="Calibri" w:cs="Calibri"/>
          <w:sz w:val="24"/>
          <w:szCs w:val="24"/>
        </w:rPr>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1"/>
          <w:sz w:val="24"/>
          <w:szCs w:val="24"/>
        </w:rPr>
        <w:t>R</w:t>
      </w:r>
      <w:r>
        <w:rPr>
          <w:rFonts w:ascii="Calibri" w:eastAsia="Calibri" w:hAnsi="Calibri" w:cs="Calibri"/>
          <w:spacing w:val="3"/>
          <w:sz w:val="24"/>
          <w:szCs w:val="24"/>
        </w:rPr>
        <w:t>u</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p</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pacing w:val="3"/>
          <w:sz w:val="24"/>
          <w:szCs w:val="24"/>
        </w:rPr>
        <w:t>e</w:t>
      </w:r>
      <w:r>
        <w:rPr>
          <w:rFonts w:ascii="Calibri" w:eastAsia="Calibri" w:hAnsi="Calibri" w:cs="Calibri"/>
          <w:sz w:val="24"/>
          <w:szCs w:val="24"/>
        </w:rPr>
        <w:t>ep</w:t>
      </w:r>
      <w:r>
        <w:rPr>
          <w:rFonts w:ascii="Calibri" w:eastAsia="Calibri" w:hAnsi="Calibri" w:cs="Calibri"/>
          <w:spacing w:val="5"/>
          <w:sz w:val="24"/>
          <w:szCs w:val="24"/>
        </w:rPr>
        <w:t xml:space="preserve"> </w:t>
      </w:r>
      <w:r>
        <w:rPr>
          <w:rFonts w:ascii="Calibri" w:eastAsia="Calibri" w:hAnsi="Calibri" w:cs="Calibri"/>
          <w:spacing w:val="3"/>
          <w:sz w:val="24"/>
          <w:szCs w:val="24"/>
        </w:rPr>
        <w:t>o</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w:t>
      </w:r>
      <w:r>
        <w:rPr>
          <w:rFonts w:ascii="Calibri" w:eastAsia="Calibri" w:hAnsi="Calibri" w:cs="Calibri"/>
          <w:spacing w:val="3"/>
          <w:sz w:val="24"/>
          <w:szCs w:val="24"/>
        </w:rPr>
        <w:t>2</w:t>
      </w:r>
      <w:r>
        <w:rPr>
          <w:rFonts w:ascii="Calibri" w:eastAsia="Calibri" w:hAnsi="Calibri" w:cs="Calibri"/>
          <w:sz w:val="24"/>
          <w:szCs w:val="24"/>
        </w:rPr>
        <w:t>4</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et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k</w:t>
      </w:r>
    </w:p>
    <w:p w14:paraId="4A281B05" w14:textId="77777777" w:rsidR="008A7C77" w:rsidRDefault="008A7C77" w:rsidP="008A7C77">
      <w:pPr>
        <w:spacing w:before="15" w:line="280" w:lineRule="exact"/>
        <w:rPr>
          <w:sz w:val="28"/>
          <w:szCs w:val="28"/>
        </w:rPr>
      </w:pPr>
    </w:p>
    <w:p w14:paraId="7FA15F70" w14:textId="77777777" w:rsidR="008A7C77" w:rsidRDefault="008A7C77" w:rsidP="008A7C77">
      <w:pPr>
        <w:spacing w:line="479" w:lineRule="auto"/>
        <w:ind w:left="1200" w:right="911"/>
        <w:rPr>
          <w:rFonts w:ascii="Calibri" w:eastAsia="Calibri" w:hAnsi="Calibri" w:cs="Calibri"/>
          <w:sz w:val="24"/>
          <w:szCs w:val="24"/>
        </w:rPr>
      </w:pPr>
      <w:r>
        <w:rPr>
          <w:rFonts w:ascii="Calibri" w:eastAsia="Calibri" w:hAnsi="Calibri" w:cs="Calibri"/>
          <w:spacing w:val="2"/>
          <w:sz w:val="24"/>
          <w:szCs w:val="24"/>
        </w:rPr>
        <w:t>c</w:t>
      </w:r>
      <w:r>
        <w:rPr>
          <w:rFonts w:ascii="Calibri" w:eastAsia="Calibri" w:hAnsi="Calibri" w:cs="Calibri"/>
          <w:sz w:val="24"/>
          <w:szCs w:val="24"/>
        </w:rPr>
        <w:t xml:space="preserve">.  </w:t>
      </w:r>
      <w:r>
        <w:rPr>
          <w:rFonts w:ascii="Calibri" w:eastAsia="Calibri" w:hAnsi="Calibri" w:cs="Calibri"/>
          <w:spacing w:val="33"/>
          <w:sz w:val="24"/>
          <w:szCs w:val="24"/>
        </w:rPr>
        <w:t xml:space="preserve"> </w:t>
      </w:r>
      <w:r>
        <w:rPr>
          <w:rFonts w:ascii="Calibri" w:eastAsia="Calibri" w:hAnsi="Calibri" w:cs="Calibri"/>
          <w:spacing w:val="2"/>
          <w:sz w:val="24"/>
          <w:szCs w:val="24"/>
        </w:rPr>
        <w:t>Usi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4"/>
          <w:sz w:val="24"/>
          <w:szCs w:val="24"/>
        </w:rPr>
        <w:t xml:space="preserve"> </w:t>
      </w:r>
      <w:r>
        <w:rPr>
          <w:rFonts w:ascii="Calibri" w:eastAsia="Calibri" w:hAnsi="Calibri" w:cs="Calibri"/>
          <w:b/>
          <w:spacing w:val="2"/>
          <w:sz w:val="24"/>
          <w:szCs w:val="24"/>
        </w:rPr>
        <w:t>B</w:t>
      </w:r>
      <w:r>
        <w:rPr>
          <w:rFonts w:ascii="Calibri" w:eastAsia="Calibri" w:hAnsi="Calibri" w:cs="Calibri"/>
          <w:b/>
          <w:spacing w:val="1"/>
          <w:sz w:val="24"/>
          <w:szCs w:val="24"/>
        </w:rPr>
        <w:t>a</w:t>
      </w:r>
      <w:r>
        <w:rPr>
          <w:rFonts w:ascii="Calibri" w:eastAsia="Calibri" w:hAnsi="Calibri" w:cs="Calibri"/>
          <w:b/>
          <w:spacing w:val="2"/>
          <w:sz w:val="24"/>
          <w:szCs w:val="24"/>
        </w:rPr>
        <w:t>s</w:t>
      </w:r>
      <w:r>
        <w:rPr>
          <w:rFonts w:ascii="Calibri" w:eastAsia="Calibri" w:hAnsi="Calibri" w:cs="Calibri"/>
          <w:b/>
          <w:sz w:val="24"/>
          <w:szCs w:val="24"/>
        </w:rPr>
        <w:t>h</w:t>
      </w:r>
      <w:r>
        <w:rPr>
          <w:rFonts w:ascii="Calibri" w:eastAsia="Calibri" w:hAnsi="Calibri" w:cs="Calibri"/>
          <w:b/>
          <w:spacing w:val="4"/>
          <w:sz w:val="24"/>
          <w:szCs w:val="24"/>
        </w:rPr>
        <w:t xml:space="preserve"> </w:t>
      </w:r>
      <w:r>
        <w:rPr>
          <w:rFonts w:ascii="Calibri" w:eastAsia="Calibri" w:hAnsi="Calibri" w:cs="Calibri"/>
          <w:b/>
          <w:sz w:val="24"/>
          <w:szCs w:val="24"/>
        </w:rPr>
        <w:t>or</w:t>
      </w:r>
      <w:r>
        <w:rPr>
          <w:rFonts w:ascii="Calibri" w:eastAsia="Calibri" w:hAnsi="Calibri" w:cs="Calibri"/>
          <w:b/>
          <w:spacing w:val="7"/>
          <w:sz w:val="24"/>
          <w:szCs w:val="24"/>
        </w:rPr>
        <w:t xml:space="preserve"> </w:t>
      </w:r>
      <w:r>
        <w:rPr>
          <w:rFonts w:ascii="Calibri" w:eastAsia="Calibri" w:hAnsi="Calibri" w:cs="Calibri"/>
          <w:b/>
          <w:spacing w:val="2"/>
          <w:sz w:val="24"/>
          <w:szCs w:val="24"/>
        </w:rPr>
        <w:t>P</w:t>
      </w:r>
      <w:r>
        <w:rPr>
          <w:rFonts w:ascii="Calibri" w:eastAsia="Calibri" w:hAnsi="Calibri" w:cs="Calibri"/>
          <w:b/>
          <w:spacing w:val="-1"/>
          <w:sz w:val="24"/>
          <w:szCs w:val="24"/>
        </w:rPr>
        <w:t>y</w:t>
      </w:r>
      <w:r>
        <w:rPr>
          <w:rFonts w:ascii="Calibri" w:eastAsia="Calibri" w:hAnsi="Calibri" w:cs="Calibri"/>
          <w:b/>
          <w:spacing w:val="3"/>
          <w:sz w:val="24"/>
          <w:szCs w:val="24"/>
        </w:rPr>
        <w:t>th</w:t>
      </w:r>
      <w:r>
        <w:rPr>
          <w:rFonts w:ascii="Calibri" w:eastAsia="Calibri" w:hAnsi="Calibri" w:cs="Calibri"/>
          <w:b/>
          <w:sz w:val="24"/>
          <w:szCs w:val="24"/>
        </w:rPr>
        <w:t>o</w:t>
      </w:r>
      <w:r>
        <w:rPr>
          <w:rFonts w:ascii="Calibri" w:eastAsia="Calibri" w:hAnsi="Calibri" w:cs="Calibri"/>
          <w:b/>
          <w:spacing w:val="7"/>
          <w:sz w:val="24"/>
          <w:szCs w:val="24"/>
        </w:rPr>
        <w:t>n</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z w:val="24"/>
          <w:szCs w:val="24"/>
        </w:rPr>
        <w:t>rd</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z w:val="24"/>
          <w:szCs w:val="24"/>
        </w:rPr>
        <w:t>IP</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w:t>
      </w:r>
      <w:r>
        <w:rPr>
          <w:rFonts w:ascii="Calibri" w:eastAsia="Calibri" w:hAnsi="Calibri" w:cs="Calibri"/>
          <w:spacing w:val="3"/>
          <w:sz w:val="24"/>
          <w:szCs w:val="24"/>
        </w:rPr>
        <w:t>d</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ss</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10"/>
          <w:sz w:val="24"/>
          <w:szCs w:val="24"/>
        </w:rPr>
        <w:t xml:space="preserve"> </w:t>
      </w:r>
      <w:r>
        <w:rPr>
          <w:rFonts w:ascii="Calibri" w:eastAsia="Calibri" w:hAnsi="Calibri" w:cs="Calibri"/>
          <w:b/>
          <w:spacing w:val="3"/>
          <w:sz w:val="24"/>
          <w:szCs w:val="24"/>
        </w:rPr>
        <w:t>t</w:t>
      </w:r>
      <w:r>
        <w:rPr>
          <w:rFonts w:ascii="Calibri" w:eastAsia="Calibri" w:hAnsi="Calibri" w:cs="Calibri"/>
          <w:b/>
          <w:spacing w:val="1"/>
          <w:sz w:val="24"/>
          <w:szCs w:val="24"/>
        </w:rPr>
        <w:t>e</w:t>
      </w:r>
      <w:r>
        <w:rPr>
          <w:rFonts w:ascii="Calibri" w:eastAsia="Calibri" w:hAnsi="Calibri" w:cs="Calibri"/>
          <w:b/>
          <w:spacing w:val="2"/>
          <w:sz w:val="24"/>
          <w:szCs w:val="24"/>
        </w:rPr>
        <w:t>x</w:t>
      </w:r>
      <w:r>
        <w:rPr>
          <w:rFonts w:ascii="Calibri" w:eastAsia="Calibri" w:hAnsi="Calibri" w:cs="Calibri"/>
          <w:b/>
          <w:spacing w:val="3"/>
          <w:sz w:val="24"/>
          <w:szCs w:val="24"/>
        </w:rPr>
        <w:t>t</w:t>
      </w:r>
      <w:r>
        <w:rPr>
          <w:rFonts w:ascii="Calibri" w:eastAsia="Calibri" w:hAnsi="Calibri" w:cs="Calibri"/>
          <w:b/>
          <w:sz w:val="24"/>
          <w:szCs w:val="24"/>
        </w:rPr>
        <w:t>/</w:t>
      </w:r>
      <w:r>
        <w:rPr>
          <w:rFonts w:ascii="Calibri" w:eastAsia="Calibri" w:hAnsi="Calibri" w:cs="Calibri"/>
          <w:b/>
          <w:spacing w:val="2"/>
          <w:sz w:val="24"/>
          <w:szCs w:val="24"/>
        </w:rPr>
        <w:t>CS</w:t>
      </w:r>
      <w:r>
        <w:rPr>
          <w:rFonts w:ascii="Calibri" w:eastAsia="Calibri" w:hAnsi="Calibri" w:cs="Calibri"/>
          <w:b/>
          <w:sz w:val="24"/>
          <w:szCs w:val="24"/>
        </w:rPr>
        <w:t>V</w:t>
      </w:r>
      <w:r>
        <w:rPr>
          <w:rFonts w:ascii="Calibri" w:eastAsia="Calibri" w:hAnsi="Calibri" w:cs="Calibri"/>
          <w:b/>
          <w:spacing w:val="5"/>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 xml:space="preserve">le </w:t>
      </w:r>
      <w:r>
        <w:rPr>
          <w:rFonts w:ascii="Calibri" w:eastAsia="Calibri" w:hAnsi="Calibri" w:cs="Calibri"/>
          <w:spacing w:val="4"/>
          <w:sz w:val="24"/>
          <w:szCs w:val="24"/>
        </w:rPr>
        <w:t>d</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1"/>
          <w:sz w:val="24"/>
          <w:szCs w:val="24"/>
        </w:rPr>
        <w:t>R</w:t>
      </w:r>
      <w:r>
        <w:rPr>
          <w:rFonts w:ascii="Calibri" w:eastAsia="Calibri" w:hAnsi="Calibri" w:cs="Calibri"/>
          <w:spacing w:val="3"/>
          <w:sz w:val="24"/>
          <w:szCs w:val="24"/>
        </w:rPr>
        <w:t>ep</w:t>
      </w:r>
      <w:r>
        <w:rPr>
          <w:rFonts w:ascii="Calibri" w:eastAsia="Calibri" w:hAnsi="Calibri" w:cs="Calibri"/>
          <w:sz w:val="24"/>
          <w:szCs w:val="24"/>
        </w:rPr>
        <w:t>e</w:t>
      </w:r>
      <w:r>
        <w:rPr>
          <w:rFonts w:ascii="Calibri" w:eastAsia="Calibri" w:hAnsi="Calibri" w:cs="Calibri"/>
          <w:spacing w:val="3"/>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p</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w</w:t>
      </w:r>
      <w:r>
        <w:rPr>
          <w:rFonts w:ascii="Calibri" w:eastAsia="Calibri" w:hAnsi="Calibri" w:cs="Calibri"/>
          <w:sz w:val="24"/>
          <w:szCs w:val="24"/>
        </w:rPr>
        <w:t>e</w:t>
      </w:r>
      <w:r>
        <w:rPr>
          <w:rFonts w:ascii="Calibri" w:eastAsia="Calibri" w:hAnsi="Calibri" w:cs="Calibri"/>
          <w:spacing w:val="3"/>
          <w:sz w:val="24"/>
          <w:szCs w:val="24"/>
        </w:rPr>
        <w:t>e</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f</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o</w:t>
      </w:r>
      <w:r>
        <w:rPr>
          <w:rFonts w:ascii="Calibri" w:eastAsia="Calibri" w:hAnsi="Calibri" w:cs="Calibri"/>
          <w:sz w:val="24"/>
          <w:szCs w:val="24"/>
        </w:rPr>
        <w:t>me</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2"/>
          <w:sz w:val="24"/>
          <w:szCs w:val="24"/>
        </w:rPr>
        <w:t>i</w:t>
      </w:r>
      <w:r>
        <w:rPr>
          <w:rFonts w:ascii="Calibri" w:eastAsia="Calibri" w:hAnsi="Calibri" w:cs="Calibri"/>
          <w:sz w:val="24"/>
          <w:szCs w:val="24"/>
        </w:rPr>
        <w:t>me</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w:t>
      </w:r>
      <w:r>
        <w:rPr>
          <w:rFonts w:ascii="Calibri" w:eastAsia="Calibri" w:hAnsi="Calibri" w:cs="Calibri"/>
          <w:sz w:val="24"/>
          <w:szCs w:val="24"/>
        </w:rPr>
        <w:t>10</w:t>
      </w:r>
      <w:r>
        <w:rPr>
          <w:rFonts w:ascii="Calibri" w:eastAsia="Calibri" w:hAnsi="Calibri" w:cs="Calibri"/>
          <w:spacing w:val="7"/>
          <w:sz w:val="24"/>
          <w:szCs w:val="24"/>
        </w:rPr>
        <w:t xml:space="preserve"> </w:t>
      </w:r>
      <w:r>
        <w:rPr>
          <w:rFonts w:ascii="Calibri" w:eastAsia="Calibri" w:hAnsi="Calibri" w:cs="Calibri"/>
          <w:sz w:val="24"/>
          <w:szCs w:val="24"/>
        </w:rPr>
        <w:t>m</w:t>
      </w:r>
      <w:r>
        <w:rPr>
          <w:rFonts w:ascii="Calibri" w:eastAsia="Calibri" w:hAnsi="Calibri" w:cs="Calibri"/>
          <w:spacing w:val="3"/>
          <w:sz w:val="24"/>
          <w:szCs w:val="24"/>
        </w:rPr>
        <w:t>i</w:t>
      </w:r>
      <w:r>
        <w:rPr>
          <w:rFonts w:ascii="Calibri" w:eastAsia="Calibri" w:hAnsi="Calibri" w:cs="Calibri"/>
          <w:spacing w:val="1"/>
          <w:sz w:val="24"/>
          <w:szCs w:val="24"/>
        </w:rPr>
        <w:t>n</w:t>
      </w:r>
      <w:r>
        <w:rPr>
          <w:rFonts w:ascii="Calibri" w:eastAsia="Calibri" w:hAnsi="Calibri" w:cs="Calibri"/>
          <w:spacing w:val="2"/>
          <w:sz w:val="24"/>
          <w:szCs w:val="24"/>
        </w:rPr>
        <w:t>.</w:t>
      </w:r>
      <w:r>
        <w:rPr>
          <w:rFonts w:ascii="Calibri" w:eastAsia="Calibri" w:hAnsi="Calibri" w:cs="Calibri"/>
          <w:sz w:val="24"/>
          <w:szCs w:val="24"/>
        </w:rPr>
        <w:t>)</w:t>
      </w:r>
    </w:p>
    <w:p w14:paraId="6CD7369C" w14:textId="77777777" w:rsidR="008A7C77" w:rsidRDefault="008A7C77" w:rsidP="008A7C77">
      <w:pPr>
        <w:ind w:left="1200"/>
        <w:rPr>
          <w:rFonts w:ascii="Calibri" w:eastAsia="Calibri" w:hAnsi="Calibri" w:cs="Calibri"/>
          <w:sz w:val="24"/>
          <w:szCs w:val="24"/>
        </w:rPr>
      </w:pPr>
      <w:r>
        <w:rPr>
          <w:rFonts w:ascii="Calibri" w:eastAsia="Calibri" w:hAnsi="Calibri" w:cs="Calibri"/>
          <w:spacing w:val="3"/>
          <w:sz w:val="24"/>
          <w:szCs w:val="24"/>
        </w:rPr>
        <w:t>e</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w:t>
      </w:r>
      <w:r>
        <w:rPr>
          <w:rFonts w:ascii="Calibri" w:eastAsia="Calibri" w:hAnsi="Calibri" w:cs="Calibri"/>
          <w:spacing w:val="2"/>
          <w:sz w:val="24"/>
          <w:szCs w:val="24"/>
        </w:rPr>
        <w:t>m</w:t>
      </w:r>
      <w:r>
        <w:rPr>
          <w:rFonts w:ascii="Calibri" w:eastAsia="Calibri" w:hAnsi="Calibri" w:cs="Calibri"/>
          <w:spacing w:val="3"/>
          <w:sz w:val="24"/>
          <w:szCs w:val="24"/>
        </w:rPr>
        <w:t>p</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4"/>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z w:val="24"/>
          <w:szCs w:val="24"/>
        </w:rPr>
        <w:t>s</w:t>
      </w:r>
    </w:p>
    <w:p w14:paraId="1756E04E" w14:textId="77777777" w:rsidR="008A7C77" w:rsidRDefault="008A7C77" w:rsidP="008A7C77">
      <w:pPr>
        <w:spacing w:before="13" w:line="280" w:lineRule="exact"/>
        <w:rPr>
          <w:sz w:val="28"/>
          <w:szCs w:val="28"/>
        </w:rPr>
      </w:pPr>
    </w:p>
    <w:p w14:paraId="7AE7DDE2" w14:textId="33DED198" w:rsidR="008A7C77" w:rsidRDefault="008A7C77" w:rsidP="008A7C77">
      <w:pPr>
        <w:spacing w:line="479" w:lineRule="auto"/>
        <w:ind w:left="2280" w:right="777" w:hanging="300"/>
        <w:rPr>
          <w:rFonts w:ascii="Calibri" w:eastAsia="Calibri" w:hAnsi="Calibri" w:cs="Calibri"/>
          <w:sz w:val="24"/>
          <w:szCs w:val="24"/>
        </w:rPr>
      </w:pPr>
      <w:r>
        <w:rPr>
          <w:rFonts w:ascii="Calibri" w:eastAsia="Calibri" w:hAnsi="Calibri" w:cs="Calibri"/>
          <w:spacing w:val="2"/>
          <w:sz w:val="24"/>
          <w:szCs w:val="24"/>
        </w:rPr>
        <w:t>i</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2"/>
          <w:sz w:val="24"/>
          <w:szCs w:val="24"/>
        </w:rPr>
        <w:t>W</w:t>
      </w:r>
      <w:r>
        <w:rPr>
          <w:rFonts w:ascii="Calibri" w:eastAsia="Calibri" w:hAnsi="Calibri" w:cs="Calibri"/>
          <w:spacing w:val="3"/>
          <w:sz w:val="24"/>
          <w:szCs w:val="24"/>
        </w:rPr>
        <w:t>e</w:t>
      </w:r>
      <w:r>
        <w:rPr>
          <w:rFonts w:ascii="Calibri" w:eastAsia="Calibri" w:hAnsi="Calibri" w:cs="Calibri"/>
          <w:sz w:val="24"/>
          <w:szCs w:val="24"/>
        </w:rPr>
        <w:t>re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he</w:t>
      </w:r>
      <w:r>
        <w:rPr>
          <w:rFonts w:ascii="Calibri" w:eastAsia="Calibri" w:hAnsi="Calibri" w:cs="Calibri"/>
          <w:sz w:val="24"/>
          <w:szCs w:val="24"/>
        </w:rPr>
        <w:t>re</w:t>
      </w:r>
      <w:r>
        <w:rPr>
          <w:rFonts w:ascii="Calibri" w:eastAsia="Calibri" w:hAnsi="Calibri" w:cs="Calibri"/>
          <w:spacing w:val="6"/>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z w:val="24"/>
          <w:szCs w:val="24"/>
        </w:rPr>
        <w:t>y</w:t>
      </w:r>
      <w:r>
        <w:rPr>
          <w:rFonts w:ascii="Calibri" w:eastAsia="Calibri" w:hAnsi="Calibri" w:cs="Calibri"/>
          <w:spacing w:val="2"/>
          <w:sz w:val="24"/>
          <w:szCs w:val="24"/>
        </w:rPr>
        <w:t xml:space="preserve"> </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3"/>
          <w:sz w:val="24"/>
          <w:szCs w:val="24"/>
        </w:rPr>
        <w:t>f</w:t>
      </w:r>
      <w:r>
        <w:rPr>
          <w:rFonts w:ascii="Calibri" w:eastAsia="Calibri" w:hAnsi="Calibri" w:cs="Calibri"/>
          <w:sz w:val="24"/>
          <w:szCs w:val="24"/>
        </w:rPr>
        <w:t>e</w:t>
      </w:r>
      <w:r>
        <w:rPr>
          <w:rFonts w:ascii="Calibri" w:eastAsia="Calibri" w:hAnsi="Calibri" w:cs="Calibri"/>
          <w:spacing w:val="3"/>
          <w:sz w:val="24"/>
          <w:szCs w:val="24"/>
        </w:rPr>
        <w:t>ren</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pacing w:val="2"/>
          <w:sz w:val="24"/>
          <w:szCs w:val="24"/>
        </w:rPr>
        <w:t>s</w:t>
      </w:r>
      <w:r>
        <w:rPr>
          <w:rFonts w:ascii="Calibri" w:eastAsia="Calibri" w:hAnsi="Calibri" w:cs="Calibri"/>
          <w:sz w:val="24"/>
          <w:szCs w:val="24"/>
        </w:rPr>
        <w:t xml:space="preserve">? </w:t>
      </w:r>
      <w:r>
        <w:rPr>
          <w:rFonts w:ascii="Calibri" w:eastAsia="Calibri" w:hAnsi="Calibri" w:cs="Calibri"/>
          <w:spacing w:val="5"/>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f</w:t>
      </w:r>
      <w:r>
        <w:rPr>
          <w:rFonts w:ascii="Calibri" w:eastAsia="Calibri" w:hAnsi="Calibri" w:cs="Calibri"/>
          <w:spacing w:val="10"/>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o</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1"/>
          <w:sz w:val="24"/>
          <w:szCs w:val="24"/>
        </w:rPr>
        <w:t>wh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d</w:t>
      </w:r>
      <w:r>
        <w:rPr>
          <w:rFonts w:ascii="Calibri" w:eastAsia="Calibri" w:hAnsi="Calibri" w:cs="Calibri"/>
          <w:sz w:val="24"/>
          <w:szCs w:val="24"/>
        </w:rPr>
        <w:t>i</w:t>
      </w:r>
      <w:r>
        <w:rPr>
          <w:rFonts w:ascii="Calibri" w:eastAsia="Calibri" w:hAnsi="Calibri" w:cs="Calibri"/>
          <w:spacing w:val="1"/>
          <w:sz w:val="24"/>
          <w:szCs w:val="24"/>
        </w:rPr>
        <w:t>f</w:t>
      </w:r>
      <w:r>
        <w:rPr>
          <w:rFonts w:ascii="Calibri" w:eastAsia="Calibri" w:hAnsi="Calibri" w:cs="Calibri"/>
          <w:spacing w:val="3"/>
          <w:sz w:val="24"/>
          <w:szCs w:val="24"/>
        </w:rPr>
        <w:t>fe</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pacing w:val="3"/>
          <w:sz w:val="24"/>
          <w:szCs w:val="24"/>
        </w:rPr>
        <w:t>[</w:t>
      </w:r>
      <w:r w:rsidRPr="008A7C77">
        <w:rPr>
          <w:rFonts w:ascii="Calibri" w:eastAsia="Calibri" w:hAnsi="Calibri" w:cs="Calibri"/>
          <w:b/>
          <w:spacing w:val="3"/>
          <w:sz w:val="24"/>
          <w:szCs w:val="24"/>
        </w:rPr>
        <w:t>2</w:t>
      </w:r>
      <w:r>
        <w:rPr>
          <w:rFonts w:ascii="Calibri" w:eastAsia="Calibri" w:hAnsi="Calibri" w:cs="Calibri"/>
          <w:b/>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5"/>
          <w:sz w:val="24"/>
          <w:szCs w:val="24"/>
        </w:rPr>
        <w:t>s</w:t>
      </w:r>
      <w:r>
        <w:rPr>
          <w:rFonts w:ascii="Calibri" w:eastAsia="Calibri" w:hAnsi="Calibri" w:cs="Calibri"/>
          <w:sz w:val="24"/>
          <w:szCs w:val="24"/>
        </w:rPr>
        <w:t>]</w:t>
      </w:r>
    </w:p>
    <w:p w14:paraId="2C38273B" w14:textId="5BC2F82E" w:rsidR="008A7C77" w:rsidRDefault="008A7C77" w:rsidP="008A7C77">
      <w:pPr>
        <w:spacing w:line="479" w:lineRule="auto"/>
        <w:ind w:left="2280" w:right="503" w:hanging="358"/>
        <w:rPr>
          <w:rFonts w:ascii="Calibri" w:eastAsia="Calibri" w:hAnsi="Calibri" w:cs="Calibri"/>
          <w:sz w:val="24"/>
          <w:szCs w:val="24"/>
        </w:rPr>
      </w:pPr>
      <w:r>
        <w:rPr>
          <w:rFonts w:ascii="Calibri" w:eastAsia="Calibri" w:hAnsi="Calibri" w:cs="Calibri"/>
          <w:spacing w:val="2"/>
          <w:sz w:val="24"/>
          <w:szCs w:val="24"/>
        </w:rPr>
        <w:t>ii</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u</w:t>
      </w:r>
      <w:r>
        <w:rPr>
          <w:rFonts w:ascii="Calibri" w:eastAsia="Calibri" w:hAnsi="Calibri" w:cs="Calibri"/>
          <w:spacing w:val="1"/>
          <w:sz w:val="24"/>
          <w:szCs w:val="24"/>
        </w:rPr>
        <w:t>b</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ri</w:t>
      </w:r>
      <w:r>
        <w:rPr>
          <w:rFonts w:ascii="Calibri" w:eastAsia="Calibri" w:hAnsi="Calibri" w:cs="Calibri"/>
          <w:spacing w:val="1"/>
          <w:sz w:val="24"/>
          <w:szCs w:val="24"/>
        </w:rPr>
        <w:t>p</w:t>
      </w:r>
      <w:r>
        <w:rPr>
          <w:rFonts w:ascii="Calibri" w:eastAsia="Calibri" w:hAnsi="Calibri" w:cs="Calibri"/>
          <w:spacing w:val="3"/>
          <w:sz w:val="24"/>
          <w:szCs w:val="24"/>
        </w:rPr>
        <w:t>t</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1"/>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il</w:t>
      </w:r>
      <w:r>
        <w:rPr>
          <w:rFonts w:ascii="Calibri" w:eastAsia="Calibri" w:hAnsi="Calibri" w:cs="Calibri"/>
          <w:sz w:val="24"/>
          <w:szCs w:val="24"/>
        </w:rPr>
        <w:t>e</w:t>
      </w:r>
      <w:r>
        <w:rPr>
          <w:rFonts w:ascii="Calibri" w:eastAsia="Calibri" w:hAnsi="Calibri" w:cs="Calibri"/>
          <w:spacing w:val="2"/>
          <w:sz w:val="24"/>
          <w:szCs w:val="24"/>
        </w:rPr>
        <w:t>s</w:t>
      </w:r>
      <w:r>
        <w:rPr>
          <w:rFonts w:ascii="Calibri" w:eastAsia="Calibri" w:hAnsi="Calibri" w:cs="Calibri"/>
          <w:sz w:val="24"/>
          <w:szCs w:val="24"/>
        </w:rPr>
        <w:t>,</w:t>
      </w:r>
      <w:r>
        <w:rPr>
          <w:rFonts w:ascii="Calibri" w:eastAsia="Calibri" w:hAnsi="Calibri" w:cs="Calibri"/>
          <w:spacing w:val="3"/>
          <w:sz w:val="24"/>
          <w:szCs w:val="24"/>
        </w:rPr>
        <w:t xml:space="preserve"> p</w:t>
      </w: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1"/>
          <w:sz w:val="24"/>
          <w:szCs w:val="24"/>
        </w:rPr>
        <w:t>c</w:t>
      </w:r>
      <w:r>
        <w:rPr>
          <w:rFonts w:ascii="Calibri" w:eastAsia="Calibri" w:hAnsi="Calibri" w:cs="Calibri"/>
          <w:spacing w:val="3"/>
          <w:sz w:val="24"/>
          <w:szCs w:val="24"/>
        </w:rPr>
        <w:t>e</w:t>
      </w:r>
      <w:r>
        <w:rPr>
          <w:rFonts w:ascii="Calibri" w:eastAsia="Calibri" w:hAnsi="Calibri" w:cs="Calibri"/>
          <w:spacing w:val="1"/>
          <w:sz w:val="24"/>
          <w:szCs w:val="24"/>
        </w:rPr>
        <w:t>d</w:t>
      </w:r>
      <w:r>
        <w:rPr>
          <w:rFonts w:ascii="Calibri" w:eastAsia="Calibri" w:hAnsi="Calibri" w:cs="Calibri"/>
          <w:spacing w:val="3"/>
          <w:sz w:val="24"/>
          <w:szCs w:val="24"/>
        </w:rPr>
        <w:t>u</w:t>
      </w:r>
      <w:r>
        <w:rPr>
          <w:rFonts w:ascii="Calibri" w:eastAsia="Calibri" w:hAnsi="Calibri" w:cs="Calibri"/>
          <w:sz w:val="24"/>
          <w:szCs w:val="24"/>
        </w:rPr>
        <w:t>r</w:t>
      </w:r>
      <w:r>
        <w:rPr>
          <w:rFonts w:ascii="Calibri" w:eastAsia="Calibri" w:hAnsi="Calibri" w:cs="Calibri"/>
          <w:spacing w:val="3"/>
          <w:sz w:val="24"/>
          <w:szCs w:val="24"/>
        </w:rPr>
        <w:t>e</w:t>
      </w:r>
      <w:r>
        <w:rPr>
          <w:rFonts w:ascii="Calibri" w:eastAsia="Calibri" w:hAnsi="Calibri" w:cs="Calibri"/>
          <w:sz w:val="24"/>
          <w:szCs w:val="24"/>
        </w:rPr>
        <w:t>s</w:t>
      </w:r>
      <w:r>
        <w:rPr>
          <w:rFonts w:ascii="Calibri" w:eastAsia="Calibri" w:hAnsi="Calibri" w:cs="Calibri"/>
          <w:spacing w:val="3"/>
          <w:sz w:val="24"/>
          <w:szCs w:val="24"/>
        </w:rPr>
        <w:t xml:space="preserve"> o</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2"/>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r</w:t>
      </w:r>
      <w:r>
        <w:rPr>
          <w:rFonts w:ascii="Calibri" w:eastAsia="Calibri" w:hAnsi="Calibri" w:cs="Calibri"/>
          <w:sz w:val="24"/>
          <w:szCs w:val="24"/>
        </w:rPr>
        <w:t>e</w:t>
      </w:r>
      <w:r>
        <w:rPr>
          <w:rFonts w:ascii="Calibri" w:eastAsia="Calibri" w:hAnsi="Calibri" w:cs="Calibri"/>
          <w:spacing w:val="3"/>
          <w:sz w:val="24"/>
          <w:szCs w:val="24"/>
        </w:rPr>
        <w:t>en</w:t>
      </w:r>
      <w:r>
        <w:rPr>
          <w:rFonts w:ascii="Calibri" w:eastAsia="Calibri" w:hAnsi="Calibri" w:cs="Calibri"/>
          <w:sz w:val="24"/>
          <w:szCs w:val="24"/>
        </w:rPr>
        <w:t>s</w:t>
      </w:r>
      <w:r>
        <w:rPr>
          <w:rFonts w:ascii="Calibri" w:eastAsia="Calibri" w:hAnsi="Calibri" w:cs="Calibri"/>
          <w:spacing w:val="1"/>
          <w:sz w:val="24"/>
          <w:szCs w:val="24"/>
        </w:rPr>
        <w:t>h</w:t>
      </w:r>
      <w:r>
        <w:rPr>
          <w:rFonts w:ascii="Calibri" w:eastAsia="Calibri" w:hAnsi="Calibri" w:cs="Calibri"/>
          <w:spacing w:val="3"/>
          <w:sz w:val="24"/>
          <w:szCs w:val="24"/>
        </w:rPr>
        <w:t>ot</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of</w:t>
      </w:r>
      <w:r>
        <w:rPr>
          <w:rFonts w:ascii="Calibri" w:eastAsia="Calibri" w:hAnsi="Calibri" w:cs="Calibri"/>
          <w:spacing w:val="5"/>
          <w:sz w:val="24"/>
          <w:szCs w:val="24"/>
        </w:rPr>
        <w:t xml:space="preserve"> </w:t>
      </w:r>
      <w:r>
        <w:rPr>
          <w:rFonts w:ascii="Calibri" w:eastAsia="Calibri" w:hAnsi="Calibri" w:cs="Calibri"/>
          <w:spacing w:val="3"/>
          <w:sz w:val="24"/>
          <w:szCs w:val="24"/>
        </w:rPr>
        <w:t>ho</w:t>
      </w:r>
      <w:r>
        <w:rPr>
          <w:rFonts w:ascii="Calibri" w:eastAsia="Calibri" w:hAnsi="Calibri" w:cs="Calibri"/>
          <w:sz w:val="24"/>
          <w:szCs w:val="24"/>
        </w:rPr>
        <w:t>w</w:t>
      </w:r>
      <w:r>
        <w:rPr>
          <w:rFonts w:ascii="Calibri" w:eastAsia="Calibri" w:hAnsi="Calibri" w:cs="Calibri"/>
          <w:spacing w:val="2"/>
          <w:sz w:val="24"/>
          <w:szCs w:val="24"/>
        </w:rPr>
        <w:t xml:space="preserve"> y</w:t>
      </w:r>
      <w:r>
        <w:rPr>
          <w:rFonts w:ascii="Calibri" w:eastAsia="Calibri" w:hAnsi="Calibri" w:cs="Calibri"/>
          <w:sz w:val="24"/>
          <w:szCs w:val="24"/>
        </w:rPr>
        <w:t xml:space="preserve">ou </w:t>
      </w:r>
      <w:r>
        <w:rPr>
          <w:rFonts w:ascii="Calibri" w:eastAsia="Calibri" w:hAnsi="Calibri" w:cs="Calibri"/>
          <w:spacing w:val="2"/>
          <w:sz w:val="24"/>
          <w:szCs w:val="24"/>
        </w:rPr>
        <w:t>a</w:t>
      </w:r>
      <w:r>
        <w:rPr>
          <w:rFonts w:ascii="Calibri" w:eastAsia="Calibri" w:hAnsi="Calibri" w:cs="Calibri"/>
          <w:spacing w:val="1"/>
          <w:sz w:val="24"/>
          <w:szCs w:val="24"/>
        </w:rPr>
        <w:t>cc</w:t>
      </w:r>
      <w:r>
        <w:rPr>
          <w:rFonts w:ascii="Calibri" w:eastAsia="Calibri" w:hAnsi="Calibri" w:cs="Calibri"/>
          <w:spacing w:val="3"/>
          <w:sz w:val="24"/>
          <w:szCs w:val="24"/>
        </w:rPr>
        <w:t>o</w:t>
      </w:r>
      <w:r>
        <w:rPr>
          <w:rFonts w:ascii="Calibri" w:eastAsia="Calibri" w:hAnsi="Calibri" w:cs="Calibri"/>
          <w:spacing w:val="2"/>
          <w:sz w:val="24"/>
          <w:szCs w:val="24"/>
        </w:rPr>
        <w:t>m</w:t>
      </w:r>
      <w:r>
        <w:rPr>
          <w:rFonts w:ascii="Calibri" w:eastAsia="Calibri" w:hAnsi="Calibri" w:cs="Calibri"/>
          <w:spacing w:val="1"/>
          <w:sz w:val="24"/>
          <w:szCs w:val="24"/>
        </w:rPr>
        <w:t>p</w:t>
      </w:r>
      <w:r>
        <w:rPr>
          <w:rFonts w:ascii="Calibri" w:eastAsia="Calibri" w:hAnsi="Calibri" w:cs="Calibri"/>
          <w:spacing w:val="2"/>
          <w:sz w:val="24"/>
          <w:szCs w:val="24"/>
        </w:rPr>
        <w:t>lis</w:t>
      </w:r>
      <w:r>
        <w:rPr>
          <w:rFonts w:ascii="Calibri" w:eastAsia="Calibri" w:hAnsi="Calibri" w:cs="Calibri"/>
          <w:spacing w:val="1"/>
          <w:sz w:val="24"/>
          <w:szCs w:val="24"/>
        </w:rPr>
        <w:t>h</w:t>
      </w:r>
      <w:r>
        <w:rPr>
          <w:rFonts w:ascii="Calibri" w:eastAsia="Calibri" w:hAnsi="Calibri" w:cs="Calibri"/>
          <w:spacing w:val="3"/>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8"/>
          <w:sz w:val="24"/>
          <w:szCs w:val="24"/>
        </w:rPr>
        <w:t xml:space="preserve"> </w:t>
      </w:r>
      <w:r>
        <w:rPr>
          <w:rFonts w:ascii="Calibri" w:eastAsia="Calibri" w:hAnsi="Calibri" w:cs="Calibri"/>
          <w:spacing w:val="3"/>
          <w:sz w:val="24"/>
          <w:szCs w:val="24"/>
        </w:rPr>
        <w:t>[</w:t>
      </w:r>
      <w:r>
        <w:rPr>
          <w:rFonts w:ascii="Calibri" w:eastAsia="Calibri" w:hAnsi="Calibri" w:cs="Calibri"/>
          <w:b/>
          <w:sz w:val="24"/>
          <w:szCs w:val="24"/>
        </w:rPr>
        <w:t>10</w:t>
      </w:r>
      <w:r>
        <w:rPr>
          <w:rFonts w:ascii="Calibri" w:eastAsia="Calibri" w:hAnsi="Calibri" w:cs="Calibri"/>
          <w:b/>
          <w:spacing w:val="4"/>
          <w:sz w:val="24"/>
          <w:szCs w:val="24"/>
        </w:rPr>
        <w:t xml:space="preserve"> </w:t>
      </w:r>
      <w:r>
        <w:rPr>
          <w:rFonts w:ascii="Calibri" w:eastAsia="Calibri" w:hAnsi="Calibri" w:cs="Calibri"/>
          <w:b/>
          <w:spacing w:val="1"/>
          <w:sz w:val="24"/>
          <w:szCs w:val="24"/>
        </w:rPr>
        <w:t>p</w:t>
      </w:r>
      <w:r>
        <w:rPr>
          <w:rFonts w:ascii="Calibri" w:eastAsia="Calibri" w:hAnsi="Calibri" w:cs="Calibri"/>
          <w:b/>
          <w:spacing w:val="3"/>
          <w:sz w:val="24"/>
          <w:szCs w:val="24"/>
        </w:rPr>
        <w:t>o</w:t>
      </w:r>
      <w:r>
        <w:rPr>
          <w:rFonts w:ascii="Calibri" w:eastAsia="Calibri" w:hAnsi="Calibri" w:cs="Calibri"/>
          <w:b/>
          <w:spacing w:val="1"/>
          <w:sz w:val="24"/>
          <w:szCs w:val="24"/>
        </w:rPr>
        <w:t>i</w:t>
      </w:r>
      <w:r>
        <w:rPr>
          <w:rFonts w:ascii="Calibri" w:eastAsia="Calibri" w:hAnsi="Calibri" w:cs="Calibri"/>
          <w:b/>
          <w:spacing w:val="3"/>
          <w:sz w:val="24"/>
          <w:szCs w:val="24"/>
        </w:rPr>
        <w:t>nt</w:t>
      </w:r>
      <w:r>
        <w:rPr>
          <w:rFonts w:ascii="Calibri" w:eastAsia="Calibri" w:hAnsi="Calibri" w:cs="Calibri"/>
          <w:b/>
          <w:spacing w:val="2"/>
          <w:sz w:val="24"/>
          <w:szCs w:val="24"/>
        </w:rPr>
        <w:t>s</w:t>
      </w:r>
      <w:r>
        <w:rPr>
          <w:rFonts w:ascii="Calibri" w:eastAsia="Calibri" w:hAnsi="Calibri" w:cs="Calibri"/>
          <w:sz w:val="24"/>
          <w:szCs w:val="24"/>
        </w:rPr>
        <w:t>]</w:t>
      </w:r>
    </w:p>
    <w:p w14:paraId="0145CD4B" w14:textId="798664F6" w:rsidR="008A7C77" w:rsidRDefault="008A7C77" w:rsidP="008A7C77">
      <w:pPr>
        <w:tabs>
          <w:tab w:val="left" w:pos="1540"/>
        </w:tabs>
        <w:spacing w:before="3" w:line="479" w:lineRule="auto"/>
        <w:ind w:left="1560" w:right="172" w:hanging="360"/>
        <w:rPr>
          <w:rFonts w:ascii="Calibri" w:eastAsia="Calibri" w:hAnsi="Calibri" w:cs="Calibri"/>
          <w:sz w:val="24"/>
          <w:szCs w:val="24"/>
        </w:rPr>
      </w:pPr>
      <w:r>
        <w:rPr>
          <w:rFonts w:ascii="Calibri" w:eastAsia="Calibri" w:hAnsi="Calibri" w:cs="Calibri"/>
          <w:spacing w:val="4"/>
          <w:sz w:val="24"/>
          <w:szCs w:val="24"/>
        </w:rPr>
        <w:t>f</w:t>
      </w:r>
      <w:r>
        <w:rPr>
          <w:rFonts w:ascii="Calibri" w:eastAsia="Calibri" w:hAnsi="Calibri" w:cs="Calibri"/>
          <w:sz w:val="24"/>
          <w:szCs w:val="24"/>
        </w:rPr>
        <w:t>.</w:t>
      </w:r>
      <w:r>
        <w:rPr>
          <w:rFonts w:ascii="Calibri" w:eastAsia="Calibri" w:hAnsi="Calibri" w:cs="Calibri"/>
          <w:sz w:val="24"/>
          <w:szCs w:val="24"/>
        </w:rPr>
        <w:tab/>
      </w:r>
      <w:r>
        <w:rPr>
          <w:rFonts w:ascii="Calibri" w:eastAsia="Calibri" w:hAnsi="Calibri" w:cs="Calibri"/>
          <w:spacing w:val="2"/>
          <w:sz w:val="24"/>
          <w:szCs w:val="24"/>
        </w:rPr>
        <w:t>A</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et</w:t>
      </w:r>
      <w:r>
        <w:rPr>
          <w:rFonts w:ascii="Calibri" w:eastAsia="Calibri" w:hAnsi="Calibri" w:cs="Calibri"/>
          <w:spacing w:val="1"/>
          <w:sz w:val="24"/>
          <w:szCs w:val="24"/>
        </w:rPr>
        <w:t>w</w:t>
      </w:r>
      <w:r>
        <w:rPr>
          <w:rFonts w:ascii="Calibri" w:eastAsia="Calibri" w:hAnsi="Calibri" w:cs="Calibri"/>
          <w:sz w:val="24"/>
          <w:szCs w:val="24"/>
        </w:rPr>
        <w:t>o</w:t>
      </w:r>
      <w:r>
        <w:rPr>
          <w:rFonts w:ascii="Calibri" w:eastAsia="Calibri" w:hAnsi="Calibri" w:cs="Calibri"/>
          <w:spacing w:val="3"/>
          <w:sz w:val="24"/>
          <w:szCs w:val="24"/>
        </w:rPr>
        <w:t>r</w:t>
      </w:r>
      <w:r>
        <w:rPr>
          <w:rFonts w:ascii="Calibri" w:eastAsia="Calibri" w:hAnsi="Calibri" w:cs="Calibri"/>
          <w:sz w:val="24"/>
          <w:szCs w:val="24"/>
        </w:rPr>
        <w:t>k</w:t>
      </w:r>
      <w:r>
        <w:rPr>
          <w:rFonts w:ascii="Calibri" w:eastAsia="Calibri" w:hAnsi="Calibri" w:cs="Calibri"/>
          <w:spacing w:val="4"/>
          <w:sz w:val="24"/>
          <w:szCs w:val="24"/>
        </w:rPr>
        <w:t xml:space="preserve"> </w:t>
      </w:r>
      <w:r>
        <w:rPr>
          <w:rFonts w:ascii="Calibri" w:eastAsia="Calibri" w:hAnsi="Calibri" w:cs="Calibri"/>
          <w:spacing w:val="2"/>
          <w:sz w:val="24"/>
          <w:szCs w:val="24"/>
        </w:rPr>
        <w:t>m</w:t>
      </w:r>
      <w:r>
        <w:rPr>
          <w:rFonts w:ascii="Calibri" w:eastAsia="Calibri" w:hAnsi="Calibri" w:cs="Calibri"/>
          <w:sz w:val="24"/>
          <w:szCs w:val="24"/>
        </w:rPr>
        <w:t>a</w:t>
      </w:r>
      <w:r>
        <w:rPr>
          <w:rFonts w:ascii="Calibri" w:eastAsia="Calibri" w:hAnsi="Calibri" w:cs="Calibri"/>
          <w:spacing w:val="4"/>
          <w:sz w:val="24"/>
          <w:szCs w:val="24"/>
        </w:rPr>
        <w:t>n</w:t>
      </w:r>
      <w:r>
        <w:rPr>
          <w:rFonts w:ascii="Calibri" w:eastAsia="Calibri" w:hAnsi="Calibri" w:cs="Calibri"/>
          <w:spacing w:val="2"/>
          <w:sz w:val="24"/>
          <w:szCs w:val="24"/>
        </w:rPr>
        <w:t>a</w:t>
      </w:r>
      <w:r>
        <w:rPr>
          <w:rFonts w:ascii="Calibri" w:eastAsia="Calibri" w:hAnsi="Calibri" w:cs="Calibri"/>
          <w:sz w:val="24"/>
          <w:szCs w:val="24"/>
        </w:rPr>
        <w:t>ge</w:t>
      </w:r>
      <w:r>
        <w:rPr>
          <w:rFonts w:ascii="Calibri" w:eastAsia="Calibri" w:hAnsi="Calibri" w:cs="Calibri"/>
          <w:spacing w:val="3"/>
          <w:sz w:val="24"/>
          <w:szCs w:val="24"/>
        </w:rPr>
        <w:t>r</w:t>
      </w:r>
      <w:r>
        <w:rPr>
          <w:rFonts w:ascii="Calibri" w:eastAsia="Calibri" w:hAnsi="Calibri" w:cs="Calibri"/>
          <w:sz w:val="24"/>
          <w:szCs w:val="24"/>
        </w:rPr>
        <w:t>,</w:t>
      </w:r>
      <w:r>
        <w:rPr>
          <w:rFonts w:ascii="Calibri" w:eastAsia="Calibri" w:hAnsi="Calibri" w:cs="Calibri"/>
          <w:spacing w:val="5"/>
          <w:sz w:val="24"/>
          <w:szCs w:val="24"/>
        </w:rPr>
        <w:t xml:space="preserve"> </w:t>
      </w:r>
      <w:r>
        <w:rPr>
          <w:rFonts w:ascii="Calibri" w:eastAsia="Calibri" w:hAnsi="Calibri" w:cs="Calibri"/>
          <w:spacing w:val="2"/>
          <w:sz w:val="24"/>
          <w:szCs w:val="24"/>
        </w:rPr>
        <w:t>l</w:t>
      </w:r>
      <w:r>
        <w:rPr>
          <w:rFonts w:ascii="Calibri" w:eastAsia="Calibri" w:hAnsi="Calibri" w:cs="Calibri"/>
          <w:sz w:val="24"/>
          <w:szCs w:val="24"/>
        </w:rPr>
        <w:t>i</w:t>
      </w:r>
      <w:r>
        <w:rPr>
          <w:rFonts w:ascii="Calibri" w:eastAsia="Calibri" w:hAnsi="Calibri" w:cs="Calibri"/>
          <w:spacing w:val="2"/>
          <w:sz w:val="24"/>
          <w:szCs w:val="24"/>
        </w:rPr>
        <w:t>s</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at</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s</w:t>
      </w:r>
      <w:r>
        <w:rPr>
          <w:rFonts w:ascii="Calibri" w:eastAsia="Calibri" w:hAnsi="Calibri" w:cs="Calibri"/>
          <w:spacing w:val="3"/>
          <w:sz w:val="24"/>
          <w:szCs w:val="24"/>
        </w:rPr>
        <w:t xml:space="preserve"> u</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pacing w:val="1"/>
          <w:sz w:val="24"/>
          <w:szCs w:val="24"/>
        </w:rPr>
        <w:t>f</w:t>
      </w:r>
      <w:r>
        <w:rPr>
          <w:rFonts w:ascii="Calibri" w:eastAsia="Calibri" w:hAnsi="Calibri" w:cs="Calibri"/>
          <w:spacing w:val="3"/>
          <w:sz w:val="24"/>
          <w:szCs w:val="24"/>
        </w:rPr>
        <w:t>u</w:t>
      </w:r>
      <w:r>
        <w:rPr>
          <w:rFonts w:ascii="Calibri" w:eastAsia="Calibri" w:hAnsi="Calibri" w:cs="Calibri"/>
          <w:sz w:val="24"/>
          <w:szCs w:val="24"/>
        </w:rPr>
        <w:t>l</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n</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1"/>
          <w:sz w:val="24"/>
          <w:szCs w:val="24"/>
        </w:rPr>
        <w:t>c</w:t>
      </w:r>
      <w:r>
        <w:rPr>
          <w:rFonts w:ascii="Calibri" w:eastAsia="Calibri" w:hAnsi="Calibri" w:cs="Calibri"/>
          <w:spacing w:val="3"/>
          <w:sz w:val="24"/>
          <w:szCs w:val="24"/>
        </w:rPr>
        <w:t>ou</w:t>
      </w:r>
      <w:r>
        <w:rPr>
          <w:rFonts w:ascii="Calibri" w:eastAsia="Calibri" w:hAnsi="Calibri" w:cs="Calibri"/>
          <w:sz w:val="24"/>
          <w:szCs w:val="24"/>
        </w:rPr>
        <w:t xml:space="preserve">ld </w:t>
      </w:r>
      <w:r>
        <w:rPr>
          <w:rFonts w:ascii="Calibri" w:eastAsia="Calibri" w:hAnsi="Calibri" w:cs="Calibri"/>
          <w:spacing w:val="3"/>
          <w:sz w:val="24"/>
          <w:szCs w:val="24"/>
        </w:rPr>
        <w:t>b</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d</w:t>
      </w:r>
      <w:r>
        <w:rPr>
          <w:rFonts w:ascii="Calibri" w:eastAsia="Calibri" w:hAnsi="Calibri" w:cs="Calibri"/>
          <w:spacing w:val="3"/>
          <w:sz w:val="24"/>
          <w:szCs w:val="24"/>
        </w:rPr>
        <w:t>e</w:t>
      </w:r>
      <w:r>
        <w:rPr>
          <w:rFonts w:ascii="Calibri" w:eastAsia="Calibri" w:hAnsi="Calibri" w:cs="Calibri"/>
          <w:spacing w:val="1"/>
          <w:sz w:val="24"/>
          <w:szCs w:val="24"/>
        </w:rPr>
        <w:t>t</w:t>
      </w:r>
      <w:r>
        <w:rPr>
          <w:rFonts w:ascii="Calibri" w:eastAsia="Calibri" w:hAnsi="Calibri" w:cs="Calibri"/>
          <w:spacing w:val="2"/>
          <w:sz w:val="24"/>
          <w:szCs w:val="24"/>
        </w:rPr>
        <w:t>rim</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t</w:t>
      </w:r>
      <w:r>
        <w:rPr>
          <w:rFonts w:ascii="Calibri" w:eastAsia="Calibri" w:hAnsi="Calibri" w:cs="Calibri"/>
          <w:spacing w:val="2"/>
          <w:sz w:val="24"/>
          <w:szCs w:val="24"/>
        </w:rPr>
        <w:t>a</w:t>
      </w:r>
      <w:r>
        <w:rPr>
          <w:rFonts w:ascii="Calibri" w:eastAsia="Calibri" w:hAnsi="Calibri" w:cs="Calibri"/>
          <w:sz w:val="24"/>
          <w:szCs w:val="24"/>
        </w:rPr>
        <w:t>l</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2"/>
          <w:sz w:val="24"/>
          <w:szCs w:val="24"/>
        </w:rPr>
        <w:t>i</w:t>
      </w:r>
      <w:r>
        <w:rPr>
          <w:rFonts w:ascii="Calibri" w:eastAsia="Calibri" w:hAnsi="Calibri" w:cs="Calibri"/>
          <w:spacing w:val="1"/>
          <w:sz w:val="24"/>
          <w:szCs w:val="24"/>
        </w:rPr>
        <w:t>t</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i</w:t>
      </w:r>
      <w:r>
        <w:rPr>
          <w:rFonts w:ascii="Calibri" w:eastAsia="Calibri" w:hAnsi="Calibri" w:cs="Calibri"/>
          <w:sz w:val="24"/>
          <w:szCs w:val="24"/>
        </w:rPr>
        <w:t xml:space="preserve">s </w:t>
      </w:r>
      <w:r>
        <w:rPr>
          <w:rFonts w:ascii="Calibri" w:eastAsia="Calibri" w:hAnsi="Calibri" w:cs="Calibri"/>
          <w:spacing w:val="2"/>
          <w:sz w:val="24"/>
          <w:szCs w:val="24"/>
        </w:rPr>
        <w:t>i</w:t>
      </w:r>
      <w:r>
        <w:rPr>
          <w:rFonts w:ascii="Calibri" w:eastAsia="Calibri" w:hAnsi="Calibri" w:cs="Calibri"/>
          <w:spacing w:val="3"/>
          <w:sz w:val="24"/>
          <w:szCs w:val="24"/>
        </w:rPr>
        <w:t>n</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m</w:t>
      </w:r>
      <w:r>
        <w:rPr>
          <w:rFonts w:ascii="Calibri" w:eastAsia="Calibri" w:hAnsi="Calibri" w:cs="Calibri"/>
          <w:spacing w:val="3"/>
          <w:sz w:val="24"/>
          <w:szCs w:val="24"/>
        </w:rPr>
        <w:t>a</w:t>
      </w:r>
      <w:r>
        <w:rPr>
          <w:rFonts w:ascii="Calibri" w:eastAsia="Calibri" w:hAnsi="Calibri" w:cs="Calibri"/>
          <w:spacing w:val="1"/>
          <w:sz w:val="24"/>
          <w:szCs w:val="24"/>
        </w:rPr>
        <w:t>t</w:t>
      </w:r>
      <w:r>
        <w:rPr>
          <w:rFonts w:ascii="Calibri" w:eastAsia="Calibri" w:hAnsi="Calibri" w:cs="Calibri"/>
          <w:spacing w:val="2"/>
          <w:sz w:val="24"/>
          <w:szCs w:val="24"/>
        </w:rPr>
        <w:t>i</w:t>
      </w:r>
      <w:r>
        <w:rPr>
          <w:rFonts w:ascii="Calibri" w:eastAsia="Calibri" w:hAnsi="Calibri" w:cs="Calibri"/>
          <w:sz w:val="24"/>
          <w:szCs w:val="24"/>
        </w:rPr>
        <w:t>on</w:t>
      </w:r>
      <w:r>
        <w:rPr>
          <w:rFonts w:ascii="Calibri" w:eastAsia="Calibri" w:hAnsi="Calibri" w:cs="Calibri"/>
          <w:spacing w:val="13"/>
          <w:sz w:val="24"/>
          <w:szCs w:val="24"/>
        </w:rPr>
        <w:t xml:space="preserve"> </w:t>
      </w:r>
      <w:r>
        <w:rPr>
          <w:rFonts w:ascii="Calibri" w:eastAsia="Calibri" w:hAnsi="Calibri" w:cs="Calibri"/>
          <w:spacing w:val="3"/>
          <w:sz w:val="24"/>
          <w:szCs w:val="24"/>
        </w:rPr>
        <w:t>[</w:t>
      </w:r>
      <w:r>
        <w:rPr>
          <w:rFonts w:ascii="Calibri" w:eastAsia="Calibri" w:hAnsi="Calibri" w:cs="Calibri"/>
          <w:b/>
          <w:sz w:val="24"/>
          <w:szCs w:val="24"/>
        </w:rPr>
        <w:t>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14:paraId="1428F4EB" w14:textId="77777777" w:rsidR="00387C5D" w:rsidRDefault="008A7C77" w:rsidP="008A7C77">
      <w:pPr>
        <w:ind w:left="480"/>
        <w:rPr>
          <w:rFonts w:ascii="Calibri" w:eastAsia="Calibri" w:hAnsi="Calibri" w:cs="Calibri"/>
          <w:spacing w:val="12"/>
          <w:sz w:val="24"/>
          <w:szCs w:val="24"/>
        </w:rPr>
      </w:pPr>
      <w:r>
        <w:rPr>
          <w:rFonts w:ascii="Calibri" w:eastAsia="Calibri" w:hAnsi="Calibri" w:cs="Calibri"/>
          <w:spacing w:val="3"/>
          <w:sz w:val="24"/>
          <w:szCs w:val="24"/>
        </w:rPr>
        <w:t>2</w:t>
      </w:r>
      <w:r>
        <w:rPr>
          <w:rFonts w:ascii="Calibri" w:eastAsia="Calibri" w:hAnsi="Calibri" w:cs="Calibri"/>
          <w:sz w:val="24"/>
          <w:szCs w:val="24"/>
        </w:rPr>
        <w:t xml:space="preserve">.  </w:t>
      </w:r>
      <w:r>
        <w:rPr>
          <w:rFonts w:ascii="Calibri" w:eastAsia="Calibri" w:hAnsi="Calibri" w:cs="Calibri"/>
          <w:spacing w:val="12"/>
          <w:sz w:val="24"/>
          <w:szCs w:val="24"/>
        </w:rPr>
        <w:t xml:space="preserve"> </w:t>
      </w:r>
      <w:r w:rsidR="00387C5D" w:rsidRPr="00387C5D">
        <w:rPr>
          <w:rFonts w:ascii="Calibri" w:eastAsia="Calibri" w:hAnsi="Calibri" w:cs="Calibri"/>
          <w:b/>
          <w:bCs/>
          <w:spacing w:val="12"/>
          <w:sz w:val="24"/>
          <w:szCs w:val="24"/>
        </w:rPr>
        <w:t>Extra Credit:</w:t>
      </w:r>
    </w:p>
    <w:p w14:paraId="6DE154F7" w14:textId="7B15F36F" w:rsidR="008A7C77" w:rsidRDefault="008A7C77" w:rsidP="008A7C77">
      <w:pPr>
        <w:ind w:left="480"/>
        <w:rPr>
          <w:rFonts w:ascii="Calibri" w:eastAsia="Calibri" w:hAnsi="Calibri" w:cs="Calibri"/>
          <w:sz w:val="24"/>
          <w:szCs w:val="24"/>
        </w:rPr>
      </w:pPr>
      <w:r>
        <w:rPr>
          <w:rFonts w:ascii="Calibri" w:eastAsia="Calibri" w:hAnsi="Calibri" w:cs="Calibri"/>
          <w:spacing w:val="2"/>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g</w:t>
      </w:r>
      <w:r>
        <w:rPr>
          <w:rFonts w:ascii="Calibri" w:eastAsia="Calibri" w:hAnsi="Calibri" w:cs="Calibri"/>
          <w:spacing w:val="3"/>
          <w:sz w:val="24"/>
          <w:szCs w:val="24"/>
        </w:rPr>
        <w:t>u</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W</w:t>
      </w:r>
      <w:r>
        <w:rPr>
          <w:rFonts w:ascii="Calibri" w:eastAsia="Calibri" w:hAnsi="Calibri" w:cs="Calibri"/>
          <w:spacing w:val="3"/>
          <w:sz w:val="24"/>
          <w:szCs w:val="24"/>
        </w:rPr>
        <w:t>e</w:t>
      </w:r>
      <w:r>
        <w:rPr>
          <w:rFonts w:ascii="Calibri" w:eastAsia="Calibri" w:hAnsi="Calibri" w:cs="Calibri"/>
          <w:sz w:val="24"/>
          <w:szCs w:val="24"/>
        </w:rPr>
        <w:t>b</w:t>
      </w:r>
      <w:r>
        <w:rPr>
          <w:rFonts w:ascii="Calibri" w:eastAsia="Calibri" w:hAnsi="Calibri" w:cs="Calibri"/>
          <w:spacing w:val="4"/>
          <w:sz w:val="24"/>
          <w:szCs w:val="24"/>
        </w:rPr>
        <w:t xml:space="preserve"> </w:t>
      </w:r>
      <w:r>
        <w:rPr>
          <w:rFonts w:ascii="Calibri" w:eastAsia="Calibri" w:hAnsi="Calibri" w:cs="Calibri"/>
          <w:spacing w:val="2"/>
          <w:sz w:val="24"/>
          <w:szCs w:val="24"/>
        </w:rPr>
        <w:t>S</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pacing w:val="2"/>
          <w:sz w:val="24"/>
          <w:szCs w:val="24"/>
        </w:rPr>
        <w:t>v</w:t>
      </w:r>
      <w:r>
        <w:rPr>
          <w:rFonts w:ascii="Calibri" w:eastAsia="Calibri" w:hAnsi="Calibri" w:cs="Calibri"/>
          <w:spacing w:val="3"/>
          <w:sz w:val="24"/>
          <w:szCs w:val="24"/>
        </w:rPr>
        <w:t>e</w:t>
      </w:r>
      <w:r>
        <w:rPr>
          <w:rFonts w:ascii="Calibri" w:eastAsia="Calibri" w:hAnsi="Calibri" w:cs="Calibri"/>
          <w:sz w:val="24"/>
          <w:szCs w:val="24"/>
        </w:rPr>
        <w:t>r</w:t>
      </w:r>
      <w:r>
        <w:rPr>
          <w:rFonts w:ascii="Calibri" w:eastAsia="Calibri" w:hAnsi="Calibri" w:cs="Calibri"/>
          <w:spacing w:val="3"/>
          <w:sz w:val="24"/>
          <w:szCs w:val="24"/>
        </w:rPr>
        <w:t xml:space="preserve"> </w:t>
      </w:r>
      <w:r>
        <w:rPr>
          <w:rFonts w:ascii="Calibri" w:eastAsia="Calibri" w:hAnsi="Calibri" w:cs="Calibri"/>
          <w:spacing w:val="1"/>
          <w:sz w:val="24"/>
          <w:szCs w:val="24"/>
        </w:rPr>
        <w:t>(w</w:t>
      </w:r>
      <w:r>
        <w:rPr>
          <w:rFonts w:ascii="Calibri" w:eastAsia="Calibri" w:hAnsi="Calibri" w:cs="Calibri"/>
          <w:spacing w:val="3"/>
          <w:sz w:val="24"/>
          <w:szCs w:val="24"/>
        </w:rPr>
        <w:t>e</w:t>
      </w:r>
      <w:r>
        <w:rPr>
          <w:rFonts w:ascii="Calibri" w:eastAsia="Calibri" w:hAnsi="Calibri" w:cs="Calibri"/>
          <w:sz w:val="24"/>
          <w:szCs w:val="24"/>
        </w:rPr>
        <w:t>b</w:t>
      </w:r>
      <w:r>
        <w:rPr>
          <w:rFonts w:ascii="Calibri" w:eastAsia="Calibri" w:hAnsi="Calibri" w:cs="Calibri"/>
          <w:spacing w:val="2"/>
          <w:sz w:val="24"/>
          <w:szCs w:val="24"/>
        </w:rPr>
        <w:t xml:space="preserve"> s</w:t>
      </w:r>
      <w:r>
        <w:rPr>
          <w:rFonts w:ascii="Calibri" w:eastAsia="Calibri" w:hAnsi="Calibri" w:cs="Calibri"/>
          <w:spacing w:val="3"/>
          <w:sz w:val="24"/>
          <w:szCs w:val="24"/>
        </w:rPr>
        <w:t>e</w:t>
      </w:r>
      <w:r>
        <w:rPr>
          <w:rFonts w:ascii="Calibri" w:eastAsia="Calibri" w:hAnsi="Calibri" w:cs="Calibri"/>
          <w:spacing w:val="2"/>
          <w:sz w:val="24"/>
          <w:szCs w:val="24"/>
        </w:rPr>
        <w:t>rv</w:t>
      </w:r>
      <w:r>
        <w:rPr>
          <w:rFonts w:ascii="Calibri" w:eastAsia="Calibri" w:hAnsi="Calibri" w:cs="Calibri"/>
          <w:spacing w:val="3"/>
          <w:sz w:val="24"/>
          <w:szCs w:val="24"/>
        </w:rPr>
        <w:t>e</w:t>
      </w:r>
      <w:r>
        <w:rPr>
          <w:rFonts w:ascii="Calibri" w:eastAsia="Calibri" w:hAnsi="Calibri" w:cs="Calibri"/>
          <w:sz w:val="24"/>
          <w:szCs w:val="24"/>
        </w:rPr>
        <w:t>rs</w:t>
      </w:r>
      <w:r>
        <w:rPr>
          <w:rFonts w:ascii="Calibri" w:eastAsia="Calibri" w:hAnsi="Calibri" w:cs="Calibri"/>
          <w:spacing w:val="5"/>
          <w:sz w:val="24"/>
          <w:szCs w:val="24"/>
        </w:rPr>
        <w:t xml:space="preserve"> </w:t>
      </w:r>
      <w:r>
        <w:rPr>
          <w:rFonts w:ascii="Calibri" w:eastAsia="Calibri" w:hAnsi="Calibri" w:cs="Calibri"/>
          <w:sz w:val="24"/>
          <w:szCs w:val="24"/>
        </w:rPr>
        <w:t>e</w:t>
      </w:r>
      <w:r>
        <w:rPr>
          <w:rFonts w:ascii="Calibri" w:eastAsia="Calibri" w:hAnsi="Calibri" w:cs="Calibri"/>
          <w:spacing w:val="1"/>
          <w:sz w:val="24"/>
          <w:szCs w:val="24"/>
        </w:rPr>
        <w:t>n</w:t>
      </w:r>
      <w:r>
        <w:rPr>
          <w:rFonts w:ascii="Calibri" w:eastAsia="Calibri" w:hAnsi="Calibri" w:cs="Calibri"/>
          <w:spacing w:val="3"/>
          <w:sz w:val="24"/>
          <w:szCs w:val="24"/>
        </w:rPr>
        <w:t>d</w:t>
      </w:r>
      <w:r>
        <w:rPr>
          <w:rFonts w:ascii="Calibri" w:eastAsia="Calibri" w:hAnsi="Calibri" w:cs="Calibri"/>
          <w:sz w:val="24"/>
          <w:szCs w:val="24"/>
        </w:rPr>
        <w:t>i</w:t>
      </w:r>
      <w:r>
        <w:rPr>
          <w:rFonts w:ascii="Calibri" w:eastAsia="Calibri" w:hAnsi="Calibri" w:cs="Calibri"/>
          <w:spacing w:val="3"/>
          <w:sz w:val="24"/>
          <w:szCs w:val="24"/>
        </w:rPr>
        <w:t>n</w:t>
      </w:r>
      <w:r>
        <w:rPr>
          <w:rFonts w:ascii="Calibri" w:eastAsia="Calibri" w:hAnsi="Calibri" w:cs="Calibri"/>
          <w:sz w:val="24"/>
          <w:szCs w:val="24"/>
        </w:rPr>
        <w:t>g</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h</w:t>
      </w:r>
      <w:r>
        <w:rPr>
          <w:rFonts w:ascii="Calibri" w:eastAsia="Calibri" w:hAnsi="Calibri" w:cs="Calibri"/>
          <w:spacing w:val="4"/>
          <w:sz w:val="24"/>
          <w:szCs w:val="24"/>
        </w:rPr>
        <w:t xml:space="preserve"> </w:t>
      </w:r>
      <w:r>
        <w:rPr>
          <w:rFonts w:ascii="Calibri" w:eastAsia="Calibri" w:hAnsi="Calibri" w:cs="Calibri"/>
          <w:spacing w:val="2"/>
          <w:sz w:val="24"/>
          <w:szCs w:val="24"/>
        </w:rPr>
        <w:t>I</w:t>
      </w:r>
      <w:r>
        <w:rPr>
          <w:rFonts w:ascii="Calibri" w:eastAsia="Calibri" w:hAnsi="Calibri" w:cs="Calibri"/>
          <w:sz w:val="24"/>
          <w:szCs w:val="24"/>
        </w:rPr>
        <w:t>P</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4"/>
          <w:sz w:val="24"/>
          <w:szCs w:val="24"/>
        </w:rPr>
        <w:t>d</w:t>
      </w:r>
      <w:r>
        <w:rPr>
          <w:rFonts w:ascii="Calibri" w:eastAsia="Calibri" w:hAnsi="Calibri" w:cs="Calibri"/>
          <w:spacing w:val="1"/>
          <w:sz w:val="24"/>
          <w:szCs w:val="24"/>
        </w:rPr>
        <w:t>d</w:t>
      </w:r>
      <w:r>
        <w:rPr>
          <w:rFonts w:ascii="Calibri" w:eastAsia="Calibri" w:hAnsi="Calibri" w:cs="Calibri"/>
          <w:spacing w:val="2"/>
          <w:sz w:val="24"/>
          <w:szCs w:val="24"/>
        </w:rPr>
        <w:t>r</w:t>
      </w:r>
      <w:r>
        <w:rPr>
          <w:rFonts w:ascii="Calibri" w:eastAsia="Calibri" w:hAnsi="Calibri" w:cs="Calibri"/>
          <w:spacing w:val="3"/>
          <w:sz w:val="24"/>
          <w:szCs w:val="24"/>
        </w:rPr>
        <w:t>e</w:t>
      </w:r>
      <w:r>
        <w:rPr>
          <w:rFonts w:ascii="Calibri" w:eastAsia="Calibri" w:hAnsi="Calibri" w:cs="Calibri"/>
          <w:spacing w:val="2"/>
          <w:sz w:val="24"/>
          <w:szCs w:val="24"/>
        </w:rPr>
        <w:t>ss</w:t>
      </w:r>
      <w:r>
        <w:rPr>
          <w:rFonts w:ascii="Calibri" w:eastAsia="Calibri" w:hAnsi="Calibri" w:cs="Calibri"/>
          <w:sz w:val="24"/>
          <w:szCs w:val="24"/>
        </w:rPr>
        <w:t>es</w:t>
      </w:r>
      <w:r>
        <w:rPr>
          <w:rFonts w:ascii="Calibri" w:eastAsia="Calibri" w:hAnsi="Calibri" w:cs="Calibri"/>
          <w:spacing w:val="6"/>
          <w:sz w:val="24"/>
          <w:szCs w:val="24"/>
        </w:rPr>
        <w:t xml:space="preserve"> </w:t>
      </w:r>
      <w:r>
        <w:rPr>
          <w:rFonts w:ascii="Calibri" w:eastAsia="Calibri" w:hAnsi="Calibri" w:cs="Calibri"/>
          <w:spacing w:val="2"/>
          <w:sz w:val="24"/>
          <w:szCs w:val="24"/>
        </w:rPr>
        <w:t>.</w:t>
      </w:r>
      <w:r>
        <w:rPr>
          <w:rFonts w:ascii="Calibri" w:eastAsia="Calibri" w:hAnsi="Calibri" w:cs="Calibri"/>
          <w:spacing w:val="12"/>
          <w:sz w:val="24"/>
          <w:szCs w:val="24"/>
        </w:rPr>
        <w:t>1</w:t>
      </w:r>
      <w:r>
        <w:rPr>
          <w:rFonts w:ascii="Calibri" w:eastAsia="Calibri" w:hAnsi="Calibri" w:cs="Calibri"/>
          <w:spacing w:val="3"/>
          <w:sz w:val="24"/>
          <w:szCs w:val="24"/>
        </w:rPr>
        <w:t>-</w:t>
      </w:r>
      <w:r>
        <w:rPr>
          <w:rFonts w:ascii="Calibri" w:eastAsia="Calibri" w:hAnsi="Calibri" w:cs="Calibri"/>
          <w:spacing w:val="2"/>
          <w:sz w:val="24"/>
          <w:szCs w:val="24"/>
        </w:rPr>
        <w:t>.</w:t>
      </w:r>
      <w:r>
        <w:rPr>
          <w:rFonts w:ascii="Calibri" w:eastAsia="Calibri" w:hAnsi="Calibri" w:cs="Calibri"/>
          <w:sz w:val="24"/>
          <w:szCs w:val="24"/>
        </w:rPr>
        <w:t>10</w:t>
      </w:r>
      <w:r>
        <w:rPr>
          <w:rFonts w:ascii="Calibri" w:eastAsia="Calibri" w:hAnsi="Calibri" w:cs="Calibri"/>
          <w:spacing w:val="4"/>
          <w:sz w:val="24"/>
          <w:szCs w:val="24"/>
        </w:rPr>
        <w:t xml:space="preserve"> </w:t>
      </w:r>
      <w:r>
        <w:rPr>
          <w:rFonts w:ascii="Calibri" w:eastAsia="Calibri" w:hAnsi="Calibri" w:cs="Calibri"/>
          <w:spacing w:val="2"/>
          <w:sz w:val="24"/>
          <w:szCs w:val="24"/>
        </w:rPr>
        <w:t>ar</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l</w:t>
      </w:r>
      <w:r>
        <w:rPr>
          <w:rFonts w:ascii="Calibri" w:eastAsia="Calibri" w:hAnsi="Calibri" w:cs="Calibri"/>
          <w:spacing w:val="3"/>
          <w:sz w:val="24"/>
          <w:szCs w:val="24"/>
        </w:rPr>
        <w:t>e</w:t>
      </w:r>
      <w:r>
        <w:rPr>
          <w:rFonts w:ascii="Calibri" w:eastAsia="Calibri" w:hAnsi="Calibri" w:cs="Calibri"/>
          <w:spacing w:val="2"/>
          <w:sz w:val="24"/>
          <w:szCs w:val="24"/>
        </w:rPr>
        <w:t>g</w:t>
      </w:r>
      <w:r>
        <w:rPr>
          <w:rFonts w:ascii="Calibri" w:eastAsia="Calibri" w:hAnsi="Calibri" w:cs="Calibri"/>
          <w:sz w:val="24"/>
          <w:szCs w:val="24"/>
        </w:rPr>
        <w:t>i</w:t>
      </w:r>
      <w:r>
        <w:rPr>
          <w:rFonts w:ascii="Calibri" w:eastAsia="Calibri" w:hAnsi="Calibri" w:cs="Calibri"/>
          <w:spacing w:val="3"/>
          <w:sz w:val="24"/>
          <w:szCs w:val="24"/>
        </w:rPr>
        <w:t>t</w:t>
      </w:r>
      <w:r>
        <w:rPr>
          <w:rFonts w:ascii="Calibri" w:eastAsia="Calibri" w:hAnsi="Calibri" w:cs="Calibri"/>
          <w:sz w:val="24"/>
          <w:szCs w:val="24"/>
        </w:rPr>
        <w:t>i</w:t>
      </w:r>
      <w:r>
        <w:rPr>
          <w:rFonts w:ascii="Calibri" w:eastAsia="Calibri" w:hAnsi="Calibri" w:cs="Calibri"/>
          <w:spacing w:val="3"/>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t</w:t>
      </w:r>
      <w:r>
        <w:rPr>
          <w:rFonts w:ascii="Calibri" w:eastAsia="Calibri" w:hAnsi="Calibri" w:cs="Calibri"/>
          <w:spacing w:val="3"/>
          <w:sz w:val="24"/>
          <w:szCs w:val="24"/>
        </w:rPr>
        <w:t>e</w:t>
      </w:r>
      <w:r>
        <w:rPr>
          <w:rFonts w:ascii="Calibri" w:eastAsia="Calibri" w:hAnsi="Calibri" w:cs="Calibri"/>
          <w:sz w:val="24"/>
          <w:szCs w:val="24"/>
        </w:rPr>
        <w:t>;</w:t>
      </w:r>
    </w:p>
    <w:p w14:paraId="788573B3" w14:textId="77777777" w:rsidR="008A7C77" w:rsidRDefault="008A7C77" w:rsidP="008A7C77">
      <w:pPr>
        <w:spacing w:before="13" w:line="280" w:lineRule="exact"/>
        <w:rPr>
          <w:sz w:val="28"/>
          <w:szCs w:val="28"/>
        </w:rPr>
      </w:pPr>
    </w:p>
    <w:p w14:paraId="32B49C07" w14:textId="77777777" w:rsidR="008A7C77" w:rsidRDefault="008A7C77" w:rsidP="008A7C77">
      <w:pPr>
        <w:ind w:left="840"/>
        <w:rPr>
          <w:rFonts w:ascii="Calibri" w:eastAsia="Calibri" w:hAnsi="Calibri" w:cs="Calibri"/>
          <w:sz w:val="24"/>
          <w:szCs w:val="24"/>
        </w:rPr>
      </w:pPr>
      <w:r>
        <w:rPr>
          <w:rFonts w:ascii="Calibri" w:eastAsia="Calibri" w:hAnsi="Calibri" w:cs="Calibri"/>
          <w:spacing w:val="3"/>
          <w:sz w:val="24"/>
          <w:szCs w:val="24"/>
        </w:rPr>
        <w:t>o</w:t>
      </w:r>
      <w:r>
        <w:rPr>
          <w:rFonts w:ascii="Calibri" w:eastAsia="Calibri" w:hAnsi="Calibri" w:cs="Calibri"/>
          <w:spacing w:val="1"/>
          <w:sz w:val="24"/>
          <w:szCs w:val="24"/>
        </w:rPr>
        <w:t>u</w:t>
      </w:r>
      <w:r>
        <w:rPr>
          <w:rFonts w:ascii="Calibri" w:eastAsia="Calibri" w:hAnsi="Calibri" w:cs="Calibri"/>
          <w:spacing w:val="3"/>
          <w:sz w:val="24"/>
          <w:szCs w:val="24"/>
        </w:rPr>
        <w:t>t</w:t>
      </w:r>
      <w:r>
        <w:rPr>
          <w:rFonts w:ascii="Calibri" w:eastAsia="Calibri" w:hAnsi="Calibri" w:cs="Calibri"/>
          <w:spacing w:val="2"/>
          <w:sz w:val="24"/>
          <w:szCs w:val="24"/>
        </w:rPr>
        <w:t>s</w:t>
      </w:r>
      <w:r>
        <w:rPr>
          <w:rFonts w:ascii="Calibri" w:eastAsia="Calibri" w:hAnsi="Calibri" w:cs="Calibri"/>
          <w:sz w:val="24"/>
          <w:szCs w:val="24"/>
        </w:rPr>
        <w:t>i</w:t>
      </w:r>
      <w:r>
        <w:rPr>
          <w:rFonts w:ascii="Calibri" w:eastAsia="Calibri" w:hAnsi="Calibri" w:cs="Calibri"/>
          <w:spacing w:val="3"/>
          <w:sz w:val="24"/>
          <w:szCs w:val="24"/>
        </w:rPr>
        <w:t>d</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z w:val="24"/>
          <w:szCs w:val="24"/>
        </w:rPr>
        <w:t>of</w:t>
      </w:r>
      <w:r>
        <w:rPr>
          <w:rFonts w:ascii="Calibri" w:eastAsia="Calibri" w:hAnsi="Calibri" w:cs="Calibri"/>
          <w:spacing w:val="5"/>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an</w:t>
      </w:r>
      <w:r>
        <w:rPr>
          <w:rFonts w:ascii="Calibri" w:eastAsia="Calibri" w:hAnsi="Calibri" w:cs="Calibri"/>
          <w:sz w:val="24"/>
          <w:szCs w:val="24"/>
        </w:rPr>
        <w:t>ge</w:t>
      </w:r>
      <w:r>
        <w:rPr>
          <w:rFonts w:ascii="Calibri" w:eastAsia="Calibri" w:hAnsi="Calibri" w:cs="Calibri"/>
          <w:spacing w:val="6"/>
          <w:sz w:val="24"/>
          <w:szCs w:val="24"/>
        </w:rPr>
        <w:t xml:space="preserve"> </w:t>
      </w:r>
      <w:r>
        <w:rPr>
          <w:rFonts w:ascii="Calibri" w:eastAsia="Calibri" w:hAnsi="Calibri" w:cs="Calibri"/>
          <w:sz w:val="24"/>
          <w:szCs w:val="24"/>
        </w:rPr>
        <w:t>are</w:t>
      </w:r>
      <w:r>
        <w:rPr>
          <w:rFonts w:ascii="Calibri" w:eastAsia="Calibri" w:hAnsi="Calibri" w:cs="Calibri"/>
          <w:spacing w:val="6"/>
          <w:sz w:val="24"/>
          <w:szCs w:val="24"/>
        </w:rPr>
        <w:t xml:space="preserve"> </w:t>
      </w:r>
      <w:r>
        <w:rPr>
          <w:rFonts w:ascii="Calibri" w:eastAsia="Calibri" w:hAnsi="Calibri" w:cs="Calibri"/>
          <w:sz w:val="24"/>
          <w:szCs w:val="24"/>
        </w:rPr>
        <w:t>r</w:t>
      </w:r>
      <w:r>
        <w:rPr>
          <w:rFonts w:ascii="Calibri" w:eastAsia="Calibri" w:hAnsi="Calibri" w:cs="Calibri"/>
          <w:spacing w:val="3"/>
          <w:sz w:val="24"/>
          <w:szCs w:val="24"/>
        </w:rPr>
        <w:t>o</w:t>
      </w:r>
      <w:r>
        <w:rPr>
          <w:rFonts w:ascii="Calibri" w:eastAsia="Calibri" w:hAnsi="Calibri" w:cs="Calibri"/>
          <w:spacing w:val="2"/>
          <w:sz w:val="24"/>
          <w:szCs w:val="24"/>
        </w:rPr>
        <w:t>g</w:t>
      </w:r>
      <w:r>
        <w:rPr>
          <w:rFonts w:ascii="Calibri" w:eastAsia="Calibri" w:hAnsi="Calibri" w:cs="Calibri"/>
          <w:spacing w:val="1"/>
          <w:sz w:val="24"/>
          <w:szCs w:val="24"/>
        </w:rPr>
        <w:t>u</w:t>
      </w:r>
      <w:r>
        <w:rPr>
          <w:rFonts w:ascii="Calibri" w:eastAsia="Calibri" w:hAnsi="Calibri" w:cs="Calibri"/>
          <w:spacing w:val="3"/>
          <w:sz w:val="24"/>
          <w:szCs w:val="24"/>
        </w:rPr>
        <w:t>e</w:t>
      </w:r>
      <w:r>
        <w:rPr>
          <w:rFonts w:ascii="Calibri" w:eastAsia="Calibri" w:hAnsi="Calibri" w:cs="Calibri"/>
          <w:sz w:val="24"/>
          <w:szCs w:val="24"/>
        </w:rPr>
        <w:t>)</w:t>
      </w:r>
    </w:p>
    <w:p w14:paraId="55D29813" w14:textId="77777777" w:rsidR="008A7C77" w:rsidRDefault="008A7C77" w:rsidP="008A7C77">
      <w:pPr>
        <w:spacing w:before="13" w:line="280" w:lineRule="exact"/>
        <w:rPr>
          <w:sz w:val="28"/>
          <w:szCs w:val="28"/>
        </w:rPr>
      </w:pPr>
    </w:p>
    <w:p w14:paraId="0B210173" w14:textId="77777777" w:rsidR="008A7C77" w:rsidRDefault="008A7C77" w:rsidP="008A7C77">
      <w:pPr>
        <w:spacing w:line="360" w:lineRule="auto"/>
        <w:ind w:left="1200"/>
        <w:rPr>
          <w:rFonts w:ascii="Calibri" w:eastAsia="Calibri" w:hAnsi="Calibri" w:cs="Calibri"/>
          <w:b/>
          <w:sz w:val="24"/>
          <w:szCs w:val="24"/>
        </w:rPr>
      </w:pPr>
      <w:r>
        <w:rPr>
          <w:rFonts w:ascii="Calibri" w:eastAsia="Calibri" w:hAnsi="Calibri" w:cs="Calibri"/>
          <w:spacing w:val="3"/>
          <w:sz w:val="24"/>
          <w:szCs w:val="24"/>
        </w:rPr>
        <w:t>a</w:t>
      </w:r>
      <w:r>
        <w:rPr>
          <w:rFonts w:ascii="Calibri" w:eastAsia="Calibri" w:hAnsi="Calibri" w:cs="Calibri"/>
          <w:sz w:val="24"/>
          <w:szCs w:val="24"/>
        </w:rPr>
        <w:t xml:space="preserve">.  </w:t>
      </w:r>
      <w:r>
        <w:rPr>
          <w:rFonts w:ascii="Calibri" w:eastAsia="Calibri" w:hAnsi="Calibri" w:cs="Calibri"/>
          <w:spacing w:val="19"/>
          <w:sz w:val="24"/>
          <w:szCs w:val="24"/>
        </w:rPr>
        <w:t xml:space="preserve"> </w:t>
      </w:r>
      <w:r>
        <w:rPr>
          <w:rFonts w:ascii="Calibri" w:eastAsia="Calibri" w:hAnsi="Calibri" w:cs="Calibri"/>
          <w:spacing w:val="1"/>
          <w:sz w:val="24"/>
          <w:szCs w:val="24"/>
        </w:rPr>
        <w:t>R</w:t>
      </w:r>
      <w:r>
        <w:rPr>
          <w:rFonts w:ascii="Calibri" w:eastAsia="Calibri" w:hAnsi="Calibri" w:cs="Calibri"/>
          <w:spacing w:val="3"/>
          <w:sz w:val="24"/>
          <w:szCs w:val="24"/>
        </w:rPr>
        <w:t>u</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 xml:space="preserve"> </w:t>
      </w:r>
      <w:r>
        <w:rPr>
          <w:rFonts w:ascii="Calibri" w:eastAsia="Calibri" w:hAnsi="Calibri" w:cs="Calibri"/>
          <w:spacing w:val="1"/>
          <w:sz w:val="24"/>
          <w:szCs w:val="24"/>
        </w:rPr>
        <w:t>f</w:t>
      </w:r>
      <w:r>
        <w:rPr>
          <w:rFonts w:ascii="Calibri" w:eastAsia="Calibri" w:hAnsi="Calibri" w:cs="Calibri"/>
          <w:spacing w:val="3"/>
          <w:sz w:val="24"/>
          <w:szCs w:val="24"/>
        </w:rPr>
        <w:t>u</w:t>
      </w:r>
      <w:r>
        <w:rPr>
          <w:rFonts w:ascii="Calibri" w:eastAsia="Calibri" w:hAnsi="Calibri" w:cs="Calibri"/>
          <w:spacing w:val="2"/>
          <w:sz w:val="24"/>
          <w:szCs w:val="24"/>
        </w:rPr>
        <w:t>l</w:t>
      </w:r>
      <w:r>
        <w:rPr>
          <w:rFonts w:ascii="Calibri" w:eastAsia="Calibri" w:hAnsi="Calibri" w:cs="Calibri"/>
          <w:sz w:val="24"/>
          <w:szCs w:val="24"/>
        </w:rPr>
        <w:t>l</w:t>
      </w:r>
      <w:r>
        <w:rPr>
          <w:rFonts w:ascii="Calibri" w:eastAsia="Calibri" w:hAnsi="Calibri" w:cs="Calibri"/>
          <w:spacing w:val="3"/>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et</w:t>
      </w:r>
      <w:r>
        <w:rPr>
          <w:rFonts w:ascii="Calibri" w:eastAsia="Calibri" w:hAnsi="Calibri" w:cs="Calibri"/>
          <w:spacing w:val="-1"/>
          <w:sz w:val="24"/>
          <w:szCs w:val="24"/>
        </w:rPr>
        <w:t>w</w:t>
      </w:r>
      <w:r>
        <w:rPr>
          <w:rFonts w:ascii="Calibri" w:eastAsia="Calibri" w:hAnsi="Calibri" w:cs="Calibri"/>
          <w:spacing w:val="3"/>
          <w:sz w:val="24"/>
          <w:szCs w:val="24"/>
        </w:rPr>
        <w:t>o</w:t>
      </w:r>
      <w:r>
        <w:rPr>
          <w:rFonts w:ascii="Calibri" w:eastAsia="Calibri" w:hAnsi="Calibri" w:cs="Calibri"/>
          <w:spacing w:val="2"/>
          <w:sz w:val="24"/>
          <w:szCs w:val="24"/>
        </w:rPr>
        <w:t>r</w:t>
      </w:r>
      <w:r>
        <w:rPr>
          <w:rFonts w:ascii="Calibri" w:eastAsia="Calibri" w:hAnsi="Calibri" w:cs="Calibri"/>
          <w:sz w:val="24"/>
          <w:szCs w:val="24"/>
        </w:rPr>
        <w:t>k</w:t>
      </w:r>
      <w:r>
        <w:rPr>
          <w:rFonts w:ascii="Calibri" w:eastAsia="Calibri" w:hAnsi="Calibri" w:cs="Calibri"/>
          <w:spacing w:val="2"/>
          <w:sz w:val="24"/>
          <w:szCs w:val="24"/>
        </w:rPr>
        <w:t xml:space="preserve"> </w:t>
      </w:r>
      <w:r>
        <w:rPr>
          <w:rFonts w:ascii="Calibri" w:eastAsia="Calibri" w:hAnsi="Calibri" w:cs="Calibri"/>
          <w:spacing w:val="3"/>
          <w:sz w:val="24"/>
          <w:szCs w:val="24"/>
        </w:rPr>
        <w:t>po</w:t>
      </w:r>
      <w:r>
        <w:rPr>
          <w:rFonts w:ascii="Calibri" w:eastAsia="Calibri" w:hAnsi="Calibri" w:cs="Calibri"/>
          <w:sz w:val="24"/>
          <w:szCs w:val="24"/>
        </w:rPr>
        <w:t>rt</w:t>
      </w:r>
      <w:r>
        <w:rPr>
          <w:rFonts w:ascii="Calibri" w:eastAsia="Calibri" w:hAnsi="Calibri" w:cs="Calibri"/>
          <w:spacing w:val="4"/>
          <w:sz w:val="24"/>
          <w:szCs w:val="24"/>
        </w:rPr>
        <w:t xml:space="preserve"> </w:t>
      </w:r>
      <w:r>
        <w:rPr>
          <w:rFonts w:ascii="Calibri" w:eastAsia="Calibri" w:hAnsi="Calibri" w:cs="Calibri"/>
          <w:sz w:val="24"/>
          <w:szCs w:val="24"/>
        </w:rPr>
        <w:t>s</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3"/>
          <w:sz w:val="24"/>
          <w:szCs w:val="24"/>
        </w:rPr>
        <w:t>f</w:t>
      </w:r>
      <w:r>
        <w:rPr>
          <w:rFonts w:ascii="Calibri" w:eastAsia="Calibri" w:hAnsi="Calibri" w:cs="Calibri"/>
          <w:spacing w:val="2"/>
          <w:sz w:val="24"/>
          <w:szCs w:val="24"/>
        </w:rPr>
        <w:t>i</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4"/>
          <w:sz w:val="24"/>
          <w:szCs w:val="24"/>
        </w:rPr>
        <w:t xml:space="preserve"> </w:t>
      </w:r>
      <w:r>
        <w:rPr>
          <w:rFonts w:ascii="Calibri" w:eastAsia="Calibri" w:hAnsi="Calibri" w:cs="Calibri"/>
          <w:sz w:val="24"/>
          <w:szCs w:val="24"/>
        </w:rPr>
        <w:t>o</w:t>
      </w:r>
      <w:r>
        <w:rPr>
          <w:rFonts w:ascii="Calibri" w:eastAsia="Calibri" w:hAnsi="Calibri" w:cs="Calibri"/>
          <w:spacing w:val="4"/>
          <w:sz w:val="24"/>
          <w:szCs w:val="24"/>
        </w:rPr>
        <w:t>p</w:t>
      </w:r>
      <w:r>
        <w:rPr>
          <w:rFonts w:ascii="Calibri" w:eastAsia="Calibri" w:hAnsi="Calibri" w:cs="Calibri"/>
          <w:sz w:val="24"/>
          <w:szCs w:val="24"/>
        </w:rPr>
        <w:t>en</w:t>
      </w:r>
      <w:r>
        <w:rPr>
          <w:rFonts w:ascii="Calibri" w:eastAsia="Calibri" w:hAnsi="Calibri" w:cs="Calibri"/>
          <w:spacing w:val="5"/>
          <w:sz w:val="24"/>
          <w:szCs w:val="24"/>
        </w:rPr>
        <w:t xml:space="preserve"> </w:t>
      </w:r>
      <w:r>
        <w:rPr>
          <w:rFonts w:ascii="Calibri" w:eastAsia="Calibri" w:hAnsi="Calibri" w:cs="Calibri"/>
          <w:spacing w:val="3"/>
          <w:sz w:val="24"/>
          <w:szCs w:val="24"/>
        </w:rPr>
        <w:t>p</w:t>
      </w:r>
      <w:r>
        <w:rPr>
          <w:rFonts w:ascii="Calibri" w:eastAsia="Calibri" w:hAnsi="Calibri" w:cs="Calibri"/>
          <w:sz w:val="24"/>
          <w:szCs w:val="24"/>
        </w:rPr>
        <w:t>o</w:t>
      </w:r>
      <w:r>
        <w:rPr>
          <w:rFonts w:ascii="Calibri" w:eastAsia="Calibri" w:hAnsi="Calibri" w:cs="Calibri"/>
          <w:spacing w:val="3"/>
          <w:sz w:val="24"/>
          <w:szCs w:val="24"/>
        </w:rPr>
        <w:t>rt</w:t>
      </w:r>
      <w:r>
        <w:rPr>
          <w:rFonts w:ascii="Calibri" w:eastAsia="Calibri" w:hAnsi="Calibri" w:cs="Calibri"/>
          <w:sz w:val="24"/>
          <w:szCs w:val="24"/>
        </w:rPr>
        <w:t xml:space="preserve">s </w:t>
      </w:r>
      <w:r>
        <w:rPr>
          <w:rFonts w:ascii="Calibri" w:eastAsia="Calibri" w:hAnsi="Calibri" w:cs="Calibri"/>
          <w:spacing w:val="1"/>
          <w:sz w:val="24"/>
          <w:szCs w:val="24"/>
        </w:rPr>
        <w:t>f</w:t>
      </w:r>
      <w:r>
        <w:rPr>
          <w:rFonts w:ascii="Calibri" w:eastAsia="Calibri" w:hAnsi="Calibri" w:cs="Calibri"/>
          <w:spacing w:val="3"/>
          <w:sz w:val="24"/>
          <w:szCs w:val="24"/>
        </w:rPr>
        <w:t>o</w:t>
      </w:r>
      <w:r>
        <w:rPr>
          <w:rFonts w:ascii="Calibri" w:eastAsia="Calibri" w:hAnsi="Calibri" w:cs="Calibri"/>
          <w:sz w:val="24"/>
          <w:szCs w:val="24"/>
        </w:rPr>
        <w:t>r</w:t>
      </w:r>
      <w:r>
        <w:rPr>
          <w:rFonts w:ascii="Calibri" w:eastAsia="Calibri" w:hAnsi="Calibri" w:cs="Calibri"/>
          <w:spacing w:val="15"/>
          <w:sz w:val="24"/>
          <w:szCs w:val="24"/>
        </w:rPr>
        <w:t xml:space="preserve"> </w:t>
      </w:r>
      <w:r>
        <w:rPr>
          <w:rFonts w:ascii="Calibri" w:eastAsia="Calibri" w:hAnsi="Calibri" w:cs="Calibri"/>
          <w:b/>
          <w:spacing w:val="3"/>
          <w:sz w:val="24"/>
          <w:szCs w:val="24"/>
        </w:rPr>
        <w:t>8</w:t>
      </w:r>
      <w:r>
        <w:rPr>
          <w:rFonts w:ascii="Calibri" w:eastAsia="Calibri" w:hAnsi="Calibri" w:cs="Calibri"/>
          <w:b/>
          <w:sz w:val="24"/>
          <w:szCs w:val="24"/>
        </w:rPr>
        <w:t>0,</w:t>
      </w:r>
      <w:r>
        <w:rPr>
          <w:rFonts w:ascii="Calibri" w:eastAsia="Calibri" w:hAnsi="Calibri" w:cs="Calibri"/>
          <w:b/>
          <w:spacing w:val="4"/>
          <w:sz w:val="24"/>
          <w:szCs w:val="24"/>
        </w:rPr>
        <w:t xml:space="preserve"> </w:t>
      </w:r>
      <w:r>
        <w:rPr>
          <w:rFonts w:ascii="Calibri" w:eastAsia="Calibri" w:hAnsi="Calibri" w:cs="Calibri"/>
          <w:b/>
          <w:spacing w:val="3"/>
          <w:sz w:val="24"/>
          <w:szCs w:val="24"/>
        </w:rPr>
        <w:t>4</w:t>
      </w:r>
      <w:r>
        <w:rPr>
          <w:rFonts w:ascii="Calibri" w:eastAsia="Calibri" w:hAnsi="Calibri" w:cs="Calibri"/>
          <w:b/>
          <w:sz w:val="24"/>
          <w:szCs w:val="24"/>
        </w:rPr>
        <w:t>4</w:t>
      </w:r>
      <w:r>
        <w:rPr>
          <w:rFonts w:ascii="Calibri" w:eastAsia="Calibri" w:hAnsi="Calibri" w:cs="Calibri"/>
          <w:b/>
          <w:spacing w:val="5"/>
          <w:sz w:val="24"/>
          <w:szCs w:val="24"/>
        </w:rPr>
        <w:t>3</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n</w:t>
      </w:r>
      <w:r>
        <w:rPr>
          <w:rFonts w:ascii="Calibri" w:eastAsia="Calibri" w:hAnsi="Calibri" w:cs="Calibri"/>
          <w:sz w:val="24"/>
          <w:szCs w:val="24"/>
        </w:rPr>
        <w:t>d</w:t>
      </w:r>
      <w:r>
        <w:rPr>
          <w:rFonts w:ascii="Calibri" w:eastAsia="Calibri" w:hAnsi="Calibri" w:cs="Calibri"/>
          <w:spacing w:val="6"/>
          <w:sz w:val="24"/>
          <w:szCs w:val="24"/>
        </w:rPr>
        <w:t xml:space="preserve"> </w:t>
      </w:r>
      <w:r>
        <w:rPr>
          <w:rFonts w:ascii="Calibri" w:eastAsia="Calibri" w:hAnsi="Calibri" w:cs="Calibri"/>
          <w:b/>
          <w:spacing w:val="3"/>
          <w:sz w:val="24"/>
          <w:szCs w:val="24"/>
        </w:rPr>
        <w:t>8</w:t>
      </w:r>
      <w:r>
        <w:rPr>
          <w:rFonts w:ascii="Calibri" w:eastAsia="Calibri" w:hAnsi="Calibri" w:cs="Calibri"/>
          <w:b/>
          <w:sz w:val="24"/>
          <w:szCs w:val="24"/>
        </w:rPr>
        <w:t>0</w:t>
      </w:r>
      <w:r>
        <w:rPr>
          <w:rFonts w:ascii="Calibri" w:eastAsia="Calibri" w:hAnsi="Calibri" w:cs="Calibri"/>
          <w:b/>
          <w:spacing w:val="4"/>
          <w:sz w:val="24"/>
          <w:szCs w:val="24"/>
        </w:rPr>
        <w:t>8</w:t>
      </w:r>
      <w:r>
        <w:rPr>
          <w:rFonts w:ascii="Calibri" w:eastAsia="Calibri" w:hAnsi="Calibri" w:cs="Calibri"/>
          <w:b/>
          <w:sz w:val="24"/>
          <w:szCs w:val="24"/>
        </w:rPr>
        <w:t>0</w:t>
      </w:r>
    </w:p>
    <w:p w14:paraId="0C414583" w14:textId="77777777" w:rsidR="008A7C77" w:rsidRDefault="008A7C77" w:rsidP="008A7C77">
      <w:pPr>
        <w:spacing w:line="360" w:lineRule="auto"/>
        <w:ind w:left="1200"/>
        <w:rPr>
          <w:rFonts w:ascii="Calibri" w:eastAsia="Calibri" w:hAnsi="Calibri" w:cs="Calibri"/>
          <w:sz w:val="24"/>
          <w:szCs w:val="24"/>
        </w:rPr>
      </w:pPr>
      <w:r>
        <w:rPr>
          <w:rFonts w:ascii="Calibri" w:eastAsia="Calibri" w:hAnsi="Calibri" w:cs="Calibri"/>
          <w:spacing w:val="4"/>
          <w:sz w:val="24"/>
          <w:szCs w:val="24"/>
        </w:rPr>
        <w:t>b</w:t>
      </w:r>
      <w:r>
        <w:rPr>
          <w:rFonts w:ascii="Calibri" w:eastAsia="Calibri" w:hAnsi="Calibri" w:cs="Calibri"/>
          <w:sz w:val="24"/>
          <w:szCs w:val="24"/>
        </w:rPr>
        <w:t xml:space="preserve">.  </w:t>
      </w:r>
      <w:r>
        <w:rPr>
          <w:rFonts w:ascii="Calibri" w:eastAsia="Calibri" w:hAnsi="Calibri" w:cs="Calibri"/>
          <w:spacing w:val="7"/>
          <w:sz w:val="24"/>
          <w:szCs w:val="24"/>
        </w:rPr>
        <w:t xml:space="preserve"> </w:t>
      </w:r>
      <w:r>
        <w:rPr>
          <w:rFonts w:ascii="Calibri" w:eastAsia="Calibri" w:hAnsi="Calibri" w:cs="Calibri"/>
          <w:spacing w:val="2"/>
          <w:sz w:val="24"/>
          <w:szCs w:val="24"/>
        </w:rPr>
        <w:t>S</w:t>
      </w:r>
      <w:r>
        <w:rPr>
          <w:rFonts w:ascii="Calibri" w:eastAsia="Calibri" w:hAnsi="Calibri" w:cs="Calibri"/>
          <w:spacing w:val="3"/>
          <w:sz w:val="24"/>
          <w:szCs w:val="24"/>
        </w:rPr>
        <w:t>u</w:t>
      </w:r>
      <w:r>
        <w:rPr>
          <w:rFonts w:ascii="Calibri" w:eastAsia="Calibri" w:hAnsi="Calibri" w:cs="Calibri"/>
          <w:spacing w:val="1"/>
          <w:sz w:val="24"/>
          <w:szCs w:val="24"/>
        </w:rPr>
        <w:t>b</w:t>
      </w:r>
      <w:r>
        <w:rPr>
          <w:rFonts w:ascii="Calibri" w:eastAsia="Calibri" w:hAnsi="Calibri" w:cs="Calibri"/>
          <w:spacing w:val="2"/>
          <w:sz w:val="24"/>
          <w:szCs w:val="24"/>
        </w:rPr>
        <w:t>m</w:t>
      </w:r>
      <w:r>
        <w:rPr>
          <w:rFonts w:ascii="Calibri" w:eastAsia="Calibri" w:hAnsi="Calibri" w:cs="Calibri"/>
          <w:sz w:val="24"/>
          <w:szCs w:val="24"/>
        </w:rPr>
        <w:t>it</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f</w:t>
      </w:r>
      <w:r>
        <w:rPr>
          <w:rFonts w:ascii="Calibri" w:eastAsia="Calibri" w:hAnsi="Calibri" w:cs="Calibri"/>
          <w:sz w:val="24"/>
          <w:szCs w:val="24"/>
        </w:rPr>
        <w:t>i</w:t>
      </w:r>
      <w:r>
        <w:rPr>
          <w:rFonts w:ascii="Calibri" w:eastAsia="Calibri" w:hAnsi="Calibri" w:cs="Calibri"/>
          <w:spacing w:val="2"/>
          <w:sz w:val="24"/>
          <w:szCs w:val="24"/>
        </w:rPr>
        <w:t>l</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z w:val="24"/>
          <w:szCs w:val="24"/>
        </w:rPr>
        <w:t>of</w:t>
      </w:r>
      <w:r>
        <w:rPr>
          <w:rFonts w:ascii="Calibri" w:eastAsia="Calibri" w:hAnsi="Calibri" w:cs="Calibri"/>
          <w:spacing w:val="7"/>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l</w:t>
      </w:r>
      <w:r>
        <w:rPr>
          <w:rFonts w:ascii="Calibri" w:eastAsia="Calibri" w:hAnsi="Calibri" w:cs="Calibri"/>
          <w:sz w:val="24"/>
          <w:szCs w:val="24"/>
        </w:rPr>
        <w:t>l</w:t>
      </w:r>
      <w:r>
        <w:rPr>
          <w:rFonts w:ascii="Calibri" w:eastAsia="Calibri" w:hAnsi="Calibri" w:cs="Calibri"/>
          <w:spacing w:val="5"/>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eb</w:t>
      </w:r>
      <w:r>
        <w:rPr>
          <w:rFonts w:ascii="Calibri" w:eastAsia="Calibri" w:hAnsi="Calibri" w:cs="Calibri"/>
          <w:spacing w:val="7"/>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erv</w:t>
      </w:r>
      <w:r>
        <w:rPr>
          <w:rFonts w:ascii="Calibri" w:eastAsia="Calibri" w:hAnsi="Calibri" w:cs="Calibri"/>
          <w:sz w:val="24"/>
          <w:szCs w:val="24"/>
        </w:rPr>
        <w:t>e</w:t>
      </w:r>
      <w:r>
        <w:rPr>
          <w:rFonts w:ascii="Calibri" w:eastAsia="Calibri" w:hAnsi="Calibri" w:cs="Calibri"/>
          <w:spacing w:val="3"/>
          <w:sz w:val="24"/>
          <w:szCs w:val="24"/>
        </w:rPr>
        <w:t>r</w:t>
      </w:r>
      <w:r>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pacing w:val="1"/>
          <w:sz w:val="24"/>
          <w:szCs w:val="24"/>
        </w:rPr>
        <w:t>t</w:t>
      </w:r>
      <w:r>
        <w:rPr>
          <w:rFonts w:ascii="Calibri" w:eastAsia="Calibri" w:hAnsi="Calibri" w:cs="Calibri"/>
          <w:spacing w:val="3"/>
          <w:sz w:val="24"/>
          <w:szCs w:val="24"/>
        </w:rPr>
        <w:t>h</w:t>
      </w:r>
      <w:r>
        <w:rPr>
          <w:rFonts w:ascii="Calibri" w:eastAsia="Calibri" w:hAnsi="Calibri" w:cs="Calibri"/>
          <w:spacing w:val="2"/>
          <w:sz w:val="24"/>
          <w:szCs w:val="24"/>
        </w:rPr>
        <w:t>a</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a</w:t>
      </w:r>
      <w:r>
        <w:rPr>
          <w:rFonts w:ascii="Calibri" w:eastAsia="Calibri" w:hAnsi="Calibri" w:cs="Calibri"/>
          <w:spacing w:val="3"/>
          <w:sz w:val="24"/>
          <w:szCs w:val="24"/>
        </w:rPr>
        <w:t>r</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n</w:t>
      </w:r>
      <w:r>
        <w:rPr>
          <w:rFonts w:ascii="Calibri" w:eastAsia="Calibri" w:hAnsi="Calibri" w:cs="Calibri"/>
          <w:spacing w:val="3"/>
          <w:sz w:val="24"/>
          <w:szCs w:val="24"/>
        </w:rPr>
        <w:t>o</w:t>
      </w:r>
      <w:r>
        <w:rPr>
          <w:rFonts w:ascii="Calibri" w:eastAsia="Calibri" w:hAnsi="Calibri" w:cs="Calibri"/>
          <w:sz w:val="24"/>
          <w:szCs w:val="24"/>
        </w:rPr>
        <w:t>t</w:t>
      </w:r>
      <w:r>
        <w:rPr>
          <w:rFonts w:ascii="Calibri" w:eastAsia="Calibri" w:hAnsi="Calibri" w:cs="Calibri"/>
          <w:spacing w:val="4"/>
          <w:sz w:val="24"/>
          <w:szCs w:val="24"/>
        </w:rPr>
        <w:t xml:space="preserve"> </w:t>
      </w:r>
      <w:r>
        <w:rPr>
          <w:rFonts w:ascii="Calibri" w:eastAsia="Calibri" w:hAnsi="Calibri" w:cs="Calibri"/>
          <w:sz w:val="24"/>
          <w:szCs w:val="24"/>
        </w:rPr>
        <w:t>in</w:t>
      </w:r>
      <w:r>
        <w:rPr>
          <w:rFonts w:ascii="Calibri" w:eastAsia="Calibri" w:hAnsi="Calibri" w:cs="Calibri"/>
          <w:spacing w:val="4"/>
          <w:sz w:val="24"/>
          <w:szCs w:val="24"/>
        </w:rPr>
        <w:t xml:space="preserve"> </w:t>
      </w:r>
      <w:r>
        <w:rPr>
          <w:rFonts w:ascii="Calibri" w:eastAsia="Calibri" w:hAnsi="Calibri" w:cs="Calibri"/>
          <w:spacing w:val="3"/>
          <w:sz w:val="24"/>
          <w:szCs w:val="24"/>
        </w:rPr>
        <w:t>t</w:t>
      </w:r>
      <w:r>
        <w:rPr>
          <w:rFonts w:ascii="Calibri" w:eastAsia="Calibri" w:hAnsi="Calibri" w:cs="Calibri"/>
          <w:spacing w:val="1"/>
          <w:sz w:val="24"/>
          <w:szCs w:val="24"/>
        </w:rPr>
        <w:t>h</w:t>
      </w:r>
      <w:r>
        <w:rPr>
          <w:rFonts w:ascii="Calibri" w:eastAsia="Calibri" w:hAnsi="Calibri" w:cs="Calibri"/>
          <w:sz w:val="24"/>
          <w:szCs w:val="24"/>
        </w:rPr>
        <w:t>e</w:t>
      </w:r>
      <w:r>
        <w:rPr>
          <w:rFonts w:ascii="Calibri" w:eastAsia="Calibri" w:hAnsi="Calibri" w:cs="Calibri"/>
          <w:spacing w:val="3"/>
          <w:sz w:val="24"/>
          <w:szCs w:val="24"/>
        </w:rPr>
        <w:t xml:space="preserve"> </w:t>
      </w:r>
      <w:r>
        <w:rPr>
          <w:rFonts w:ascii="Calibri" w:eastAsia="Calibri" w:hAnsi="Calibri" w:cs="Calibri"/>
          <w:spacing w:val="2"/>
          <w:sz w:val="24"/>
          <w:szCs w:val="24"/>
        </w:rPr>
        <w:t>ra</w:t>
      </w:r>
      <w:r>
        <w:rPr>
          <w:rFonts w:ascii="Calibri" w:eastAsia="Calibri" w:hAnsi="Calibri" w:cs="Calibri"/>
          <w:spacing w:val="1"/>
          <w:sz w:val="24"/>
          <w:szCs w:val="24"/>
        </w:rPr>
        <w:t>n</w:t>
      </w:r>
      <w:r>
        <w:rPr>
          <w:rFonts w:ascii="Calibri" w:eastAsia="Calibri" w:hAnsi="Calibri" w:cs="Calibri"/>
          <w:spacing w:val="2"/>
          <w:sz w:val="24"/>
          <w:szCs w:val="24"/>
        </w:rPr>
        <w:t>g</w:t>
      </w:r>
      <w:r>
        <w:rPr>
          <w:rFonts w:ascii="Calibri" w:eastAsia="Calibri" w:hAnsi="Calibri" w:cs="Calibri"/>
          <w:sz w:val="24"/>
          <w:szCs w:val="24"/>
        </w:rPr>
        <w:t>e</w:t>
      </w:r>
      <w:r>
        <w:rPr>
          <w:rFonts w:ascii="Calibri" w:eastAsia="Calibri" w:hAnsi="Calibri" w:cs="Calibri"/>
          <w:spacing w:val="6"/>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i.</w:t>
      </w:r>
      <w:r>
        <w:rPr>
          <w:rFonts w:ascii="Calibri" w:eastAsia="Calibri" w:hAnsi="Calibri" w:cs="Calibri"/>
          <w:spacing w:val="3"/>
          <w:sz w:val="24"/>
          <w:szCs w:val="24"/>
        </w:rPr>
        <w:t>e</w:t>
      </w:r>
      <w:r>
        <w:rPr>
          <w:rFonts w:ascii="Calibri" w:eastAsia="Calibri" w:hAnsi="Calibri" w:cs="Calibri"/>
          <w:sz w:val="24"/>
          <w:szCs w:val="24"/>
        </w:rPr>
        <w:t>.</w:t>
      </w:r>
      <w:r>
        <w:rPr>
          <w:rFonts w:ascii="Calibri" w:eastAsia="Calibri" w:hAnsi="Calibri" w:cs="Calibri"/>
          <w:spacing w:val="2"/>
          <w:sz w:val="24"/>
          <w:szCs w:val="24"/>
        </w:rPr>
        <w:t xml:space="preserve"> r</w:t>
      </w:r>
      <w:r>
        <w:rPr>
          <w:rFonts w:ascii="Calibri" w:eastAsia="Calibri" w:hAnsi="Calibri" w:cs="Calibri"/>
          <w:spacing w:val="3"/>
          <w:sz w:val="24"/>
          <w:szCs w:val="24"/>
        </w:rPr>
        <w:t>o</w:t>
      </w:r>
      <w:r>
        <w:rPr>
          <w:rFonts w:ascii="Calibri" w:eastAsia="Calibri" w:hAnsi="Calibri" w:cs="Calibri"/>
          <w:sz w:val="24"/>
          <w:szCs w:val="24"/>
        </w:rPr>
        <w:t>g</w:t>
      </w:r>
      <w:r>
        <w:rPr>
          <w:rFonts w:ascii="Calibri" w:eastAsia="Calibri" w:hAnsi="Calibri" w:cs="Calibri"/>
          <w:spacing w:val="3"/>
          <w:sz w:val="24"/>
          <w:szCs w:val="24"/>
        </w:rPr>
        <w:t>u</w:t>
      </w:r>
      <w:r>
        <w:rPr>
          <w:rFonts w:ascii="Calibri" w:eastAsia="Calibri" w:hAnsi="Calibri" w:cs="Calibri"/>
          <w:sz w:val="24"/>
          <w:szCs w:val="24"/>
        </w:rPr>
        <w:t>e</w:t>
      </w:r>
      <w:r>
        <w:rPr>
          <w:rFonts w:ascii="Calibri" w:eastAsia="Calibri" w:hAnsi="Calibri" w:cs="Calibri"/>
          <w:spacing w:val="4"/>
          <w:sz w:val="24"/>
          <w:szCs w:val="24"/>
        </w:rPr>
        <w:t xml:space="preserve"> </w:t>
      </w:r>
      <w:r>
        <w:rPr>
          <w:rFonts w:ascii="Calibri" w:eastAsia="Calibri" w:hAnsi="Calibri" w:cs="Calibri"/>
          <w:spacing w:val="1"/>
          <w:sz w:val="24"/>
          <w:szCs w:val="24"/>
        </w:rPr>
        <w:t>w</w:t>
      </w:r>
      <w:r>
        <w:rPr>
          <w:rFonts w:ascii="Calibri" w:eastAsia="Calibri" w:hAnsi="Calibri" w:cs="Calibri"/>
          <w:sz w:val="24"/>
          <w:szCs w:val="24"/>
        </w:rPr>
        <w:t xml:space="preserve">eb </w:t>
      </w:r>
      <w:r>
        <w:rPr>
          <w:rFonts w:ascii="Calibri" w:eastAsia="Calibri" w:hAnsi="Calibri" w:cs="Calibri"/>
          <w:spacing w:val="2"/>
          <w:sz w:val="24"/>
          <w:szCs w:val="24"/>
        </w:rPr>
        <w:t>s</w:t>
      </w:r>
      <w:r>
        <w:rPr>
          <w:rFonts w:ascii="Calibri" w:eastAsia="Calibri" w:hAnsi="Calibri" w:cs="Calibri"/>
          <w:spacing w:val="3"/>
          <w:sz w:val="24"/>
          <w:szCs w:val="24"/>
        </w:rPr>
        <w:t>e</w:t>
      </w:r>
      <w:r>
        <w:rPr>
          <w:rFonts w:ascii="Calibri" w:eastAsia="Calibri" w:hAnsi="Calibri" w:cs="Calibri"/>
          <w:spacing w:val="2"/>
          <w:sz w:val="24"/>
          <w:szCs w:val="24"/>
        </w:rPr>
        <w:t>rv</w:t>
      </w:r>
      <w:r>
        <w:rPr>
          <w:rFonts w:ascii="Calibri" w:eastAsia="Calibri" w:hAnsi="Calibri" w:cs="Calibri"/>
          <w:spacing w:val="3"/>
          <w:sz w:val="24"/>
          <w:szCs w:val="24"/>
        </w:rPr>
        <w:t>e</w:t>
      </w:r>
      <w:r>
        <w:rPr>
          <w:rFonts w:ascii="Calibri" w:eastAsia="Calibri" w:hAnsi="Calibri" w:cs="Calibri"/>
          <w:spacing w:val="2"/>
          <w:sz w:val="24"/>
          <w:szCs w:val="24"/>
        </w:rPr>
        <w:t>r</w:t>
      </w:r>
      <w:r>
        <w:rPr>
          <w:rFonts w:ascii="Calibri" w:eastAsia="Calibri" w:hAnsi="Calibri" w:cs="Calibri"/>
          <w:sz w:val="24"/>
          <w:szCs w:val="24"/>
        </w:rPr>
        <w:t>)</w:t>
      </w:r>
    </w:p>
    <w:p w14:paraId="3F1476ED" w14:textId="36395E0E" w:rsidR="008A7C77" w:rsidRDefault="008A7C77" w:rsidP="008A7C77">
      <w:pPr>
        <w:spacing w:line="360" w:lineRule="auto"/>
        <w:ind w:left="1942" w:right="2645"/>
        <w:jc w:val="center"/>
        <w:rPr>
          <w:rFonts w:ascii="Calibri" w:eastAsia="Calibri" w:hAnsi="Calibri" w:cs="Calibri"/>
          <w:sz w:val="24"/>
          <w:szCs w:val="24"/>
        </w:rPr>
      </w:pPr>
      <w:r>
        <w:rPr>
          <w:rFonts w:ascii="Calibri" w:eastAsia="Calibri" w:hAnsi="Calibri" w:cs="Calibri"/>
          <w:spacing w:val="2"/>
          <w:position w:val="1"/>
          <w:sz w:val="24"/>
          <w:szCs w:val="24"/>
        </w:rPr>
        <w:t>i</w:t>
      </w:r>
      <w:r>
        <w:rPr>
          <w:rFonts w:ascii="Calibri" w:eastAsia="Calibri" w:hAnsi="Calibri" w:cs="Calibri"/>
          <w:position w:val="1"/>
          <w:sz w:val="24"/>
          <w:szCs w:val="24"/>
        </w:rPr>
        <w:t xml:space="preserve">.  </w:t>
      </w:r>
      <w:r>
        <w:rPr>
          <w:rFonts w:ascii="Calibri" w:eastAsia="Calibri" w:hAnsi="Calibri" w:cs="Calibri"/>
          <w:spacing w:val="19"/>
          <w:position w:val="1"/>
          <w:sz w:val="24"/>
          <w:szCs w:val="24"/>
        </w:rPr>
        <w:t xml:space="preserve"> </w:t>
      </w:r>
      <w:r>
        <w:rPr>
          <w:rFonts w:ascii="Calibri" w:eastAsia="Calibri" w:hAnsi="Calibri" w:cs="Calibri"/>
          <w:spacing w:val="1"/>
          <w:position w:val="1"/>
          <w:sz w:val="24"/>
          <w:szCs w:val="24"/>
        </w:rPr>
        <w:t>H</w:t>
      </w:r>
      <w:r>
        <w:rPr>
          <w:rFonts w:ascii="Calibri" w:eastAsia="Calibri" w:hAnsi="Calibri" w:cs="Calibri"/>
          <w:spacing w:val="3"/>
          <w:position w:val="1"/>
          <w:sz w:val="24"/>
          <w:szCs w:val="24"/>
        </w:rPr>
        <w:t>o</w:t>
      </w:r>
      <w:r>
        <w:rPr>
          <w:rFonts w:ascii="Calibri" w:eastAsia="Calibri" w:hAnsi="Calibri" w:cs="Calibri"/>
          <w:position w:val="1"/>
          <w:sz w:val="24"/>
          <w:szCs w:val="24"/>
        </w:rPr>
        <w:t>w</w:t>
      </w:r>
      <w:r>
        <w:rPr>
          <w:rFonts w:ascii="Calibri" w:eastAsia="Calibri" w:hAnsi="Calibri" w:cs="Calibri"/>
          <w:spacing w:val="4"/>
          <w:position w:val="1"/>
          <w:sz w:val="24"/>
          <w:szCs w:val="24"/>
        </w:rPr>
        <w:t xml:space="preserve"> </w:t>
      </w:r>
      <w:r>
        <w:rPr>
          <w:rFonts w:ascii="Calibri" w:eastAsia="Calibri" w:hAnsi="Calibri" w:cs="Calibri"/>
          <w:spacing w:val="3"/>
          <w:position w:val="1"/>
          <w:sz w:val="24"/>
          <w:szCs w:val="24"/>
        </w:rPr>
        <w:t>d</w:t>
      </w:r>
      <w:r>
        <w:rPr>
          <w:rFonts w:ascii="Calibri" w:eastAsia="Calibri" w:hAnsi="Calibri" w:cs="Calibri"/>
          <w:position w:val="1"/>
          <w:sz w:val="24"/>
          <w:szCs w:val="24"/>
        </w:rPr>
        <w:t>id</w:t>
      </w:r>
      <w:r>
        <w:rPr>
          <w:rFonts w:ascii="Calibri" w:eastAsia="Calibri" w:hAnsi="Calibri" w:cs="Calibri"/>
          <w:spacing w:val="4"/>
          <w:position w:val="1"/>
          <w:sz w:val="24"/>
          <w:szCs w:val="24"/>
        </w:rPr>
        <w:t xml:space="preserve"> </w:t>
      </w:r>
      <w:r>
        <w:rPr>
          <w:rFonts w:ascii="Calibri" w:eastAsia="Calibri" w:hAnsi="Calibri" w:cs="Calibri"/>
          <w:spacing w:val="2"/>
          <w:position w:val="1"/>
          <w:sz w:val="24"/>
          <w:szCs w:val="24"/>
        </w:rPr>
        <w:t>y</w:t>
      </w:r>
      <w:r>
        <w:rPr>
          <w:rFonts w:ascii="Calibri" w:eastAsia="Calibri" w:hAnsi="Calibri" w:cs="Calibri"/>
          <w:spacing w:val="3"/>
          <w:position w:val="1"/>
          <w:sz w:val="24"/>
          <w:szCs w:val="24"/>
        </w:rPr>
        <w:t>o</w:t>
      </w:r>
      <w:r>
        <w:rPr>
          <w:rFonts w:ascii="Calibri" w:eastAsia="Calibri" w:hAnsi="Calibri" w:cs="Calibri"/>
          <w:position w:val="1"/>
          <w:sz w:val="24"/>
          <w:szCs w:val="24"/>
        </w:rPr>
        <w:t>u</w:t>
      </w:r>
      <w:r>
        <w:rPr>
          <w:rFonts w:ascii="Calibri" w:eastAsia="Calibri" w:hAnsi="Calibri" w:cs="Calibri"/>
          <w:spacing w:val="4"/>
          <w:position w:val="1"/>
          <w:sz w:val="24"/>
          <w:szCs w:val="24"/>
        </w:rPr>
        <w:t xml:space="preserve"> </w:t>
      </w:r>
      <w:r>
        <w:rPr>
          <w:rFonts w:ascii="Calibri" w:eastAsia="Calibri" w:hAnsi="Calibri" w:cs="Calibri"/>
          <w:spacing w:val="2"/>
          <w:position w:val="1"/>
          <w:sz w:val="24"/>
          <w:szCs w:val="24"/>
        </w:rPr>
        <w:t>a</w:t>
      </w:r>
      <w:r>
        <w:rPr>
          <w:rFonts w:ascii="Calibri" w:eastAsia="Calibri" w:hAnsi="Calibri" w:cs="Calibri"/>
          <w:spacing w:val="1"/>
          <w:position w:val="1"/>
          <w:sz w:val="24"/>
          <w:szCs w:val="24"/>
        </w:rPr>
        <w:t>cc</w:t>
      </w:r>
      <w:r>
        <w:rPr>
          <w:rFonts w:ascii="Calibri" w:eastAsia="Calibri" w:hAnsi="Calibri" w:cs="Calibri"/>
          <w:position w:val="1"/>
          <w:sz w:val="24"/>
          <w:szCs w:val="24"/>
        </w:rPr>
        <w:t>o</w:t>
      </w:r>
      <w:r>
        <w:rPr>
          <w:rFonts w:ascii="Calibri" w:eastAsia="Calibri" w:hAnsi="Calibri" w:cs="Calibri"/>
          <w:spacing w:val="3"/>
          <w:position w:val="1"/>
          <w:sz w:val="24"/>
          <w:szCs w:val="24"/>
        </w:rPr>
        <w:t>m</w:t>
      </w:r>
      <w:r>
        <w:rPr>
          <w:rFonts w:ascii="Calibri" w:eastAsia="Calibri" w:hAnsi="Calibri" w:cs="Calibri"/>
          <w:spacing w:val="1"/>
          <w:position w:val="1"/>
          <w:sz w:val="24"/>
          <w:szCs w:val="24"/>
        </w:rPr>
        <w:t>p</w:t>
      </w:r>
      <w:r>
        <w:rPr>
          <w:rFonts w:ascii="Calibri" w:eastAsia="Calibri" w:hAnsi="Calibri" w:cs="Calibri"/>
          <w:spacing w:val="2"/>
          <w:position w:val="1"/>
          <w:sz w:val="24"/>
          <w:szCs w:val="24"/>
        </w:rPr>
        <w:t>lis</w:t>
      </w:r>
      <w:r>
        <w:rPr>
          <w:rFonts w:ascii="Calibri" w:eastAsia="Calibri" w:hAnsi="Calibri" w:cs="Calibri"/>
          <w:position w:val="1"/>
          <w:sz w:val="24"/>
          <w:szCs w:val="24"/>
        </w:rPr>
        <w:t>h</w:t>
      </w:r>
      <w:r>
        <w:rPr>
          <w:rFonts w:ascii="Calibri" w:eastAsia="Calibri" w:hAnsi="Calibri" w:cs="Calibri"/>
          <w:spacing w:val="4"/>
          <w:position w:val="1"/>
          <w:sz w:val="24"/>
          <w:szCs w:val="24"/>
        </w:rPr>
        <w:t xml:space="preserve"> </w:t>
      </w:r>
      <w:r>
        <w:rPr>
          <w:rFonts w:ascii="Calibri" w:eastAsia="Calibri" w:hAnsi="Calibri" w:cs="Calibri"/>
          <w:spacing w:val="1"/>
          <w:position w:val="1"/>
          <w:sz w:val="24"/>
          <w:szCs w:val="24"/>
        </w:rPr>
        <w:t>t</w:t>
      </w:r>
      <w:r>
        <w:rPr>
          <w:rFonts w:ascii="Calibri" w:eastAsia="Calibri" w:hAnsi="Calibri" w:cs="Calibri"/>
          <w:spacing w:val="3"/>
          <w:position w:val="1"/>
          <w:sz w:val="24"/>
          <w:szCs w:val="24"/>
        </w:rPr>
        <w:t>h</w:t>
      </w:r>
      <w:r>
        <w:rPr>
          <w:rFonts w:ascii="Calibri" w:eastAsia="Calibri" w:hAnsi="Calibri" w:cs="Calibri"/>
          <w:spacing w:val="2"/>
          <w:position w:val="1"/>
          <w:sz w:val="24"/>
          <w:szCs w:val="24"/>
        </w:rPr>
        <w:t>is</w:t>
      </w:r>
      <w:r>
        <w:rPr>
          <w:rFonts w:ascii="Calibri" w:eastAsia="Calibri" w:hAnsi="Calibri" w:cs="Calibri"/>
          <w:position w:val="1"/>
          <w:sz w:val="24"/>
          <w:szCs w:val="24"/>
        </w:rPr>
        <w:t>?</w:t>
      </w:r>
      <w:r>
        <w:rPr>
          <w:rFonts w:ascii="Calibri" w:eastAsia="Calibri" w:hAnsi="Calibri" w:cs="Calibri"/>
          <w:spacing w:val="10"/>
          <w:position w:val="1"/>
          <w:sz w:val="24"/>
          <w:szCs w:val="24"/>
        </w:rPr>
        <w:t xml:space="preserve"> </w:t>
      </w:r>
      <w:r>
        <w:rPr>
          <w:rFonts w:ascii="Calibri" w:eastAsia="Calibri" w:hAnsi="Calibri" w:cs="Calibri"/>
          <w:spacing w:val="3"/>
          <w:position w:val="1"/>
          <w:sz w:val="24"/>
          <w:szCs w:val="24"/>
        </w:rPr>
        <w:t>[</w:t>
      </w:r>
      <w:r>
        <w:rPr>
          <w:rFonts w:ascii="Calibri" w:eastAsia="Calibri" w:hAnsi="Calibri" w:cs="Calibri"/>
          <w:b/>
          <w:position w:val="1"/>
          <w:sz w:val="24"/>
          <w:szCs w:val="24"/>
        </w:rPr>
        <w:t>5</w:t>
      </w:r>
      <w:r>
        <w:rPr>
          <w:rFonts w:ascii="Calibri" w:eastAsia="Calibri" w:hAnsi="Calibri" w:cs="Calibri"/>
          <w:b/>
          <w:spacing w:val="4"/>
          <w:position w:val="1"/>
          <w:sz w:val="24"/>
          <w:szCs w:val="24"/>
        </w:rPr>
        <w:t xml:space="preserve"> </w:t>
      </w:r>
      <w:r>
        <w:rPr>
          <w:rFonts w:ascii="Calibri" w:eastAsia="Calibri" w:hAnsi="Calibri" w:cs="Calibri"/>
          <w:b/>
          <w:spacing w:val="3"/>
          <w:position w:val="1"/>
          <w:sz w:val="24"/>
          <w:szCs w:val="24"/>
        </w:rPr>
        <w:t>p</w:t>
      </w:r>
      <w:r>
        <w:rPr>
          <w:rFonts w:ascii="Calibri" w:eastAsia="Calibri" w:hAnsi="Calibri" w:cs="Calibri"/>
          <w:b/>
          <w:position w:val="1"/>
          <w:sz w:val="24"/>
          <w:szCs w:val="24"/>
        </w:rPr>
        <w:t>o</w:t>
      </w:r>
      <w:r>
        <w:rPr>
          <w:rFonts w:ascii="Calibri" w:eastAsia="Calibri" w:hAnsi="Calibri" w:cs="Calibri"/>
          <w:b/>
          <w:spacing w:val="1"/>
          <w:position w:val="1"/>
          <w:sz w:val="24"/>
          <w:szCs w:val="24"/>
        </w:rPr>
        <w:t>i</w:t>
      </w:r>
      <w:r>
        <w:rPr>
          <w:rFonts w:ascii="Calibri" w:eastAsia="Calibri" w:hAnsi="Calibri" w:cs="Calibri"/>
          <w:b/>
          <w:spacing w:val="3"/>
          <w:position w:val="1"/>
          <w:sz w:val="24"/>
          <w:szCs w:val="24"/>
        </w:rPr>
        <w:t>nt</w:t>
      </w:r>
      <w:r>
        <w:rPr>
          <w:rFonts w:ascii="Calibri" w:eastAsia="Calibri" w:hAnsi="Calibri" w:cs="Calibri"/>
          <w:b/>
          <w:spacing w:val="2"/>
          <w:position w:val="1"/>
          <w:sz w:val="24"/>
          <w:szCs w:val="24"/>
        </w:rPr>
        <w:t>s</w:t>
      </w:r>
      <w:r>
        <w:rPr>
          <w:rFonts w:ascii="Calibri" w:eastAsia="Calibri" w:hAnsi="Calibri" w:cs="Calibri"/>
          <w:position w:val="1"/>
          <w:sz w:val="24"/>
          <w:szCs w:val="24"/>
        </w:rPr>
        <w:t>]</w:t>
      </w:r>
    </w:p>
    <w:p w14:paraId="0F232EC1" w14:textId="77777777" w:rsidR="008A7C77" w:rsidRDefault="008A7C77" w:rsidP="008A7C77">
      <w:pPr>
        <w:spacing w:before="7" w:line="160" w:lineRule="exact"/>
        <w:rPr>
          <w:sz w:val="16"/>
          <w:szCs w:val="16"/>
        </w:rPr>
      </w:pPr>
    </w:p>
    <w:p w14:paraId="53C54E9F" w14:textId="77777777" w:rsidR="008A7C77" w:rsidRPr="00CD427E" w:rsidRDefault="008A7C77" w:rsidP="008A7C77">
      <w:pPr>
        <w:rPr>
          <w:rFonts w:ascii="Calibri" w:eastAsia="Calibri" w:hAnsi="Calibri" w:cs="Calibri"/>
          <w:color w:val="365F91" w:themeColor="accent1" w:themeShade="BF"/>
          <w:sz w:val="32"/>
          <w:szCs w:val="32"/>
        </w:rPr>
      </w:pPr>
      <w:r w:rsidRPr="00CD427E">
        <w:rPr>
          <w:rFonts w:ascii="Calibri" w:eastAsia="Calibri" w:hAnsi="Calibri" w:cs="Calibri"/>
          <w:color w:val="365F91" w:themeColor="accent1" w:themeShade="BF"/>
          <w:sz w:val="32"/>
          <w:szCs w:val="32"/>
        </w:rPr>
        <w:t>Report Questions</w:t>
      </w:r>
    </w:p>
    <w:p w14:paraId="5365FF8E" w14:textId="77777777" w:rsidR="008A7C77" w:rsidRDefault="008A7C77" w:rsidP="008A7C77">
      <w:pPr>
        <w:spacing w:line="200" w:lineRule="exact"/>
      </w:pPr>
    </w:p>
    <w:p w14:paraId="0B09C39B" w14:textId="4809EAD6" w:rsidR="008A7C77" w:rsidRDefault="008A7C77" w:rsidP="008A7C77">
      <w:pPr>
        <w:ind w:left="840" w:right="645" w:hanging="360"/>
        <w:rPr>
          <w:rFonts w:ascii="Calibri" w:eastAsia="Calibri" w:hAnsi="Calibri" w:cs="Calibri"/>
          <w:sz w:val="24"/>
          <w:szCs w:val="24"/>
        </w:rPr>
      </w:pPr>
      <w:r>
        <w:rPr>
          <w:rFonts w:ascii="Calibri" w:eastAsia="Calibri" w:hAnsi="Calibri" w:cs="Calibri"/>
          <w:spacing w:val="1"/>
          <w:sz w:val="24"/>
          <w:szCs w:val="24"/>
        </w:rPr>
        <w:t>1</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pacing w:val="-1"/>
          <w:sz w:val="24"/>
          <w:szCs w:val="24"/>
        </w:rPr>
        <w:t>H</w:t>
      </w:r>
      <w:r>
        <w:rPr>
          <w:rFonts w:ascii="Calibri" w:eastAsia="Calibri" w:hAnsi="Calibri" w:cs="Calibri"/>
          <w:sz w:val="24"/>
          <w:szCs w:val="24"/>
        </w:rPr>
        <w:t>ow can</w:t>
      </w:r>
      <w:r>
        <w:rPr>
          <w:rFonts w:ascii="Calibri" w:eastAsia="Calibri" w:hAnsi="Calibri" w:cs="Calibri"/>
          <w:spacing w:val="2"/>
          <w:sz w:val="24"/>
          <w:szCs w:val="24"/>
        </w:rPr>
        <w:t xml:space="preserve"> </w:t>
      </w:r>
      <w:r>
        <w:rPr>
          <w:rFonts w:ascii="Calibri" w:eastAsia="Calibri" w:hAnsi="Calibri" w:cs="Calibri"/>
          <w:sz w:val="24"/>
          <w:szCs w:val="24"/>
        </w:rPr>
        <w:t>you</w:t>
      </w:r>
      <w:r>
        <w:rPr>
          <w:rFonts w:ascii="Calibri" w:eastAsia="Calibri" w:hAnsi="Calibri" w:cs="Calibri"/>
          <w:spacing w:val="2"/>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e</w:t>
      </w:r>
      <w:r>
        <w:rPr>
          <w:rFonts w:ascii="Calibri" w:eastAsia="Calibri" w:hAnsi="Calibri" w:cs="Calibri"/>
          <w:sz w:val="24"/>
          <w:szCs w:val="24"/>
        </w:rPr>
        <w:t>t</w:t>
      </w:r>
      <w:r>
        <w:rPr>
          <w:rFonts w:ascii="Calibri" w:eastAsia="Calibri" w:hAnsi="Calibri" w:cs="Calibri"/>
          <w:spacing w:val="2"/>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d</w:t>
      </w:r>
      <w:r>
        <w:rPr>
          <w:rFonts w:ascii="Calibri" w:eastAsia="Calibri" w:hAnsi="Calibri" w:cs="Calibri"/>
          <w:sz w:val="24"/>
          <w:szCs w:val="24"/>
        </w:rPr>
        <w:t>ecoy,</w:t>
      </w:r>
      <w:r>
        <w:rPr>
          <w:rFonts w:ascii="Calibri" w:eastAsia="Calibri" w:hAnsi="Calibri" w:cs="Calibri"/>
          <w:spacing w:val="1"/>
          <w:sz w:val="24"/>
          <w:szCs w:val="24"/>
        </w:rPr>
        <w:t xml:space="preserve"> 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h</w:t>
      </w:r>
      <w:r>
        <w:rPr>
          <w:rFonts w:ascii="Calibri" w:eastAsia="Calibri" w:hAnsi="Calibri" w:cs="Calibri"/>
          <w:spacing w:val="-2"/>
          <w:sz w:val="24"/>
          <w:szCs w:val="24"/>
        </w:rPr>
        <w:t>i</w:t>
      </w:r>
      <w:r>
        <w:rPr>
          <w:rFonts w:ascii="Calibri" w:eastAsia="Calibri" w:hAnsi="Calibri" w:cs="Calibri"/>
          <w:spacing w:val="1"/>
          <w:sz w:val="24"/>
          <w:szCs w:val="24"/>
        </w:rPr>
        <w:t>d</w:t>
      </w:r>
      <w:r>
        <w:rPr>
          <w:rFonts w:ascii="Calibri" w:eastAsia="Calibri" w:hAnsi="Calibri" w:cs="Calibri"/>
          <w:sz w:val="24"/>
          <w:szCs w:val="24"/>
        </w:rPr>
        <w:t>e</w:t>
      </w:r>
      <w:r>
        <w:rPr>
          <w:rFonts w:ascii="Calibri" w:eastAsia="Calibri" w:hAnsi="Calibri" w:cs="Calibri"/>
          <w:spacing w:val="1"/>
          <w:sz w:val="24"/>
          <w:szCs w:val="24"/>
        </w:rPr>
        <w:t xml:space="preserve"> </w:t>
      </w:r>
      <w:r>
        <w:rPr>
          <w:rFonts w:ascii="Calibri" w:eastAsia="Calibri" w:hAnsi="Calibri" w:cs="Calibri"/>
          <w:sz w:val="24"/>
          <w:szCs w:val="24"/>
        </w:rPr>
        <w:t>y</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w:t>
      </w:r>
      <w:r>
        <w:rPr>
          <w:rFonts w:ascii="Calibri" w:eastAsia="Calibri" w:hAnsi="Calibri" w:cs="Calibri"/>
          <w:spacing w:val="1"/>
          <w:sz w:val="24"/>
          <w:szCs w:val="24"/>
        </w:rPr>
        <w:t xml:space="preserve"> </w:t>
      </w:r>
      <w:r>
        <w:rPr>
          <w:rFonts w:ascii="Calibri" w:eastAsia="Calibri" w:hAnsi="Calibri" w:cs="Calibri"/>
          <w:sz w:val="24"/>
          <w:szCs w:val="24"/>
        </w:rPr>
        <w:t>s</w:t>
      </w:r>
      <w:r>
        <w:rPr>
          <w:rFonts w:ascii="Calibri" w:eastAsia="Calibri" w:hAnsi="Calibri" w:cs="Calibri"/>
          <w:spacing w:val="-2"/>
          <w:sz w:val="24"/>
          <w:szCs w:val="24"/>
        </w:rPr>
        <w:t>o</w:t>
      </w:r>
      <w:r>
        <w:rPr>
          <w:rFonts w:ascii="Calibri" w:eastAsia="Calibri" w:hAnsi="Calibri" w:cs="Calibri"/>
          <w:spacing w:val="1"/>
          <w:sz w:val="24"/>
          <w:szCs w:val="24"/>
        </w:rPr>
        <w:t>u</w:t>
      </w:r>
      <w:r>
        <w:rPr>
          <w:rFonts w:ascii="Calibri" w:eastAsia="Calibri" w:hAnsi="Calibri" w:cs="Calibri"/>
          <w:sz w:val="24"/>
          <w:szCs w:val="24"/>
        </w:rPr>
        <w:t>rce</w:t>
      </w:r>
      <w:r>
        <w:rPr>
          <w:rFonts w:ascii="Calibri" w:eastAsia="Calibri" w:hAnsi="Calibri" w:cs="Calibri"/>
          <w:spacing w:val="1"/>
          <w:sz w:val="24"/>
          <w:szCs w:val="24"/>
        </w:rPr>
        <w:t xml:space="preserve"> </w:t>
      </w:r>
      <w:r>
        <w:rPr>
          <w:rFonts w:ascii="Calibri" w:eastAsia="Calibri" w:hAnsi="Calibri" w:cs="Calibri"/>
          <w:sz w:val="24"/>
          <w:szCs w:val="24"/>
        </w:rPr>
        <w:t>IP</w:t>
      </w:r>
      <w:r>
        <w:rPr>
          <w:rFonts w:ascii="Calibri" w:eastAsia="Calibri" w:hAnsi="Calibri" w:cs="Calibri"/>
          <w:spacing w:val="-1"/>
          <w:sz w:val="24"/>
          <w:szCs w:val="24"/>
        </w:rPr>
        <w:t xml:space="preserve"> </w:t>
      </w:r>
      <w:r>
        <w:rPr>
          <w:rFonts w:ascii="Calibri" w:eastAsia="Calibri" w:hAnsi="Calibri" w:cs="Calibri"/>
          <w:spacing w:val="-2"/>
          <w:sz w:val="24"/>
          <w:szCs w:val="24"/>
        </w:rPr>
        <w:t>a</w:t>
      </w:r>
      <w:r>
        <w:rPr>
          <w:rFonts w:ascii="Calibri" w:eastAsia="Calibri" w:hAnsi="Calibri" w:cs="Calibri"/>
          <w:spacing w:val="1"/>
          <w:sz w:val="24"/>
          <w:szCs w:val="24"/>
        </w:rPr>
        <w:t>dd</w:t>
      </w:r>
      <w:r>
        <w:rPr>
          <w:rFonts w:ascii="Calibri" w:eastAsia="Calibri" w:hAnsi="Calibri" w:cs="Calibri"/>
          <w:sz w:val="24"/>
          <w:szCs w:val="24"/>
        </w:rPr>
        <w:t>r</w:t>
      </w:r>
      <w:r>
        <w:rPr>
          <w:rFonts w:ascii="Calibri" w:eastAsia="Calibri" w:hAnsi="Calibri" w:cs="Calibri"/>
          <w:spacing w:val="1"/>
          <w:sz w:val="24"/>
          <w:szCs w:val="24"/>
        </w:rPr>
        <w:t>e</w:t>
      </w:r>
      <w:r>
        <w:rPr>
          <w:rFonts w:ascii="Calibri" w:eastAsia="Calibri" w:hAnsi="Calibri" w:cs="Calibri"/>
          <w:sz w:val="24"/>
          <w:szCs w:val="24"/>
        </w:rPr>
        <w:t>ss</w:t>
      </w:r>
      <w:r>
        <w:rPr>
          <w:rFonts w:ascii="Calibri" w:eastAsia="Calibri" w:hAnsi="Calibri" w:cs="Calibri"/>
          <w:spacing w:val="-2"/>
          <w:sz w:val="24"/>
          <w:szCs w:val="24"/>
        </w:rPr>
        <w:t xml:space="preserve"> </w:t>
      </w:r>
      <w:r>
        <w:rPr>
          <w:rFonts w:ascii="Calibri" w:eastAsia="Calibri" w:hAnsi="Calibri" w:cs="Calibri"/>
          <w:spacing w:val="1"/>
          <w:sz w:val="24"/>
          <w:szCs w:val="24"/>
        </w:rPr>
        <w:t>u</w:t>
      </w:r>
      <w:r>
        <w:rPr>
          <w:rFonts w:ascii="Calibri" w:eastAsia="Calibri" w:hAnsi="Calibri" w:cs="Calibri"/>
          <w:sz w:val="24"/>
          <w:szCs w:val="24"/>
        </w:rPr>
        <w:t>si</w:t>
      </w:r>
      <w:r>
        <w:rPr>
          <w:rFonts w:ascii="Calibri" w:eastAsia="Calibri" w:hAnsi="Calibri" w:cs="Calibri"/>
          <w:spacing w:val="1"/>
          <w:sz w:val="24"/>
          <w:szCs w:val="24"/>
        </w:rPr>
        <w:t>n</w:t>
      </w:r>
      <w:r>
        <w:rPr>
          <w:rFonts w:ascii="Calibri" w:eastAsia="Calibri" w:hAnsi="Calibri" w:cs="Calibri"/>
          <w:sz w:val="24"/>
          <w:szCs w:val="24"/>
        </w:rPr>
        <w:t>g</w:t>
      </w:r>
      <w:r>
        <w:rPr>
          <w:rFonts w:ascii="Calibri" w:eastAsia="Calibri" w:hAnsi="Calibri" w:cs="Calibri"/>
          <w:spacing w:val="-2"/>
          <w:sz w:val="24"/>
          <w:szCs w:val="24"/>
        </w:rPr>
        <w:t xml:space="preserve"> </w:t>
      </w:r>
      <w:r>
        <w:rPr>
          <w:rFonts w:ascii="Calibri" w:eastAsia="Calibri" w:hAnsi="Calibri" w:cs="Calibri"/>
          <w:spacing w:val="1"/>
          <w:sz w:val="24"/>
          <w:szCs w:val="24"/>
        </w:rPr>
        <w:t>N</w:t>
      </w:r>
      <w:r>
        <w:rPr>
          <w:rFonts w:ascii="Calibri" w:eastAsia="Calibri" w:hAnsi="Calibri" w:cs="Calibri"/>
          <w:sz w:val="24"/>
          <w:szCs w:val="24"/>
        </w:rPr>
        <w:t>m</w:t>
      </w:r>
      <w:r>
        <w:rPr>
          <w:rFonts w:ascii="Calibri" w:eastAsia="Calibri" w:hAnsi="Calibri" w:cs="Calibri"/>
          <w:spacing w:val="-2"/>
          <w:sz w:val="24"/>
          <w:szCs w:val="24"/>
        </w:rPr>
        <w:t>a</w:t>
      </w:r>
      <w:r>
        <w:rPr>
          <w:rFonts w:ascii="Calibri" w:eastAsia="Calibri" w:hAnsi="Calibri" w:cs="Calibri"/>
          <w:spacing w:val="1"/>
          <w:sz w:val="24"/>
          <w:szCs w:val="24"/>
        </w:rPr>
        <w:t>p</w:t>
      </w:r>
      <w:r>
        <w:rPr>
          <w:rFonts w:ascii="Calibri" w:eastAsia="Calibri" w:hAnsi="Calibri" w:cs="Calibri"/>
          <w:sz w:val="24"/>
          <w:szCs w:val="24"/>
        </w:rPr>
        <w:t>?</w:t>
      </w:r>
      <w:r>
        <w:rPr>
          <w:rFonts w:ascii="Calibri" w:eastAsia="Calibri" w:hAnsi="Calibri" w:cs="Calibri"/>
          <w:spacing w:val="8"/>
          <w:sz w:val="24"/>
          <w:szCs w:val="24"/>
        </w:rPr>
        <w:t xml:space="preserve"> </w:t>
      </w:r>
      <w:r>
        <w:rPr>
          <w:rFonts w:ascii="Calibri" w:eastAsia="Calibri" w:hAnsi="Calibri" w:cs="Calibri"/>
          <w:spacing w:val="1"/>
          <w:sz w:val="24"/>
          <w:szCs w:val="24"/>
        </w:rPr>
        <w:t>[</w:t>
      </w:r>
      <w:r>
        <w:rPr>
          <w:rFonts w:ascii="Calibri" w:eastAsia="Calibri" w:hAnsi="Calibri" w:cs="Calibri"/>
          <w:b/>
          <w:spacing w:val="3"/>
          <w:sz w:val="24"/>
          <w:szCs w:val="24"/>
        </w:rPr>
        <w:t>2.5</w:t>
      </w:r>
      <w:r>
        <w:rPr>
          <w:rFonts w:ascii="Calibri" w:eastAsia="Calibri" w:hAnsi="Calibri" w:cs="Calibri"/>
          <w:b/>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3"/>
          <w:sz w:val="24"/>
          <w:szCs w:val="24"/>
        </w:rPr>
        <w:t>n</w:t>
      </w:r>
      <w:r>
        <w:rPr>
          <w:rFonts w:ascii="Calibri" w:eastAsia="Calibri" w:hAnsi="Calibri" w:cs="Calibri"/>
          <w:b/>
          <w:sz w:val="24"/>
          <w:szCs w:val="24"/>
        </w:rPr>
        <w:t>t</w:t>
      </w:r>
      <w:r>
        <w:rPr>
          <w:rFonts w:ascii="Calibri" w:eastAsia="Calibri" w:hAnsi="Calibri" w:cs="Calibri"/>
          <w:b/>
          <w:spacing w:val="4"/>
          <w:sz w:val="24"/>
          <w:szCs w:val="24"/>
        </w:rPr>
        <w:t>s</w:t>
      </w:r>
      <w:r>
        <w:rPr>
          <w:rFonts w:ascii="Calibri" w:eastAsia="Calibri" w:hAnsi="Calibri" w:cs="Calibri"/>
          <w:sz w:val="24"/>
          <w:szCs w:val="24"/>
        </w:rPr>
        <w:t>]</w:t>
      </w:r>
    </w:p>
    <w:p w14:paraId="10A1BCB2" w14:textId="77777777" w:rsidR="008A7C77" w:rsidRDefault="008A7C77" w:rsidP="008A7C77">
      <w:pPr>
        <w:spacing w:before="16" w:line="280" w:lineRule="exact"/>
        <w:rPr>
          <w:sz w:val="28"/>
          <w:szCs w:val="28"/>
        </w:rPr>
      </w:pPr>
    </w:p>
    <w:p w14:paraId="58A54B82" w14:textId="5324607B" w:rsidR="008A7C77" w:rsidRDefault="008A7C77" w:rsidP="008A7C77">
      <w:pPr>
        <w:ind w:left="120" w:firstLine="360"/>
        <w:rPr>
          <w:rFonts w:ascii="Calibri" w:eastAsia="Calibri" w:hAnsi="Calibri" w:cs="Calibri"/>
          <w:sz w:val="24"/>
          <w:szCs w:val="24"/>
        </w:rPr>
      </w:pPr>
      <w:r>
        <w:rPr>
          <w:rFonts w:ascii="Calibri" w:eastAsia="Calibri" w:hAnsi="Calibri" w:cs="Calibri"/>
          <w:spacing w:val="1"/>
          <w:sz w:val="24"/>
          <w:szCs w:val="24"/>
        </w:rPr>
        <w:t>2</w:t>
      </w:r>
      <w:r>
        <w:rPr>
          <w:rFonts w:ascii="Calibri" w:eastAsia="Calibri" w:hAnsi="Calibri" w:cs="Calibri"/>
          <w:sz w:val="24"/>
          <w:szCs w:val="24"/>
        </w:rPr>
        <w:t xml:space="preserve">.  </w:t>
      </w:r>
      <w:r>
        <w:rPr>
          <w:rFonts w:ascii="Calibri" w:eastAsia="Calibri" w:hAnsi="Calibri" w:cs="Calibri"/>
          <w:spacing w:val="14"/>
          <w:sz w:val="24"/>
          <w:szCs w:val="24"/>
        </w:rPr>
        <w:t xml:space="preserve"> </w:t>
      </w:r>
      <w:r>
        <w:rPr>
          <w:rFonts w:ascii="Calibri" w:eastAsia="Calibri" w:hAnsi="Calibri" w:cs="Calibri"/>
          <w:sz w:val="24"/>
          <w:szCs w:val="24"/>
        </w:rPr>
        <w:t>List</w:t>
      </w:r>
      <w:r>
        <w:rPr>
          <w:rFonts w:ascii="Calibri" w:eastAsia="Calibri" w:hAnsi="Calibri" w:cs="Calibri"/>
          <w:spacing w:val="1"/>
          <w:sz w:val="24"/>
          <w:szCs w:val="24"/>
        </w:rPr>
        <w:t xml:space="preserve"> </w:t>
      </w:r>
      <w:r>
        <w:rPr>
          <w:rFonts w:ascii="Calibri" w:eastAsia="Calibri" w:hAnsi="Calibri" w:cs="Calibri"/>
          <w:sz w:val="24"/>
          <w:szCs w:val="24"/>
        </w:rPr>
        <w:t>some</w:t>
      </w:r>
      <w:r>
        <w:rPr>
          <w:rFonts w:ascii="Calibri" w:eastAsia="Calibri" w:hAnsi="Calibri" w:cs="Calibri"/>
          <w:spacing w:val="-1"/>
          <w:sz w:val="24"/>
          <w:szCs w:val="24"/>
        </w:rPr>
        <w:t xml:space="preserve"> w</w:t>
      </w:r>
      <w:r>
        <w:rPr>
          <w:rFonts w:ascii="Calibri" w:eastAsia="Calibri" w:hAnsi="Calibri" w:cs="Calibri"/>
          <w:sz w:val="24"/>
          <w:szCs w:val="24"/>
        </w:rPr>
        <w:t xml:space="preserve">ays </w:t>
      </w:r>
      <w:r>
        <w:rPr>
          <w:rFonts w:ascii="Calibri" w:eastAsia="Calibri" w:hAnsi="Calibri" w:cs="Calibri"/>
          <w:spacing w:val="1"/>
          <w:sz w:val="24"/>
          <w:szCs w:val="24"/>
        </w:rPr>
        <w:t>N</w:t>
      </w:r>
      <w:r>
        <w:rPr>
          <w:rFonts w:ascii="Calibri" w:eastAsia="Calibri" w:hAnsi="Calibri" w:cs="Calibri"/>
          <w:sz w:val="24"/>
          <w:szCs w:val="24"/>
        </w:rPr>
        <w:t xml:space="preserve">map </w:t>
      </w:r>
      <w:r>
        <w:rPr>
          <w:rFonts w:ascii="Calibri" w:eastAsia="Calibri" w:hAnsi="Calibri" w:cs="Calibri"/>
          <w:spacing w:val="-1"/>
          <w:sz w:val="24"/>
          <w:szCs w:val="24"/>
        </w:rPr>
        <w:t>c</w:t>
      </w:r>
      <w:r>
        <w:rPr>
          <w:rFonts w:ascii="Calibri" w:eastAsia="Calibri" w:hAnsi="Calibri" w:cs="Calibri"/>
          <w:spacing w:val="-2"/>
          <w:sz w:val="24"/>
          <w:szCs w:val="24"/>
        </w:rPr>
        <w:t>a</w:t>
      </w:r>
      <w:r>
        <w:rPr>
          <w:rFonts w:ascii="Calibri" w:eastAsia="Calibri" w:hAnsi="Calibri" w:cs="Calibri"/>
          <w:sz w:val="24"/>
          <w:szCs w:val="24"/>
        </w:rPr>
        <w:t>n</w:t>
      </w:r>
      <w:r>
        <w:rPr>
          <w:rFonts w:ascii="Calibri" w:eastAsia="Calibri" w:hAnsi="Calibri" w:cs="Calibri"/>
          <w:spacing w:val="2"/>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e</w:t>
      </w:r>
      <w:r>
        <w:rPr>
          <w:rFonts w:ascii="Calibri" w:eastAsia="Calibri" w:hAnsi="Calibri" w:cs="Calibri"/>
          <w:spacing w:val="1"/>
          <w:sz w:val="24"/>
          <w:szCs w:val="24"/>
        </w:rPr>
        <w:t xml:space="preserve"> u</w:t>
      </w:r>
      <w:r>
        <w:rPr>
          <w:rFonts w:ascii="Calibri" w:eastAsia="Calibri" w:hAnsi="Calibri" w:cs="Calibri"/>
          <w:spacing w:val="-3"/>
          <w:sz w:val="24"/>
          <w:szCs w:val="24"/>
        </w:rPr>
        <w:t>s</w:t>
      </w:r>
      <w:r>
        <w:rPr>
          <w:rFonts w:ascii="Calibri" w:eastAsia="Calibri" w:hAnsi="Calibri" w:cs="Calibri"/>
          <w:sz w:val="24"/>
          <w:szCs w:val="24"/>
        </w:rPr>
        <w:t xml:space="preserve">ed </w:t>
      </w:r>
      <w:r>
        <w:rPr>
          <w:rFonts w:ascii="Calibri" w:eastAsia="Calibri" w:hAnsi="Calibri" w:cs="Calibri"/>
          <w:spacing w:val="1"/>
          <w:sz w:val="24"/>
          <w:szCs w:val="24"/>
        </w:rPr>
        <w:t>t</w:t>
      </w:r>
      <w:r>
        <w:rPr>
          <w:rFonts w:ascii="Calibri" w:eastAsia="Calibri" w:hAnsi="Calibri" w:cs="Calibri"/>
          <w:sz w:val="24"/>
          <w:szCs w:val="24"/>
        </w:rPr>
        <w:t>o</w:t>
      </w:r>
      <w:r>
        <w:rPr>
          <w:rFonts w:ascii="Calibri" w:eastAsia="Calibri" w:hAnsi="Calibri" w:cs="Calibri"/>
          <w:spacing w:val="-1"/>
          <w:sz w:val="24"/>
          <w:szCs w:val="24"/>
        </w:rPr>
        <w:t xml:space="preserve"> </w:t>
      </w:r>
      <w:r>
        <w:rPr>
          <w:rFonts w:ascii="Calibri" w:eastAsia="Calibri" w:hAnsi="Calibri" w:cs="Calibri"/>
          <w:spacing w:val="1"/>
          <w:sz w:val="24"/>
          <w:szCs w:val="24"/>
        </w:rPr>
        <w:t>t</w:t>
      </w:r>
      <w:r>
        <w:rPr>
          <w:rFonts w:ascii="Calibri" w:eastAsia="Calibri" w:hAnsi="Calibri" w:cs="Calibri"/>
          <w:sz w:val="24"/>
          <w:szCs w:val="24"/>
        </w:rPr>
        <w:t>rick</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pacing w:val="1"/>
          <w:sz w:val="24"/>
          <w:szCs w:val="24"/>
        </w:rPr>
        <w:t>f</w:t>
      </w:r>
      <w:r>
        <w:rPr>
          <w:rFonts w:ascii="Calibri" w:eastAsia="Calibri" w:hAnsi="Calibri" w:cs="Calibri"/>
          <w:sz w:val="24"/>
          <w:szCs w:val="24"/>
        </w:rPr>
        <w:t>ire</w:t>
      </w:r>
      <w:r>
        <w:rPr>
          <w:rFonts w:ascii="Calibri" w:eastAsia="Calibri" w:hAnsi="Calibri" w:cs="Calibri"/>
          <w:spacing w:val="-3"/>
          <w:sz w:val="24"/>
          <w:szCs w:val="24"/>
        </w:rPr>
        <w:t>w</w:t>
      </w:r>
      <w:r>
        <w:rPr>
          <w:rFonts w:ascii="Calibri" w:eastAsia="Calibri" w:hAnsi="Calibri" w:cs="Calibri"/>
          <w:sz w:val="24"/>
          <w:szCs w:val="24"/>
        </w:rPr>
        <w:t>all.</w:t>
      </w:r>
      <w:r>
        <w:rPr>
          <w:rFonts w:ascii="Calibri" w:eastAsia="Calibri" w:hAnsi="Calibri" w:cs="Calibri"/>
          <w:spacing w:val="6"/>
          <w:sz w:val="24"/>
          <w:szCs w:val="24"/>
        </w:rPr>
        <w:t xml:space="preserve"> </w:t>
      </w:r>
      <w:r>
        <w:rPr>
          <w:rFonts w:ascii="Calibri" w:eastAsia="Calibri" w:hAnsi="Calibri" w:cs="Calibri"/>
          <w:spacing w:val="3"/>
          <w:sz w:val="24"/>
          <w:szCs w:val="24"/>
        </w:rPr>
        <w:t>[</w:t>
      </w:r>
      <w:r>
        <w:rPr>
          <w:rFonts w:ascii="Calibri" w:eastAsia="Calibri" w:hAnsi="Calibri" w:cs="Calibri"/>
          <w:b/>
          <w:sz w:val="24"/>
          <w:szCs w:val="24"/>
        </w:rPr>
        <w:t>2.5</w:t>
      </w:r>
      <w:r>
        <w:rPr>
          <w:rFonts w:ascii="Calibri" w:eastAsia="Calibri" w:hAnsi="Calibri" w:cs="Calibri"/>
          <w:b/>
          <w:spacing w:val="4"/>
          <w:sz w:val="24"/>
          <w:szCs w:val="24"/>
        </w:rPr>
        <w:t xml:space="preserve"> </w:t>
      </w:r>
      <w:r>
        <w:rPr>
          <w:rFonts w:ascii="Calibri" w:eastAsia="Calibri" w:hAnsi="Calibri" w:cs="Calibri"/>
          <w:b/>
          <w:spacing w:val="3"/>
          <w:sz w:val="24"/>
          <w:szCs w:val="24"/>
        </w:rPr>
        <w:t>p</w:t>
      </w:r>
      <w:r>
        <w:rPr>
          <w:rFonts w:ascii="Calibri" w:eastAsia="Calibri" w:hAnsi="Calibri" w:cs="Calibri"/>
          <w:b/>
          <w:sz w:val="24"/>
          <w:szCs w:val="24"/>
        </w:rPr>
        <w:t>o</w:t>
      </w:r>
      <w:r>
        <w:rPr>
          <w:rFonts w:ascii="Calibri" w:eastAsia="Calibri" w:hAnsi="Calibri" w:cs="Calibri"/>
          <w:b/>
          <w:spacing w:val="4"/>
          <w:sz w:val="24"/>
          <w:szCs w:val="24"/>
        </w:rPr>
        <w:t>i</w:t>
      </w:r>
      <w:r>
        <w:rPr>
          <w:rFonts w:ascii="Calibri" w:eastAsia="Calibri" w:hAnsi="Calibri" w:cs="Calibri"/>
          <w:b/>
          <w:spacing w:val="1"/>
          <w:sz w:val="24"/>
          <w:szCs w:val="24"/>
        </w:rPr>
        <w:t>n</w:t>
      </w:r>
      <w:r>
        <w:rPr>
          <w:rFonts w:ascii="Calibri" w:eastAsia="Calibri" w:hAnsi="Calibri" w:cs="Calibri"/>
          <w:b/>
          <w:spacing w:val="3"/>
          <w:sz w:val="24"/>
          <w:szCs w:val="24"/>
        </w:rPr>
        <w:t>t</w:t>
      </w:r>
      <w:r>
        <w:rPr>
          <w:rFonts w:ascii="Calibri" w:eastAsia="Calibri" w:hAnsi="Calibri" w:cs="Calibri"/>
          <w:b/>
          <w:spacing w:val="2"/>
          <w:sz w:val="24"/>
          <w:szCs w:val="24"/>
        </w:rPr>
        <w:t>s</w:t>
      </w:r>
      <w:r>
        <w:rPr>
          <w:rFonts w:ascii="Calibri" w:eastAsia="Calibri" w:hAnsi="Calibri" w:cs="Calibri"/>
          <w:sz w:val="24"/>
          <w:szCs w:val="24"/>
        </w:rPr>
        <w:t>]</w:t>
      </w:r>
    </w:p>
    <w:p w14:paraId="2C6E6406" w14:textId="77777777" w:rsidR="008A7C77" w:rsidRPr="008A7C77" w:rsidRDefault="008A7C77" w:rsidP="008A7C77">
      <w:pPr>
        <w:ind w:left="120" w:firstLine="720"/>
        <w:rPr>
          <w:rFonts w:eastAsia="Arial" w:cs="Arial"/>
          <w:sz w:val="24"/>
          <w:szCs w:val="24"/>
        </w:rPr>
      </w:pPr>
    </w:p>
    <w:p w14:paraId="1DA80182" w14:textId="77777777" w:rsidR="008A7C77" w:rsidRDefault="008A7C77" w:rsidP="00F80B88">
      <w:pPr>
        <w:pStyle w:val="Heading1"/>
        <w:keepLines/>
        <w:spacing w:after="0" w:line="259" w:lineRule="auto"/>
        <w:jc w:val="both"/>
        <w:rPr>
          <w:rFonts w:ascii="Calibri" w:hAnsi="Calibri"/>
          <w:bCs w:val="0"/>
          <w:color w:val="365F91" w:themeColor="accent1" w:themeShade="BF"/>
          <w:kern w:val="0"/>
        </w:rPr>
      </w:pPr>
    </w:p>
    <w:p w14:paraId="7DAE8049" w14:textId="08C88A15" w:rsidR="008002AE" w:rsidRPr="00F80B88" w:rsidRDefault="00BF333C" w:rsidP="00F80B88">
      <w:pPr>
        <w:pStyle w:val="Heading1"/>
        <w:keepLines/>
        <w:spacing w:after="0" w:line="259" w:lineRule="auto"/>
        <w:jc w:val="both"/>
        <w:rPr>
          <w:rFonts w:ascii="Calibri" w:hAnsi="Calibri"/>
          <w:b/>
          <w:bCs w:val="0"/>
          <w:color w:val="365F91" w:themeColor="accent1" w:themeShade="BF"/>
          <w:kern w:val="0"/>
        </w:rPr>
      </w:pPr>
      <w:r w:rsidRPr="00BA0192">
        <w:rPr>
          <w:rFonts w:ascii="Calibri" w:hAnsi="Calibri"/>
          <w:bCs w:val="0"/>
          <w:color w:val="365F91" w:themeColor="accent1" w:themeShade="BF"/>
          <w:kern w:val="0"/>
        </w:rPr>
        <w:t>Total Score =</w:t>
      </w:r>
      <w:r w:rsidR="00FC30E1">
        <w:rPr>
          <w:rFonts w:ascii="Calibri" w:hAnsi="Calibri"/>
          <w:bCs w:val="0"/>
          <w:color w:val="365F91" w:themeColor="accent1" w:themeShade="BF"/>
          <w:kern w:val="0"/>
        </w:rPr>
        <w:t xml:space="preserve"> ________________/</w:t>
      </w:r>
      <w:r w:rsidR="00035C6E">
        <w:rPr>
          <w:rFonts w:ascii="Calibri" w:hAnsi="Calibri"/>
          <w:bCs w:val="0"/>
          <w:color w:val="365F91" w:themeColor="accent1" w:themeShade="BF"/>
          <w:kern w:val="0"/>
        </w:rPr>
        <w:t xml:space="preserve"> </w:t>
      </w:r>
      <w:r w:rsidR="006027CB">
        <w:rPr>
          <w:rFonts w:ascii="Calibri" w:hAnsi="Calibri"/>
          <w:bCs w:val="0"/>
          <w:color w:val="365F91" w:themeColor="accent1" w:themeShade="BF"/>
          <w:kern w:val="0"/>
        </w:rPr>
        <w:t>1</w:t>
      </w:r>
      <w:r w:rsidR="00387C5D">
        <w:rPr>
          <w:rFonts w:ascii="Calibri" w:hAnsi="Calibri"/>
          <w:bCs w:val="0"/>
          <w:color w:val="365F91" w:themeColor="accent1" w:themeShade="BF"/>
          <w:kern w:val="0"/>
        </w:rPr>
        <w:t>67</w:t>
      </w:r>
      <w:r w:rsidR="006027CB">
        <w:rPr>
          <w:rFonts w:ascii="Calibri" w:hAnsi="Calibri"/>
          <w:bCs w:val="0"/>
          <w:color w:val="365F91" w:themeColor="accent1" w:themeShade="BF"/>
          <w:kern w:val="0"/>
        </w:rPr>
        <w:t xml:space="preserve"> [+</w:t>
      </w:r>
      <w:r w:rsidR="007850E5">
        <w:rPr>
          <w:rFonts w:ascii="Calibri" w:hAnsi="Calibri"/>
          <w:bCs w:val="0"/>
          <w:color w:val="365F91" w:themeColor="accent1" w:themeShade="BF"/>
          <w:kern w:val="0"/>
        </w:rPr>
        <w:t>17</w:t>
      </w:r>
      <w:r w:rsidR="006027CB">
        <w:rPr>
          <w:rFonts w:ascii="Calibri" w:hAnsi="Calibri"/>
          <w:bCs w:val="0"/>
          <w:color w:val="365F91" w:themeColor="accent1" w:themeShade="BF"/>
          <w:kern w:val="0"/>
        </w:rPr>
        <w:t xml:space="preserve"> Bonus]</w:t>
      </w:r>
    </w:p>
    <w:sectPr w:rsidR="008002AE" w:rsidRPr="00F80B88">
      <w:footerReference w:type="default" r:id="rId11"/>
      <w:pgSz w:w="12240" w:h="15840"/>
      <w:pgMar w:top="138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55E1A" w14:textId="77777777" w:rsidR="00EA216C" w:rsidRDefault="00EA216C" w:rsidP="00974A5D">
      <w:r>
        <w:separator/>
      </w:r>
    </w:p>
  </w:endnote>
  <w:endnote w:type="continuationSeparator" w:id="0">
    <w:p w14:paraId="0FF7F12F" w14:textId="77777777" w:rsidR="00EA216C" w:rsidRDefault="00EA216C" w:rsidP="00974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MT">
    <w:altName w:val="Arial"/>
    <w:panose1 w:val="00000000000000000000"/>
    <w:charset w:val="4D"/>
    <w:family w:val="swiss"/>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30C50" w14:textId="77777777" w:rsidR="00C2200D" w:rsidRPr="003659D0" w:rsidRDefault="00C2200D" w:rsidP="003659D0">
    <w:pPr>
      <w:pStyle w:val="Footer"/>
      <w:jc w:val="right"/>
      <w:rPr>
        <w:rFonts w:asciiTheme="minorHAnsi" w:eastAsiaTheme="minorHAnsi" w:hAnsiTheme="minorHAnsi" w:cstheme="minorBid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F2EFC" w14:textId="77777777" w:rsidR="00EA216C" w:rsidRDefault="00EA216C" w:rsidP="00974A5D">
      <w:r>
        <w:separator/>
      </w:r>
    </w:p>
  </w:footnote>
  <w:footnote w:type="continuationSeparator" w:id="0">
    <w:p w14:paraId="71F1759A" w14:textId="77777777" w:rsidR="00EA216C" w:rsidRDefault="00EA216C" w:rsidP="00974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5E0CCC"/>
    <w:multiLevelType w:val="hybridMultilevel"/>
    <w:tmpl w:val="17627D00"/>
    <w:lvl w:ilvl="0" w:tplc="0409000F">
      <w:start w:val="1"/>
      <w:numFmt w:val="decimal"/>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073E37"/>
    <w:multiLevelType w:val="hybridMultilevel"/>
    <w:tmpl w:val="0D08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25153"/>
    <w:multiLevelType w:val="hybridMultilevel"/>
    <w:tmpl w:val="37AE7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A2A51"/>
    <w:multiLevelType w:val="hybridMultilevel"/>
    <w:tmpl w:val="4F3C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D09DD"/>
    <w:multiLevelType w:val="hybridMultilevel"/>
    <w:tmpl w:val="C9FA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A16BF"/>
    <w:multiLevelType w:val="hybridMultilevel"/>
    <w:tmpl w:val="986A9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4366E"/>
    <w:multiLevelType w:val="hybridMultilevel"/>
    <w:tmpl w:val="CF7E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E31B8"/>
    <w:multiLevelType w:val="hybridMultilevel"/>
    <w:tmpl w:val="269EF1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04632"/>
    <w:multiLevelType w:val="hybridMultilevel"/>
    <w:tmpl w:val="4F3C1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646AD"/>
    <w:multiLevelType w:val="hybridMultilevel"/>
    <w:tmpl w:val="234C7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67486"/>
    <w:multiLevelType w:val="hybridMultilevel"/>
    <w:tmpl w:val="132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932E1E"/>
    <w:multiLevelType w:val="hybridMultilevel"/>
    <w:tmpl w:val="DE32A1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E7668"/>
    <w:multiLevelType w:val="hybridMultilevel"/>
    <w:tmpl w:val="980C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151FC9"/>
    <w:multiLevelType w:val="hybridMultilevel"/>
    <w:tmpl w:val="3E1C2EE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4" w15:restartNumberingAfterBreak="0">
    <w:nsid w:val="29A14B30"/>
    <w:multiLevelType w:val="hybridMultilevel"/>
    <w:tmpl w:val="65E8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20526"/>
    <w:multiLevelType w:val="hybridMultilevel"/>
    <w:tmpl w:val="83609A80"/>
    <w:lvl w:ilvl="0" w:tplc="50C0259C">
      <w:start w:val="1"/>
      <w:numFmt w:val="decimal"/>
      <w:lvlText w:val="%1."/>
      <w:lvlJc w:val="left"/>
      <w:pPr>
        <w:ind w:left="9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1141C4"/>
    <w:multiLevelType w:val="hybridMultilevel"/>
    <w:tmpl w:val="71042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D433D"/>
    <w:multiLevelType w:val="hybridMultilevel"/>
    <w:tmpl w:val="65EC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750873"/>
    <w:multiLevelType w:val="hybridMultilevel"/>
    <w:tmpl w:val="95F6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52253"/>
    <w:multiLevelType w:val="hybridMultilevel"/>
    <w:tmpl w:val="3E1C2EE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0" w15:restartNumberingAfterBreak="0">
    <w:nsid w:val="3CCE6488"/>
    <w:multiLevelType w:val="hybridMultilevel"/>
    <w:tmpl w:val="268C4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022B5"/>
    <w:multiLevelType w:val="hybridMultilevel"/>
    <w:tmpl w:val="269EF1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3559C8"/>
    <w:multiLevelType w:val="hybridMultilevel"/>
    <w:tmpl w:val="2EFE4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BE0F0C"/>
    <w:multiLevelType w:val="hybridMultilevel"/>
    <w:tmpl w:val="BFB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9D0366"/>
    <w:multiLevelType w:val="hybridMultilevel"/>
    <w:tmpl w:val="46CA2D54"/>
    <w:lvl w:ilvl="0" w:tplc="50C0259C">
      <w:start w:val="1"/>
      <w:numFmt w:val="decimal"/>
      <w:lvlText w:val="%1."/>
      <w:lvlJc w:val="left"/>
      <w:pPr>
        <w:ind w:left="9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B61B4"/>
    <w:multiLevelType w:val="hybridMultilevel"/>
    <w:tmpl w:val="EE64F9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11BA3"/>
    <w:multiLevelType w:val="hybridMultilevel"/>
    <w:tmpl w:val="F30A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822170"/>
    <w:multiLevelType w:val="hybridMultilevel"/>
    <w:tmpl w:val="FB50B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EE3ADF"/>
    <w:multiLevelType w:val="hybridMultilevel"/>
    <w:tmpl w:val="8758CD1E"/>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9" w15:restartNumberingAfterBreak="0">
    <w:nsid w:val="4D950B7E"/>
    <w:multiLevelType w:val="hybridMultilevel"/>
    <w:tmpl w:val="FBB628DC"/>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0" w15:restartNumberingAfterBreak="0">
    <w:nsid w:val="4E0B399A"/>
    <w:multiLevelType w:val="hybridMultilevel"/>
    <w:tmpl w:val="FAE4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A3B86"/>
    <w:multiLevelType w:val="hybridMultilevel"/>
    <w:tmpl w:val="9184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C11A6"/>
    <w:multiLevelType w:val="hybridMultilevel"/>
    <w:tmpl w:val="8494A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223D6"/>
    <w:multiLevelType w:val="hybridMultilevel"/>
    <w:tmpl w:val="23582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738"/>
    <w:multiLevelType w:val="hybridMultilevel"/>
    <w:tmpl w:val="D050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A65E8"/>
    <w:multiLevelType w:val="multilevel"/>
    <w:tmpl w:val="A9AE27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FA053D4"/>
    <w:multiLevelType w:val="multilevel"/>
    <w:tmpl w:val="72CC65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7" w15:restartNumberingAfterBreak="0">
    <w:nsid w:val="62510A1C"/>
    <w:multiLevelType w:val="hybridMultilevel"/>
    <w:tmpl w:val="4212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0B0"/>
    <w:multiLevelType w:val="hybridMultilevel"/>
    <w:tmpl w:val="C9FA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A759BE"/>
    <w:multiLevelType w:val="hybridMultilevel"/>
    <w:tmpl w:val="EF1EEA7C"/>
    <w:lvl w:ilvl="0" w:tplc="6582B080">
      <w:start w:val="4"/>
      <w:numFmt w:val="decimal"/>
      <w:lvlText w:val="%1."/>
      <w:lvlJc w:val="left"/>
      <w:pPr>
        <w:ind w:left="9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A25B9A"/>
    <w:multiLevelType w:val="hybridMultilevel"/>
    <w:tmpl w:val="DEF4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C4B3E"/>
    <w:multiLevelType w:val="hybridMultilevel"/>
    <w:tmpl w:val="8042E038"/>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2" w15:restartNumberingAfterBreak="0">
    <w:nsid w:val="73A43660"/>
    <w:multiLevelType w:val="hybridMultilevel"/>
    <w:tmpl w:val="5A225472"/>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3" w15:restartNumberingAfterBreak="0">
    <w:nsid w:val="7571386E"/>
    <w:multiLevelType w:val="hybridMultilevel"/>
    <w:tmpl w:val="53AC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75196A"/>
    <w:multiLevelType w:val="hybridMultilevel"/>
    <w:tmpl w:val="62CE1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C32288"/>
    <w:multiLevelType w:val="hybridMultilevel"/>
    <w:tmpl w:val="D6D401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1"/>
  </w:num>
  <w:num w:numId="3">
    <w:abstractNumId w:val="42"/>
  </w:num>
  <w:num w:numId="4">
    <w:abstractNumId w:val="0"/>
  </w:num>
  <w:num w:numId="5">
    <w:abstractNumId w:val="41"/>
  </w:num>
  <w:num w:numId="6">
    <w:abstractNumId w:val="20"/>
  </w:num>
  <w:num w:numId="7">
    <w:abstractNumId w:val="40"/>
  </w:num>
  <w:num w:numId="8">
    <w:abstractNumId w:val="2"/>
  </w:num>
  <w:num w:numId="9">
    <w:abstractNumId w:val="31"/>
  </w:num>
  <w:num w:numId="10">
    <w:abstractNumId w:val="23"/>
  </w:num>
  <w:num w:numId="11">
    <w:abstractNumId w:val="38"/>
  </w:num>
  <w:num w:numId="12">
    <w:abstractNumId w:val="4"/>
  </w:num>
  <w:num w:numId="13">
    <w:abstractNumId w:val="16"/>
  </w:num>
  <w:num w:numId="14">
    <w:abstractNumId w:val="34"/>
  </w:num>
  <w:num w:numId="15">
    <w:abstractNumId w:val="6"/>
  </w:num>
  <w:num w:numId="16">
    <w:abstractNumId w:val="37"/>
  </w:num>
  <w:num w:numId="17">
    <w:abstractNumId w:val="32"/>
  </w:num>
  <w:num w:numId="18">
    <w:abstractNumId w:val="14"/>
  </w:num>
  <w:num w:numId="19">
    <w:abstractNumId w:val="33"/>
  </w:num>
  <w:num w:numId="20">
    <w:abstractNumId w:val="12"/>
  </w:num>
  <w:num w:numId="21">
    <w:abstractNumId w:val="26"/>
  </w:num>
  <w:num w:numId="22">
    <w:abstractNumId w:val="10"/>
  </w:num>
  <w:num w:numId="23">
    <w:abstractNumId w:val="3"/>
  </w:num>
  <w:num w:numId="24">
    <w:abstractNumId w:val="5"/>
  </w:num>
  <w:num w:numId="25">
    <w:abstractNumId w:val="25"/>
  </w:num>
  <w:num w:numId="26">
    <w:abstractNumId w:val="7"/>
  </w:num>
  <w:num w:numId="27">
    <w:abstractNumId w:val="11"/>
  </w:num>
  <w:num w:numId="28">
    <w:abstractNumId w:val="17"/>
  </w:num>
  <w:num w:numId="29">
    <w:abstractNumId w:val="22"/>
  </w:num>
  <w:num w:numId="30">
    <w:abstractNumId w:val="9"/>
  </w:num>
  <w:num w:numId="31">
    <w:abstractNumId w:val="43"/>
  </w:num>
  <w:num w:numId="32">
    <w:abstractNumId w:val="21"/>
  </w:num>
  <w:num w:numId="33">
    <w:abstractNumId w:val="30"/>
  </w:num>
  <w:num w:numId="34">
    <w:abstractNumId w:val="8"/>
  </w:num>
  <w:num w:numId="35">
    <w:abstractNumId w:val="35"/>
  </w:num>
  <w:num w:numId="36">
    <w:abstractNumId w:val="19"/>
  </w:num>
  <w:num w:numId="37">
    <w:abstractNumId w:val="28"/>
  </w:num>
  <w:num w:numId="38">
    <w:abstractNumId w:val="45"/>
  </w:num>
  <w:num w:numId="39">
    <w:abstractNumId w:val="27"/>
  </w:num>
  <w:num w:numId="40">
    <w:abstractNumId w:val="29"/>
  </w:num>
  <w:num w:numId="41">
    <w:abstractNumId w:val="39"/>
  </w:num>
  <w:num w:numId="42">
    <w:abstractNumId w:val="15"/>
  </w:num>
  <w:num w:numId="43">
    <w:abstractNumId w:val="24"/>
  </w:num>
  <w:num w:numId="44">
    <w:abstractNumId w:val="13"/>
  </w:num>
  <w:num w:numId="45">
    <w:abstractNumId w:val="18"/>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F32"/>
    <w:rsid w:val="00035C6E"/>
    <w:rsid w:val="00046CE3"/>
    <w:rsid w:val="00055D89"/>
    <w:rsid w:val="0008399C"/>
    <w:rsid w:val="000A1280"/>
    <w:rsid w:val="000B1EFE"/>
    <w:rsid w:val="000B666A"/>
    <w:rsid w:val="000C1CC4"/>
    <w:rsid w:val="000C5AB4"/>
    <w:rsid w:val="000C6B30"/>
    <w:rsid w:val="000D60DF"/>
    <w:rsid w:val="000D6AA1"/>
    <w:rsid w:val="000F7BF7"/>
    <w:rsid w:val="00100387"/>
    <w:rsid w:val="001009E2"/>
    <w:rsid w:val="00101567"/>
    <w:rsid w:val="001030E6"/>
    <w:rsid w:val="001044B4"/>
    <w:rsid w:val="00104B5C"/>
    <w:rsid w:val="00124FD9"/>
    <w:rsid w:val="001458F0"/>
    <w:rsid w:val="00147F15"/>
    <w:rsid w:val="00171B52"/>
    <w:rsid w:val="001829CC"/>
    <w:rsid w:val="00193071"/>
    <w:rsid w:val="001A2745"/>
    <w:rsid w:val="001A7288"/>
    <w:rsid w:val="001C5034"/>
    <w:rsid w:val="001C6C04"/>
    <w:rsid w:val="001D02B3"/>
    <w:rsid w:val="00202FDE"/>
    <w:rsid w:val="002069DD"/>
    <w:rsid w:val="0021101E"/>
    <w:rsid w:val="00221461"/>
    <w:rsid w:val="0022416C"/>
    <w:rsid w:val="00231DA2"/>
    <w:rsid w:val="00232592"/>
    <w:rsid w:val="00236427"/>
    <w:rsid w:val="00237508"/>
    <w:rsid w:val="00265A7E"/>
    <w:rsid w:val="002707DC"/>
    <w:rsid w:val="002A07C3"/>
    <w:rsid w:val="002A683F"/>
    <w:rsid w:val="002B391A"/>
    <w:rsid w:val="002B7996"/>
    <w:rsid w:val="002D77F7"/>
    <w:rsid w:val="00312C8E"/>
    <w:rsid w:val="0031608E"/>
    <w:rsid w:val="00322144"/>
    <w:rsid w:val="00327286"/>
    <w:rsid w:val="00343BD0"/>
    <w:rsid w:val="003609BC"/>
    <w:rsid w:val="0036409F"/>
    <w:rsid w:val="003659D0"/>
    <w:rsid w:val="00373CC0"/>
    <w:rsid w:val="00387C5D"/>
    <w:rsid w:val="00397A54"/>
    <w:rsid w:val="003A06D9"/>
    <w:rsid w:val="003A56EA"/>
    <w:rsid w:val="003C1A43"/>
    <w:rsid w:val="003C5F8A"/>
    <w:rsid w:val="003E4FD6"/>
    <w:rsid w:val="003F6CD5"/>
    <w:rsid w:val="00404F34"/>
    <w:rsid w:val="00406004"/>
    <w:rsid w:val="00447DA3"/>
    <w:rsid w:val="00451591"/>
    <w:rsid w:val="00466A17"/>
    <w:rsid w:val="004A3B19"/>
    <w:rsid w:val="004A7524"/>
    <w:rsid w:val="004B4035"/>
    <w:rsid w:val="004B6045"/>
    <w:rsid w:val="004D52E6"/>
    <w:rsid w:val="004E3FA9"/>
    <w:rsid w:val="004F12E4"/>
    <w:rsid w:val="005011B4"/>
    <w:rsid w:val="00501927"/>
    <w:rsid w:val="00504057"/>
    <w:rsid w:val="00507FAB"/>
    <w:rsid w:val="005356DC"/>
    <w:rsid w:val="00536C4E"/>
    <w:rsid w:val="005741C7"/>
    <w:rsid w:val="005927E6"/>
    <w:rsid w:val="005A2A1E"/>
    <w:rsid w:val="005A2AFA"/>
    <w:rsid w:val="005A4A33"/>
    <w:rsid w:val="005E0FD1"/>
    <w:rsid w:val="006027CB"/>
    <w:rsid w:val="00607402"/>
    <w:rsid w:val="00632023"/>
    <w:rsid w:val="00645BD3"/>
    <w:rsid w:val="00652913"/>
    <w:rsid w:val="00657048"/>
    <w:rsid w:val="006632F2"/>
    <w:rsid w:val="00676D5A"/>
    <w:rsid w:val="00681B01"/>
    <w:rsid w:val="00697E0F"/>
    <w:rsid w:val="006A3FD9"/>
    <w:rsid w:val="006B131B"/>
    <w:rsid w:val="006C60F8"/>
    <w:rsid w:val="006E5C9D"/>
    <w:rsid w:val="006E7573"/>
    <w:rsid w:val="006F3329"/>
    <w:rsid w:val="00713EC4"/>
    <w:rsid w:val="00715F23"/>
    <w:rsid w:val="007401A3"/>
    <w:rsid w:val="00741704"/>
    <w:rsid w:val="00746370"/>
    <w:rsid w:val="007738A0"/>
    <w:rsid w:val="007850E5"/>
    <w:rsid w:val="007B439E"/>
    <w:rsid w:val="007E48BD"/>
    <w:rsid w:val="007F3B8A"/>
    <w:rsid w:val="007F5E9E"/>
    <w:rsid w:val="007F61AD"/>
    <w:rsid w:val="008002AE"/>
    <w:rsid w:val="00800EA7"/>
    <w:rsid w:val="00802709"/>
    <w:rsid w:val="00807C89"/>
    <w:rsid w:val="00817C88"/>
    <w:rsid w:val="00825335"/>
    <w:rsid w:val="0083279E"/>
    <w:rsid w:val="00841E38"/>
    <w:rsid w:val="0085133A"/>
    <w:rsid w:val="00851F38"/>
    <w:rsid w:val="00852920"/>
    <w:rsid w:val="008556D3"/>
    <w:rsid w:val="00867BC8"/>
    <w:rsid w:val="008A7C77"/>
    <w:rsid w:val="008B043B"/>
    <w:rsid w:val="008B077E"/>
    <w:rsid w:val="008D3933"/>
    <w:rsid w:val="008E4937"/>
    <w:rsid w:val="008F06FE"/>
    <w:rsid w:val="008F7FC5"/>
    <w:rsid w:val="00901DEA"/>
    <w:rsid w:val="00931ED7"/>
    <w:rsid w:val="0096171D"/>
    <w:rsid w:val="00967EE0"/>
    <w:rsid w:val="00974A5D"/>
    <w:rsid w:val="00974D15"/>
    <w:rsid w:val="0098238C"/>
    <w:rsid w:val="00983D19"/>
    <w:rsid w:val="0099361E"/>
    <w:rsid w:val="009A6F69"/>
    <w:rsid w:val="009B2F8A"/>
    <w:rsid w:val="009B51CF"/>
    <w:rsid w:val="009C2DB3"/>
    <w:rsid w:val="009E44DF"/>
    <w:rsid w:val="009E54A4"/>
    <w:rsid w:val="00A042CF"/>
    <w:rsid w:val="00A26F09"/>
    <w:rsid w:val="00A345E2"/>
    <w:rsid w:val="00A35CBF"/>
    <w:rsid w:val="00A367C4"/>
    <w:rsid w:val="00A44B37"/>
    <w:rsid w:val="00A55C32"/>
    <w:rsid w:val="00A560E9"/>
    <w:rsid w:val="00A627E2"/>
    <w:rsid w:val="00A80A7D"/>
    <w:rsid w:val="00A9133A"/>
    <w:rsid w:val="00A95D0C"/>
    <w:rsid w:val="00AA3EB3"/>
    <w:rsid w:val="00AB7F78"/>
    <w:rsid w:val="00AC2F32"/>
    <w:rsid w:val="00AC4487"/>
    <w:rsid w:val="00AC6FB1"/>
    <w:rsid w:val="00AD4DB8"/>
    <w:rsid w:val="00AE5047"/>
    <w:rsid w:val="00B21105"/>
    <w:rsid w:val="00B42AD3"/>
    <w:rsid w:val="00B4482D"/>
    <w:rsid w:val="00B57006"/>
    <w:rsid w:val="00BA2DCC"/>
    <w:rsid w:val="00BB3964"/>
    <w:rsid w:val="00BB6106"/>
    <w:rsid w:val="00BB723B"/>
    <w:rsid w:val="00BC5795"/>
    <w:rsid w:val="00BE10A3"/>
    <w:rsid w:val="00BF2A6C"/>
    <w:rsid w:val="00BF333C"/>
    <w:rsid w:val="00C20545"/>
    <w:rsid w:val="00C2200D"/>
    <w:rsid w:val="00C323E2"/>
    <w:rsid w:val="00C43D09"/>
    <w:rsid w:val="00C45D74"/>
    <w:rsid w:val="00C96E26"/>
    <w:rsid w:val="00CB416D"/>
    <w:rsid w:val="00CB44DE"/>
    <w:rsid w:val="00CB68CD"/>
    <w:rsid w:val="00CC053B"/>
    <w:rsid w:val="00CD7196"/>
    <w:rsid w:val="00CE09C0"/>
    <w:rsid w:val="00CE60B8"/>
    <w:rsid w:val="00CF37CD"/>
    <w:rsid w:val="00CF6227"/>
    <w:rsid w:val="00D01921"/>
    <w:rsid w:val="00D05F05"/>
    <w:rsid w:val="00D062D6"/>
    <w:rsid w:val="00D15655"/>
    <w:rsid w:val="00D24FCF"/>
    <w:rsid w:val="00D434A8"/>
    <w:rsid w:val="00D5211E"/>
    <w:rsid w:val="00D546DC"/>
    <w:rsid w:val="00D5619A"/>
    <w:rsid w:val="00D6673E"/>
    <w:rsid w:val="00D73D72"/>
    <w:rsid w:val="00D75489"/>
    <w:rsid w:val="00D84F2C"/>
    <w:rsid w:val="00DB3966"/>
    <w:rsid w:val="00DB4869"/>
    <w:rsid w:val="00DB4C7E"/>
    <w:rsid w:val="00DE4D9C"/>
    <w:rsid w:val="00DE725F"/>
    <w:rsid w:val="00DF7AB1"/>
    <w:rsid w:val="00E022E3"/>
    <w:rsid w:val="00E16840"/>
    <w:rsid w:val="00E25761"/>
    <w:rsid w:val="00E40163"/>
    <w:rsid w:val="00E51F5A"/>
    <w:rsid w:val="00E546DE"/>
    <w:rsid w:val="00E564B1"/>
    <w:rsid w:val="00E6372B"/>
    <w:rsid w:val="00E67917"/>
    <w:rsid w:val="00E83E32"/>
    <w:rsid w:val="00E85FE4"/>
    <w:rsid w:val="00EA0E04"/>
    <w:rsid w:val="00EA12D9"/>
    <w:rsid w:val="00EA216C"/>
    <w:rsid w:val="00EA60FE"/>
    <w:rsid w:val="00EB0186"/>
    <w:rsid w:val="00EB246C"/>
    <w:rsid w:val="00EC4729"/>
    <w:rsid w:val="00ED5214"/>
    <w:rsid w:val="00EF7BFF"/>
    <w:rsid w:val="00F13942"/>
    <w:rsid w:val="00F35842"/>
    <w:rsid w:val="00F374E7"/>
    <w:rsid w:val="00F42040"/>
    <w:rsid w:val="00F42F2C"/>
    <w:rsid w:val="00F61933"/>
    <w:rsid w:val="00F77E77"/>
    <w:rsid w:val="00F80B88"/>
    <w:rsid w:val="00F82961"/>
    <w:rsid w:val="00F84F1B"/>
    <w:rsid w:val="00F90911"/>
    <w:rsid w:val="00F912B7"/>
    <w:rsid w:val="00F96DA8"/>
    <w:rsid w:val="00FC30E1"/>
    <w:rsid w:val="00FC59F8"/>
    <w:rsid w:val="00FC5B30"/>
    <w:rsid w:val="00FF5293"/>
    <w:rsid w:val="00FF7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9887E"/>
  <w15:docId w15:val="{9DC56D98-996A-46BE-BB8E-EBC896D8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BF333C"/>
    <w:pPr>
      <w:keepNext/>
      <w:spacing w:before="240" w:after="60"/>
      <w:outlineLvl w:val="0"/>
    </w:pPr>
    <w:rPr>
      <w:rFonts w:asciiTheme="minorHAnsi" w:eastAsiaTheme="majorEastAsia" w:hAnsiTheme="minorHAnsi" w:cstheme="majorBidi"/>
      <w:bCs/>
      <w:color w:val="4F81BD" w:themeColor="accent1"/>
      <w:kern w:val="32"/>
      <w:sz w:val="32"/>
      <w:szCs w:val="32"/>
    </w:rPr>
  </w:style>
  <w:style w:type="paragraph" w:styleId="Heading2">
    <w:name w:val="heading 2"/>
    <w:basedOn w:val="Normal"/>
    <w:next w:val="Normal"/>
    <w:link w:val="Heading2Char"/>
    <w:uiPriority w:val="9"/>
    <w:unhideWhenUsed/>
    <w:qFormat/>
    <w:rsid w:val="0083279E"/>
    <w:pPr>
      <w:keepNext/>
      <w:spacing w:before="240" w:after="60"/>
      <w:outlineLvl w:val="1"/>
    </w:pPr>
    <w:rPr>
      <w:rFonts w:asciiTheme="minorHAnsi" w:eastAsiaTheme="majorEastAsia" w:hAnsiTheme="minorHAnsi" w:cstheme="majorBidi"/>
      <w:bCs/>
      <w:iCs/>
      <w:color w:val="C0504D" w:themeColor="accent2"/>
      <w:sz w:val="28"/>
      <w:szCs w:val="28"/>
    </w:rPr>
  </w:style>
  <w:style w:type="paragraph" w:styleId="Heading3">
    <w:name w:val="heading 3"/>
    <w:basedOn w:val="Normal"/>
    <w:next w:val="Normal"/>
    <w:link w:val="Heading3Char"/>
    <w:uiPriority w:val="9"/>
    <w:unhideWhenUsed/>
    <w:qFormat/>
    <w:rsid w:val="00101567"/>
    <w:pPr>
      <w:keepNext/>
      <w:spacing w:before="240" w:after="60"/>
      <w:outlineLvl w:val="2"/>
    </w:pPr>
    <w:rPr>
      <w:rFonts w:asciiTheme="minorHAnsi" w:eastAsiaTheme="majorEastAsia" w:hAnsiTheme="minorHAnsi" w:cstheme="majorBidi"/>
      <w:bCs/>
      <w:color w:val="8064A2" w:themeColor="accent4"/>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33C"/>
    <w:rPr>
      <w:rFonts w:asciiTheme="minorHAnsi" w:eastAsiaTheme="majorEastAsia" w:hAnsiTheme="minorHAnsi" w:cstheme="majorBidi"/>
      <w:bCs/>
      <w:color w:val="4F81BD" w:themeColor="accent1"/>
      <w:kern w:val="32"/>
      <w:sz w:val="32"/>
      <w:szCs w:val="32"/>
    </w:rPr>
  </w:style>
  <w:style w:type="character" w:customStyle="1" w:styleId="Heading2Char">
    <w:name w:val="Heading 2 Char"/>
    <w:basedOn w:val="DefaultParagraphFont"/>
    <w:link w:val="Heading2"/>
    <w:uiPriority w:val="9"/>
    <w:rsid w:val="0083279E"/>
    <w:rPr>
      <w:rFonts w:asciiTheme="minorHAnsi" w:eastAsiaTheme="majorEastAsia" w:hAnsiTheme="minorHAnsi" w:cstheme="majorBidi"/>
      <w:bCs/>
      <w:iCs/>
      <w:color w:val="C0504D" w:themeColor="accent2"/>
      <w:sz w:val="28"/>
      <w:szCs w:val="28"/>
    </w:rPr>
  </w:style>
  <w:style w:type="character" w:customStyle="1" w:styleId="Heading3Char">
    <w:name w:val="Heading 3 Char"/>
    <w:basedOn w:val="DefaultParagraphFont"/>
    <w:link w:val="Heading3"/>
    <w:uiPriority w:val="9"/>
    <w:rsid w:val="00101567"/>
    <w:rPr>
      <w:rFonts w:asciiTheme="minorHAnsi" w:eastAsiaTheme="majorEastAsia" w:hAnsiTheme="minorHAnsi" w:cstheme="majorBidi"/>
      <w:bCs/>
      <w:color w:val="8064A2" w:themeColor="accent4"/>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74A5D"/>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974A5D"/>
    <w:pPr>
      <w:tabs>
        <w:tab w:val="center" w:pos="4680"/>
        <w:tab w:val="right" w:pos="9360"/>
      </w:tabs>
    </w:pPr>
  </w:style>
  <w:style w:type="character" w:customStyle="1" w:styleId="HeaderChar">
    <w:name w:val="Header Char"/>
    <w:basedOn w:val="DefaultParagraphFont"/>
    <w:link w:val="Header"/>
    <w:uiPriority w:val="99"/>
    <w:rsid w:val="00974A5D"/>
  </w:style>
  <w:style w:type="paragraph" w:styleId="Footer">
    <w:name w:val="footer"/>
    <w:basedOn w:val="Normal"/>
    <w:link w:val="FooterChar"/>
    <w:uiPriority w:val="99"/>
    <w:unhideWhenUsed/>
    <w:rsid w:val="00974A5D"/>
    <w:pPr>
      <w:tabs>
        <w:tab w:val="center" w:pos="4680"/>
        <w:tab w:val="right" w:pos="9360"/>
      </w:tabs>
    </w:pPr>
  </w:style>
  <w:style w:type="character" w:customStyle="1" w:styleId="FooterChar">
    <w:name w:val="Footer Char"/>
    <w:basedOn w:val="DefaultParagraphFont"/>
    <w:link w:val="Footer"/>
    <w:uiPriority w:val="99"/>
    <w:rsid w:val="00974A5D"/>
  </w:style>
  <w:style w:type="character" w:styleId="Hyperlink">
    <w:name w:val="Hyperlink"/>
    <w:basedOn w:val="DefaultParagraphFont"/>
    <w:uiPriority w:val="99"/>
    <w:unhideWhenUsed/>
    <w:rsid w:val="00CD7196"/>
    <w:rPr>
      <w:color w:val="0000FF" w:themeColor="hyperlink"/>
      <w:u w:val="single"/>
    </w:rPr>
  </w:style>
  <w:style w:type="paragraph" w:customStyle="1" w:styleId="Default">
    <w:name w:val="Default"/>
    <w:uiPriority w:val="99"/>
    <w:rsid w:val="00CD7196"/>
    <w:pPr>
      <w:widowControl w:val="0"/>
      <w:autoSpaceDE w:val="0"/>
      <w:autoSpaceDN w:val="0"/>
      <w:adjustRightInd w:val="0"/>
    </w:pPr>
    <w:rPr>
      <w:rFonts w:ascii="Arial MT" w:hAnsi="Arial MT" w:cs="Arial MT"/>
      <w:color w:val="000000"/>
      <w:sz w:val="24"/>
      <w:szCs w:val="24"/>
    </w:rPr>
  </w:style>
  <w:style w:type="paragraph" w:styleId="Title">
    <w:name w:val="Title"/>
    <w:basedOn w:val="Normal"/>
    <w:next w:val="Normal"/>
    <w:link w:val="TitleChar"/>
    <w:uiPriority w:val="10"/>
    <w:qFormat/>
    <w:rsid w:val="005A2A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F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632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2F2"/>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5E0FD1"/>
    <w:rPr>
      <w:sz w:val="24"/>
      <w:szCs w:val="24"/>
    </w:rPr>
  </w:style>
  <w:style w:type="character" w:customStyle="1" w:styleId="CommentTextChar">
    <w:name w:val="Comment Text Char"/>
    <w:basedOn w:val="DefaultParagraphFont"/>
    <w:link w:val="CommentText"/>
    <w:uiPriority w:val="99"/>
    <w:semiHidden/>
    <w:rsid w:val="005E0FD1"/>
    <w:rPr>
      <w:sz w:val="24"/>
      <w:szCs w:val="24"/>
    </w:rPr>
  </w:style>
  <w:style w:type="paragraph" w:styleId="CommentSubject">
    <w:name w:val="annotation subject"/>
    <w:basedOn w:val="CommentText"/>
    <w:next w:val="CommentText"/>
    <w:link w:val="CommentSubjectChar"/>
    <w:uiPriority w:val="99"/>
    <w:semiHidden/>
    <w:unhideWhenUsed/>
    <w:rsid w:val="005E0FD1"/>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5E0FD1"/>
    <w:rPr>
      <w:rFonts w:asciiTheme="minorHAnsi" w:eastAsiaTheme="minorEastAsia" w:hAnsiTheme="minorHAnsi" w:cstheme="minorBidi"/>
      <w:b/>
      <w:bCs/>
      <w:sz w:val="24"/>
      <w:szCs w:val="24"/>
    </w:rPr>
  </w:style>
  <w:style w:type="table" w:styleId="TableGrid">
    <w:name w:val="Table Grid"/>
    <w:basedOn w:val="TableNormal"/>
    <w:uiPriority w:val="59"/>
    <w:rsid w:val="00237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0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232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map.org/" TargetMode="External"/><Relationship Id="rId4" Type="http://schemas.openxmlformats.org/officeDocument/2006/relationships/settings" Target="settings.xml"/><Relationship Id="rId9" Type="http://schemas.openxmlformats.org/officeDocument/2006/relationships/hyperlink" Target="https://www.pythonforbeginners.com/google/sending-emails-using-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CB9AE-79CC-4E7D-BFBF-2066FEAC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R.Gandotra@cablelabs.com</dc:creator>
  <cp:lastModifiedBy>Swati Niture</cp:lastModifiedBy>
  <cp:revision>76</cp:revision>
  <dcterms:created xsi:type="dcterms:W3CDTF">2018-01-29T16:35:00Z</dcterms:created>
  <dcterms:modified xsi:type="dcterms:W3CDTF">2021-03-18T20:53:00Z</dcterms:modified>
</cp:coreProperties>
</file>